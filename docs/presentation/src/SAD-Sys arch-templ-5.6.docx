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35B" w:rsidRPr="00946978" w:rsidRDefault="00E3235B" w:rsidP="00E3235B">
      <w:pPr>
        <w:pStyle w:val="Intestazione"/>
        <w:rPr>
          <w:rFonts w:asciiTheme="minorHAnsi" w:hAnsiTheme="minorHAnsi" w:cstheme="minorHAnsi"/>
          <w:lang w:val="en-GB"/>
        </w:rPr>
      </w:pPr>
    </w:p>
    <w:p w:rsidR="00E3235B" w:rsidRPr="00946978" w:rsidRDefault="00E3235B" w:rsidP="00E3235B">
      <w:pPr>
        <w:pStyle w:val="Intestazione"/>
        <w:rPr>
          <w:rFonts w:asciiTheme="minorHAnsi" w:hAnsiTheme="minorHAnsi" w:cstheme="minorHAnsi"/>
          <w:lang w:val="en-GB"/>
        </w:rPr>
      </w:pPr>
    </w:p>
    <w:p w:rsidR="00E3235B" w:rsidRPr="00946978" w:rsidRDefault="00E3235B" w:rsidP="00E3235B">
      <w:pPr>
        <w:pStyle w:val="Intestazione"/>
        <w:rPr>
          <w:rFonts w:asciiTheme="minorHAnsi" w:hAnsiTheme="minorHAnsi" w:cstheme="minorHAnsi"/>
          <w:lang w:val="en-GB"/>
        </w:rPr>
      </w:pPr>
    </w:p>
    <w:p w:rsidR="00E3235B" w:rsidRPr="00946978" w:rsidRDefault="00E3235B" w:rsidP="00E3235B">
      <w:pPr>
        <w:pStyle w:val="Intestazione"/>
        <w:rPr>
          <w:rFonts w:asciiTheme="minorHAnsi" w:hAnsiTheme="minorHAnsi" w:cstheme="minorHAnsi"/>
          <w:lang w:val="en-GB"/>
        </w:rPr>
      </w:pPr>
    </w:p>
    <w:p w:rsidR="00E3235B" w:rsidRPr="00946978" w:rsidRDefault="00E3235B" w:rsidP="00E3235B">
      <w:pPr>
        <w:pStyle w:val="Intestazione"/>
        <w:rPr>
          <w:rFonts w:asciiTheme="minorHAnsi" w:hAnsiTheme="minorHAnsi" w:cstheme="minorHAnsi"/>
          <w:lang w:val="en-GB"/>
        </w:rPr>
      </w:pPr>
    </w:p>
    <w:p w:rsidR="00E3235B" w:rsidRPr="00946978" w:rsidRDefault="00E3235B" w:rsidP="00E3235B">
      <w:pPr>
        <w:pStyle w:val="Intestazione"/>
        <w:rPr>
          <w:rFonts w:asciiTheme="minorHAnsi" w:hAnsiTheme="minorHAnsi" w:cstheme="minorHAnsi"/>
          <w:lang w:val="en-GB"/>
        </w:rPr>
      </w:pPr>
    </w:p>
    <w:p w:rsidR="00E3235B" w:rsidRPr="00946978" w:rsidRDefault="00E3235B" w:rsidP="00E3235B">
      <w:pPr>
        <w:pStyle w:val="Intestazione"/>
        <w:rPr>
          <w:rFonts w:asciiTheme="minorHAnsi" w:hAnsiTheme="minorHAnsi" w:cstheme="minorHAnsi"/>
          <w:lang w:val="en-GB"/>
        </w:rPr>
      </w:pPr>
    </w:p>
    <w:p w:rsidR="00E3235B" w:rsidRPr="00946978" w:rsidRDefault="00E3235B" w:rsidP="00E3235B">
      <w:pPr>
        <w:pStyle w:val="Intestazione"/>
        <w:rPr>
          <w:rFonts w:asciiTheme="minorHAnsi" w:hAnsiTheme="minorHAnsi" w:cstheme="minorHAnsi"/>
          <w:lang w:val="en-GB"/>
        </w:rPr>
      </w:pPr>
    </w:p>
    <w:p w:rsidR="00946978" w:rsidRPr="00946978" w:rsidRDefault="00946978" w:rsidP="00E3235B">
      <w:pPr>
        <w:pStyle w:val="Intestazione"/>
        <w:rPr>
          <w:rFonts w:asciiTheme="minorHAnsi" w:hAnsiTheme="minorHAnsi" w:cstheme="minorHAnsi"/>
          <w:lang w:val="en-GB"/>
        </w:rPr>
      </w:pPr>
    </w:p>
    <w:p w:rsidR="00946978" w:rsidRPr="00946978" w:rsidRDefault="00946978" w:rsidP="00E3235B">
      <w:pPr>
        <w:pStyle w:val="Intestazione"/>
        <w:rPr>
          <w:rFonts w:asciiTheme="minorHAnsi" w:hAnsiTheme="minorHAnsi" w:cstheme="minorHAnsi"/>
          <w:lang w:val="en-GB"/>
        </w:rPr>
      </w:pPr>
    </w:p>
    <w:p w:rsidR="00946978" w:rsidRPr="00946978" w:rsidRDefault="00946978" w:rsidP="00E3235B">
      <w:pPr>
        <w:pStyle w:val="Intestazione"/>
        <w:rPr>
          <w:rFonts w:asciiTheme="minorHAnsi" w:hAnsiTheme="minorHAnsi" w:cstheme="minorHAnsi"/>
          <w:lang w:val="en-GB"/>
        </w:rPr>
      </w:pPr>
    </w:p>
    <w:p w:rsidR="00946978" w:rsidRPr="00946978" w:rsidRDefault="00946978" w:rsidP="00E3235B">
      <w:pPr>
        <w:pStyle w:val="Intestazione"/>
        <w:rPr>
          <w:rFonts w:asciiTheme="minorHAnsi" w:hAnsiTheme="minorHAnsi" w:cstheme="minorHAnsi"/>
          <w:lang w:val="en-GB"/>
        </w:rPr>
      </w:pPr>
    </w:p>
    <w:p w:rsidR="00E3235B" w:rsidRPr="00946978" w:rsidRDefault="00E3235B" w:rsidP="00E3235B">
      <w:pPr>
        <w:pStyle w:val="Paragraph"/>
        <w:rPr>
          <w:rFonts w:asciiTheme="minorHAnsi" w:hAnsiTheme="minorHAnsi" w:cstheme="minorHAnsi"/>
        </w:rPr>
      </w:pPr>
    </w:p>
    <w:p w:rsidR="00E3235B" w:rsidRPr="00946978" w:rsidRDefault="00E3235B" w:rsidP="00946978">
      <w:pPr>
        <w:pStyle w:val="Paragraph"/>
        <w:tabs>
          <w:tab w:val="clear" w:pos="912"/>
        </w:tabs>
        <w:ind w:left="-709" w:right="0"/>
        <w:jc w:val="center"/>
        <w:rPr>
          <w:rFonts w:asciiTheme="minorHAnsi" w:hAnsiTheme="minorHAnsi" w:cstheme="minorHAnsi"/>
          <w:b/>
          <w:color w:val="005DAD"/>
          <w:sz w:val="40"/>
        </w:rPr>
      </w:pPr>
      <w:r w:rsidRPr="00946978">
        <w:rPr>
          <w:rFonts w:asciiTheme="minorHAnsi" w:hAnsiTheme="minorHAnsi" w:cstheme="minorHAnsi"/>
          <w:b/>
          <w:color w:val="005DAD"/>
          <w:sz w:val="40"/>
        </w:rPr>
        <w:t xml:space="preserve">Cliente – Progetto </w:t>
      </w:r>
      <w:r w:rsidR="001465EB" w:rsidRPr="00946978">
        <w:rPr>
          <w:rFonts w:asciiTheme="minorHAnsi" w:hAnsiTheme="minorHAnsi" w:cstheme="minorHAnsi"/>
          <w:b/>
          <w:noProof/>
          <w:color w:val="D9D9D9" w:themeColor="background1" w:themeShade="D9"/>
          <w:sz w:val="40"/>
        </w:rPr>
        <mc:AlternateContent>
          <mc:Choice Requires="wps">
            <w:drawing>
              <wp:anchor distT="0" distB="0" distL="114300" distR="114300" simplePos="0" relativeHeight="251657728" behindDoc="0" locked="0" layoutInCell="1" allowOverlap="0" wp14:anchorId="734CB115" wp14:editId="6032608C">
                <wp:simplePos x="0" y="0"/>
                <wp:positionH relativeFrom="column">
                  <wp:align>center</wp:align>
                </wp:positionH>
                <wp:positionV relativeFrom="paragraph">
                  <wp:posOffset>548640</wp:posOffset>
                </wp:positionV>
                <wp:extent cx="5549265" cy="55245"/>
                <wp:effectExtent l="0" t="0" r="0" b="1905"/>
                <wp:wrapTopAndBottom/>
                <wp:docPr id="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9265" cy="55245"/>
                        </a:xfrm>
                        <a:prstGeom prst="roundRect">
                          <a:avLst>
                            <a:gd name="adj" fmla="val 50000"/>
                          </a:avLst>
                        </a:prstGeom>
                        <a:solidFill>
                          <a:schemeClr val="bg1">
                            <a:lumMod val="75000"/>
                          </a:schemeClr>
                        </a:solidFill>
                        <a:ln>
                          <a:noFill/>
                        </a:ln>
                        <a:effectLs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5443231" id="AutoShape 340" o:spid="_x0000_s1026" style="position:absolute;margin-left:0;margin-top:43.2pt;width:436.95pt;height:4.35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" o:allowoverlap="f" fillcolor="#bfbfbf [2412]" stroked="f">
                <w10:wrap type="topAndBottom"/>
              </v:roundrect>
            </w:pict>
          </mc:Fallback>
        </mc:AlternateContent>
      </w:r>
      <w:r w:rsidRPr="00946978">
        <w:rPr>
          <w:rFonts w:asciiTheme="minorHAnsi" w:hAnsiTheme="minorHAnsi" w:cstheme="minorHAnsi"/>
          <w:b/>
          <w:color w:val="005DAD"/>
          <w:sz w:val="40"/>
        </w:rPr>
        <w:br/>
      </w:r>
    </w:p>
    <w:p w:rsidR="004D408F" w:rsidRPr="00946978" w:rsidRDefault="00E673D0" w:rsidP="00946978">
      <w:pPr>
        <w:pStyle w:val="Paragraph"/>
        <w:tabs>
          <w:tab w:val="clear" w:pos="912"/>
        </w:tabs>
        <w:ind w:left="-709" w:right="0"/>
        <w:jc w:val="center"/>
        <w:rPr>
          <w:rFonts w:asciiTheme="minorHAnsi" w:hAnsiTheme="minorHAnsi" w:cstheme="minorHAnsi"/>
          <w:b/>
          <w:color w:val="005DAD"/>
          <w:sz w:val="40"/>
        </w:rPr>
      </w:pPr>
      <w:r w:rsidRPr="00946978">
        <w:rPr>
          <w:rFonts w:asciiTheme="minorHAnsi" w:hAnsiTheme="minorHAnsi" w:cstheme="minorHAnsi"/>
          <w:b/>
          <w:color w:val="005DAD"/>
          <w:sz w:val="40"/>
        </w:rPr>
        <w:t xml:space="preserve">System Architecture </w:t>
      </w:r>
      <w:proofErr w:type="spellStart"/>
      <w:r w:rsidRPr="00946978">
        <w:rPr>
          <w:rFonts w:asciiTheme="minorHAnsi" w:hAnsiTheme="minorHAnsi" w:cstheme="minorHAnsi"/>
          <w:b/>
          <w:color w:val="005DAD"/>
          <w:sz w:val="40"/>
        </w:rPr>
        <w:t>Document</w:t>
      </w:r>
      <w:proofErr w:type="spellEnd"/>
    </w:p>
    <w:p w:rsidR="00946978" w:rsidRPr="00946978" w:rsidRDefault="00946978" w:rsidP="00946978">
      <w:pPr>
        <w:pStyle w:val="Paragraph"/>
        <w:tabs>
          <w:tab w:val="clear" w:pos="912"/>
        </w:tabs>
        <w:ind w:left="0" w:right="0"/>
        <w:rPr>
          <w:rFonts w:asciiTheme="minorHAnsi" w:hAnsiTheme="minorHAnsi" w:cstheme="minorHAnsi"/>
          <w:b/>
          <w:color w:val="000066"/>
          <w:sz w:val="40"/>
        </w:rPr>
      </w:pPr>
    </w:p>
    <w:p w:rsidR="00E3235B" w:rsidRPr="00946978" w:rsidRDefault="00E3235B" w:rsidP="00E3235B">
      <w:pPr>
        <w:pStyle w:val="Intestazione"/>
        <w:rPr>
          <w:rFonts w:asciiTheme="minorHAnsi" w:hAnsiTheme="minorHAnsi" w:cstheme="minorHAnsi"/>
        </w:rPr>
      </w:pPr>
    </w:p>
    <w:p w:rsidR="00E3235B" w:rsidRPr="00946978" w:rsidRDefault="00E3235B" w:rsidP="00E3235B">
      <w:pPr>
        <w:pStyle w:val="Intestazione"/>
        <w:rPr>
          <w:rFonts w:asciiTheme="minorHAnsi" w:hAnsiTheme="minorHAnsi" w:cstheme="minorHAnsi"/>
        </w:rPr>
      </w:pPr>
    </w:p>
    <w:p w:rsidR="00E3235B" w:rsidRPr="00946978" w:rsidRDefault="00E3235B" w:rsidP="00E3235B">
      <w:pPr>
        <w:spacing w:after="600"/>
        <w:rPr>
          <w:rFonts w:asciiTheme="minorHAnsi" w:hAnsiTheme="minorHAnsi" w:cstheme="minorHAnsi"/>
          <w:color w:val="000000"/>
          <w:sz w:val="24"/>
        </w:rPr>
      </w:pPr>
    </w:p>
    <w:p w:rsidR="00E3235B" w:rsidRPr="00946978" w:rsidRDefault="00E3235B" w:rsidP="00E3235B">
      <w:pPr>
        <w:spacing w:after="600"/>
        <w:rPr>
          <w:rFonts w:asciiTheme="minorHAnsi" w:hAnsiTheme="minorHAnsi" w:cstheme="minorHAnsi"/>
          <w:color w:val="000000"/>
          <w:sz w:val="24"/>
        </w:rPr>
      </w:pPr>
    </w:p>
    <w:p w:rsidR="00E3235B" w:rsidRPr="00946978" w:rsidRDefault="00E3235B" w:rsidP="00E3235B">
      <w:pPr>
        <w:spacing w:after="600"/>
        <w:rPr>
          <w:rFonts w:asciiTheme="minorHAnsi" w:hAnsiTheme="minorHAnsi" w:cstheme="minorHAnsi"/>
          <w:color w:val="000000"/>
          <w:sz w:val="24"/>
        </w:rPr>
      </w:pPr>
    </w:p>
    <w:p w:rsidR="00E3235B" w:rsidRPr="00946978" w:rsidRDefault="00E3235B" w:rsidP="00E3235B">
      <w:pPr>
        <w:spacing w:after="600"/>
        <w:rPr>
          <w:rFonts w:asciiTheme="minorHAnsi" w:hAnsiTheme="minorHAnsi" w:cstheme="minorHAnsi"/>
          <w:color w:val="005DAD"/>
          <w:sz w:val="24"/>
        </w:rPr>
      </w:pPr>
    </w:p>
    <w:tbl>
      <w:tblPr>
        <w:tblW w:w="9259"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988"/>
        <w:gridCol w:w="6271"/>
      </w:tblGrid>
      <w:tr w:rsidR="00523A53" w:rsidRPr="00946978" w:rsidTr="00813AEF">
        <w:trPr>
          <w:trHeight w:val="567"/>
          <w:jc w:val="center"/>
        </w:trPr>
        <w:tc>
          <w:tcPr>
            <w:tcW w:w="2988" w:type="dxa"/>
            <w:vAlign w:val="center"/>
          </w:tcPr>
          <w:p w:rsidR="00813AEF" w:rsidRPr="00946978" w:rsidRDefault="00813AEF" w:rsidP="00956B93">
            <w:pPr>
              <w:pStyle w:val="Normalegrassetto"/>
              <w:spacing w:line="240" w:lineRule="exact"/>
              <w:jc w:val="left"/>
              <w:rPr>
                <w:rFonts w:asciiTheme="minorHAnsi" w:hAnsiTheme="minorHAnsi" w:cstheme="minorHAnsi"/>
                <w:color w:val="005DAD"/>
                <w:sz w:val="24"/>
                <w:szCs w:val="24"/>
                <w:lang w:val="en-GB"/>
              </w:rPr>
            </w:pPr>
            <w:proofErr w:type="spellStart"/>
            <w:r w:rsidRPr="00946978">
              <w:rPr>
                <w:rFonts w:asciiTheme="minorHAnsi" w:hAnsiTheme="minorHAnsi" w:cstheme="minorHAnsi"/>
                <w:color w:val="005DAD"/>
                <w:sz w:val="24"/>
                <w:szCs w:val="24"/>
                <w:lang w:val="en-GB"/>
              </w:rPr>
              <w:t>Preparato</w:t>
            </w:r>
            <w:proofErr w:type="spellEnd"/>
            <w:r w:rsidRPr="00946978">
              <w:rPr>
                <w:rFonts w:asciiTheme="minorHAnsi" w:hAnsiTheme="minorHAnsi" w:cstheme="minorHAnsi"/>
                <w:color w:val="005DAD"/>
                <w:sz w:val="24"/>
                <w:szCs w:val="24"/>
                <w:lang w:val="en-GB"/>
              </w:rPr>
              <w:t xml:space="preserve"> da</w:t>
            </w:r>
          </w:p>
        </w:tc>
        <w:tc>
          <w:tcPr>
            <w:tcW w:w="6271" w:type="dxa"/>
            <w:vAlign w:val="center"/>
          </w:tcPr>
          <w:p w:rsidR="00813AEF" w:rsidRPr="00946978" w:rsidRDefault="00813AEF" w:rsidP="00E3235B">
            <w:pPr>
              <w:pStyle w:val="Normalegrassetto"/>
              <w:spacing w:line="240" w:lineRule="exact"/>
              <w:jc w:val="left"/>
              <w:rPr>
                <w:rFonts w:asciiTheme="minorHAnsi" w:hAnsiTheme="minorHAnsi" w:cstheme="minorHAnsi"/>
                <w:b w:val="0"/>
                <w:color w:val="005DAD"/>
              </w:rPr>
            </w:pPr>
            <w:r w:rsidRPr="00946978">
              <w:rPr>
                <w:rFonts w:asciiTheme="minorHAnsi" w:hAnsiTheme="minorHAnsi" w:cstheme="minorHAnsi"/>
                <w:b w:val="0"/>
                <w:color w:val="005DAD"/>
              </w:rPr>
              <w:t xml:space="preserve">Inserire l’autore; indicare eventualmente anche il responsabile tecnico di </w:t>
            </w:r>
            <w:r w:rsidR="00A96C3D" w:rsidRPr="00946978">
              <w:rPr>
                <w:rFonts w:asciiTheme="minorHAnsi" w:hAnsiTheme="minorHAnsi" w:cstheme="minorHAnsi"/>
                <w:b w:val="0"/>
                <w:color w:val="005DAD"/>
              </w:rPr>
              <w:t>Objectway</w:t>
            </w:r>
            <w:r w:rsidRPr="00946978">
              <w:rPr>
                <w:rFonts w:asciiTheme="minorHAnsi" w:hAnsiTheme="minorHAnsi" w:cstheme="minorHAnsi"/>
                <w:b w:val="0"/>
                <w:color w:val="005DAD"/>
              </w:rPr>
              <w:t xml:space="preserve"> che ha approvato</w:t>
            </w:r>
          </w:p>
        </w:tc>
      </w:tr>
      <w:tr w:rsidR="00523A53" w:rsidRPr="00946978" w:rsidTr="00813AEF">
        <w:trPr>
          <w:trHeight w:val="567"/>
          <w:jc w:val="center"/>
        </w:trPr>
        <w:tc>
          <w:tcPr>
            <w:tcW w:w="2988" w:type="dxa"/>
            <w:vAlign w:val="center"/>
          </w:tcPr>
          <w:p w:rsidR="00813AEF" w:rsidRPr="00946978" w:rsidRDefault="00813AEF" w:rsidP="0099556B">
            <w:pPr>
              <w:pStyle w:val="Normalegrassetto"/>
              <w:spacing w:line="240" w:lineRule="exact"/>
              <w:jc w:val="left"/>
              <w:rPr>
                <w:rFonts w:asciiTheme="minorHAnsi" w:hAnsiTheme="minorHAnsi" w:cstheme="minorHAnsi"/>
                <w:color w:val="005DAD"/>
                <w:sz w:val="24"/>
                <w:szCs w:val="24"/>
                <w:lang w:val="en-GB"/>
              </w:rPr>
            </w:pPr>
            <w:proofErr w:type="spellStart"/>
            <w:r w:rsidRPr="00946978">
              <w:rPr>
                <w:rFonts w:asciiTheme="minorHAnsi" w:hAnsiTheme="minorHAnsi" w:cstheme="minorHAnsi"/>
                <w:color w:val="005DAD"/>
                <w:sz w:val="24"/>
                <w:szCs w:val="24"/>
                <w:lang w:val="en-GB"/>
              </w:rPr>
              <w:t>Versione</w:t>
            </w:r>
            <w:proofErr w:type="spellEnd"/>
          </w:p>
        </w:tc>
        <w:tc>
          <w:tcPr>
            <w:tcW w:w="6271" w:type="dxa"/>
            <w:vAlign w:val="center"/>
          </w:tcPr>
          <w:p w:rsidR="00813AEF" w:rsidRPr="00946978" w:rsidRDefault="00813AEF" w:rsidP="00E3235B">
            <w:pPr>
              <w:pStyle w:val="Normalegrassetto"/>
              <w:spacing w:line="240" w:lineRule="exact"/>
              <w:jc w:val="left"/>
              <w:rPr>
                <w:rFonts w:asciiTheme="minorHAnsi" w:hAnsiTheme="minorHAnsi" w:cstheme="minorHAnsi"/>
                <w:b w:val="0"/>
                <w:color w:val="005DAD"/>
              </w:rPr>
            </w:pPr>
            <w:proofErr w:type="spellStart"/>
            <w:r w:rsidRPr="00946978">
              <w:rPr>
                <w:rFonts w:asciiTheme="minorHAnsi" w:hAnsiTheme="minorHAnsi" w:cstheme="minorHAnsi"/>
                <w:b w:val="0"/>
                <w:color w:val="005DAD"/>
              </w:rPr>
              <w:t>n.m</w:t>
            </w:r>
            <w:proofErr w:type="spellEnd"/>
            <w:r w:rsidRPr="00946978">
              <w:rPr>
                <w:rFonts w:asciiTheme="minorHAnsi" w:hAnsiTheme="minorHAnsi" w:cstheme="minorHAnsi"/>
                <w:b w:val="0"/>
                <w:color w:val="005DAD"/>
              </w:rPr>
              <w:t>; se in bozza, specificarlo.</w:t>
            </w:r>
          </w:p>
        </w:tc>
      </w:tr>
      <w:tr w:rsidR="00523A53" w:rsidRPr="00946978" w:rsidTr="00813AEF">
        <w:trPr>
          <w:trHeight w:val="567"/>
          <w:jc w:val="center"/>
        </w:trPr>
        <w:tc>
          <w:tcPr>
            <w:tcW w:w="2988" w:type="dxa"/>
            <w:vAlign w:val="center"/>
          </w:tcPr>
          <w:p w:rsidR="00813AEF" w:rsidRPr="00946978" w:rsidRDefault="00813AEF" w:rsidP="00956B93">
            <w:pPr>
              <w:pStyle w:val="Normalegrassetto"/>
              <w:spacing w:line="240" w:lineRule="exact"/>
              <w:jc w:val="left"/>
              <w:rPr>
                <w:rFonts w:asciiTheme="minorHAnsi" w:hAnsiTheme="minorHAnsi" w:cstheme="minorHAnsi"/>
                <w:color w:val="005DAD"/>
                <w:sz w:val="24"/>
                <w:szCs w:val="24"/>
                <w:lang w:val="en-GB"/>
              </w:rPr>
            </w:pPr>
            <w:r w:rsidRPr="00946978">
              <w:rPr>
                <w:rFonts w:asciiTheme="minorHAnsi" w:hAnsiTheme="minorHAnsi" w:cstheme="minorHAnsi"/>
                <w:color w:val="005DAD"/>
                <w:sz w:val="24"/>
                <w:szCs w:val="24"/>
                <w:lang w:val="en-GB"/>
              </w:rPr>
              <w:t>Data</w:t>
            </w:r>
          </w:p>
        </w:tc>
        <w:tc>
          <w:tcPr>
            <w:tcW w:w="6271" w:type="dxa"/>
            <w:vAlign w:val="center"/>
          </w:tcPr>
          <w:p w:rsidR="00813AEF" w:rsidRPr="00946978" w:rsidRDefault="00813AEF" w:rsidP="00E3235B">
            <w:pPr>
              <w:pStyle w:val="Normalegrassetto"/>
              <w:spacing w:line="240" w:lineRule="exact"/>
              <w:jc w:val="left"/>
              <w:rPr>
                <w:rFonts w:asciiTheme="minorHAnsi" w:hAnsiTheme="minorHAnsi" w:cstheme="minorHAnsi"/>
                <w:b w:val="0"/>
                <w:color w:val="005DAD"/>
              </w:rPr>
            </w:pPr>
            <w:r w:rsidRPr="00946978">
              <w:rPr>
                <w:rFonts w:asciiTheme="minorHAnsi" w:hAnsiTheme="minorHAnsi" w:cstheme="minorHAnsi"/>
                <w:b w:val="0"/>
                <w:color w:val="005DAD"/>
              </w:rPr>
              <w:t>Inserire la data di preparazione/ultimo aggiornamento</w:t>
            </w:r>
          </w:p>
        </w:tc>
      </w:tr>
      <w:tr w:rsidR="00523A53" w:rsidRPr="00946978" w:rsidTr="00813AEF">
        <w:trPr>
          <w:trHeight w:val="567"/>
          <w:jc w:val="center"/>
        </w:trPr>
        <w:tc>
          <w:tcPr>
            <w:tcW w:w="2988" w:type="dxa"/>
            <w:vAlign w:val="center"/>
          </w:tcPr>
          <w:p w:rsidR="00E673D0" w:rsidRPr="00946978" w:rsidRDefault="00E673D0" w:rsidP="00956B93">
            <w:pPr>
              <w:pStyle w:val="Normalegrassetto"/>
              <w:spacing w:line="240" w:lineRule="exact"/>
              <w:jc w:val="left"/>
              <w:rPr>
                <w:rFonts w:asciiTheme="minorHAnsi" w:hAnsiTheme="minorHAnsi" w:cstheme="minorHAnsi"/>
                <w:color w:val="005DAD"/>
                <w:sz w:val="24"/>
                <w:szCs w:val="24"/>
                <w:lang w:val="en-GB"/>
              </w:rPr>
            </w:pPr>
            <w:proofErr w:type="spellStart"/>
            <w:r w:rsidRPr="00946978">
              <w:rPr>
                <w:rFonts w:asciiTheme="minorHAnsi" w:hAnsiTheme="minorHAnsi" w:cstheme="minorHAnsi"/>
                <w:color w:val="005DAD"/>
                <w:sz w:val="24"/>
                <w:szCs w:val="24"/>
                <w:lang w:val="en-GB"/>
              </w:rPr>
              <w:t>Codice</w:t>
            </w:r>
            <w:proofErr w:type="spellEnd"/>
          </w:p>
        </w:tc>
        <w:tc>
          <w:tcPr>
            <w:tcW w:w="6271" w:type="dxa"/>
            <w:vAlign w:val="center"/>
          </w:tcPr>
          <w:p w:rsidR="00E673D0" w:rsidRPr="00946978" w:rsidRDefault="00E673D0" w:rsidP="00E3235B">
            <w:pPr>
              <w:pStyle w:val="Normalegrassetto"/>
              <w:spacing w:line="240" w:lineRule="exact"/>
              <w:jc w:val="left"/>
              <w:rPr>
                <w:rFonts w:asciiTheme="minorHAnsi" w:hAnsiTheme="minorHAnsi" w:cstheme="minorHAnsi"/>
                <w:b w:val="0"/>
                <w:color w:val="005DAD"/>
                <w:lang w:val="en-GB"/>
              </w:rPr>
            </w:pPr>
            <w:r w:rsidRPr="00946978">
              <w:rPr>
                <w:rFonts w:asciiTheme="minorHAnsi" w:hAnsiTheme="minorHAnsi" w:cstheme="minorHAnsi"/>
                <w:b w:val="0"/>
                <w:color w:val="005DAD"/>
                <w:lang w:val="en-GB"/>
              </w:rPr>
              <w:t xml:space="preserve">SAD-[cod </w:t>
            </w:r>
            <w:proofErr w:type="spellStart"/>
            <w:r w:rsidRPr="00946978">
              <w:rPr>
                <w:rFonts w:asciiTheme="minorHAnsi" w:hAnsiTheme="minorHAnsi" w:cstheme="minorHAnsi"/>
                <w:b w:val="0"/>
                <w:color w:val="005DAD"/>
                <w:lang w:val="en-GB"/>
              </w:rPr>
              <w:t>comm</w:t>
            </w:r>
            <w:proofErr w:type="spellEnd"/>
            <w:r w:rsidRPr="00946978">
              <w:rPr>
                <w:rFonts w:asciiTheme="minorHAnsi" w:hAnsiTheme="minorHAnsi" w:cstheme="minorHAnsi"/>
                <w:b w:val="0"/>
                <w:color w:val="005DAD"/>
                <w:lang w:val="en-GB"/>
              </w:rPr>
              <w:t xml:space="preserve">]-[abbrev </w:t>
            </w:r>
            <w:proofErr w:type="spellStart"/>
            <w:r w:rsidRPr="00946978">
              <w:rPr>
                <w:rFonts w:asciiTheme="minorHAnsi" w:hAnsiTheme="minorHAnsi" w:cstheme="minorHAnsi"/>
                <w:b w:val="0"/>
                <w:color w:val="005DAD"/>
                <w:lang w:val="en-GB"/>
              </w:rPr>
              <w:t>comm</w:t>
            </w:r>
            <w:proofErr w:type="spellEnd"/>
            <w:r w:rsidRPr="00946978">
              <w:rPr>
                <w:rFonts w:asciiTheme="minorHAnsi" w:hAnsiTheme="minorHAnsi" w:cstheme="minorHAnsi"/>
                <w:b w:val="0"/>
                <w:color w:val="005DAD"/>
                <w:lang w:val="en-GB"/>
              </w:rPr>
              <w:t>]-</w:t>
            </w:r>
            <w:proofErr w:type="spellStart"/>
            <w:r w:rsidRPr="00946978">
              <w:rPr>
                <w:rFonts w:asciiTheme="minorHAnsi" w:hAnsiTheme="minorHAnsi" w:cstheme="minorHAnsi"/>
                <w:b w:val="0"/>
                <w:color w:val="005DAD"/>
                <w:lang w:val="en-GB"/>
              </w:rPr>
              <w:t>n.m</w:t>
            </w:r>
            <w:proofErr w:type="spellEnd"/>
          </w:p>
        </w:tc>
      </w:tr>
    </w:tbl>
    <w:p w:rsidR="00A8526D" w:rsidRPr="00946978" w:rsidRDefault="00A8526D" w:rsidP="00956B93">
      <w:pPr>
        <w:pStyle w:val="Sommario1"/>
        <w:tabs>
          <w:tab w:val="left" w:pos="600"/>
          <w:tab w:val="right" w:leader="dot" w:pos="9033"/>
        </w:tabs>
        <w:spacing w:after="2400"/>
        <w:rPr>
          <w:rFonts w:asciiTheme="minorHAnsi" w:hAnsiTheme="minorHAnsi" w:cstheme="minorHAnsi"/>
          <w:color w:val="000000"/>
          <w:lang w:val="en-US"/>
        </w:rPr>
      </w:pPr>
    </w:p>
    <w:p w:rsidR="001C09CE" w:rsidRPr="00946978" w:rsidRDefault="001C09CE" w:rsidP="001C09CE">
      <w:pPr>
        <w:pStyle w:val="Heading"/>
        <w:pageBreakBefore/>
        <w:rPr>
          <w:rFonts w:asciiTheme="minorHAnsi" w:hAnsiTheme="minorHAnsi" w:cstheme="minorHAnsi"/>
          <w:b/>
          <w:color w:val="005DAD"/>
          <w:sz w:val="24"/>
        </w:rPr>
      </w:pPr>
      <w:r w:rsidRPr="00946978">
        <w:rPr>
          <w:rFonts w:asciiTheme="minorHAnsi" w:hAnsiTheme="minorHAnsi" w:cstheme="minorHAnsi"/>
          <w:b/>
          <w:color w:val="005DAD"/>
          <w:sz w:val="24"/>
        </w:rPr>
        <w:lastRenderedPageBreak/>
        <w:t>Indice</w:t>
      </w:r>
    </w:p>
    <w:p w:rsidR="001B4D08" w:rsidRPr="00946978" w:rsidRDefault="00A8526D">
      <w:pPr>
        <w:pStyle w:val="Sommario1"/>
        <w:tabs>
          <w:tab w:val="left" w:pos="600"/>
          <w:tab w:val="right" w:leader="dot" w:pos="9033"/>
        </w:tabs>
        <w:rPr>
          <w:rFonts w:asciiTheme="minorHAnsi" w:eastAsiaTheme="minorEastAsia" w:hAnsiTheme="minorHAnsi" w:cstheme="minorHAnsi"/>
          <w:b w:val="0"/>
          <w:noProof/>
          <w:szCs w:val="22"/>
        </w:rPr>
      </w:pPr>
      <w:r w:rsidRPr="00946978">
        <w:rPr>
          <w:rFonts w:asciiTheme="minorHAnsi" w:hAnsiTheme="minorHAnsi" w:cstheme="minorHAnsi"/>
          <w:b w:val="0"/>
          <w:sz w:val="24"/>
          <w:szCs w:val="24"/>
        </w:rPr>
        <w:fldChar w:fldCharType="begin"/>
      </w:r>
      <w:r w:rsidRPr="00946978">
        <w:rPr>
          <w:rFonts w:asciiTheme="minorHAnsi" w:hAnsiTheme="minorHAnsi" w:cstheme="minorHAnsi"/>
          <w:b w:val="0"/>
          <w:sz w:val="24"/>
          <w:szCs w:val="24"/>
        </w:rPr>
        <w:instrText xml:space="preserve"> TOC \o "1-3" \h \z \u </w:instrText>
      </w:r>
      <w:r w:rsidRPr="00946978">
        <w:rPr>
          <w:rFonts w:asciiTheme="minorHAnsi" w:hAnsiTheme="minorHAnsi" w:cstheme="minorHAnsi"/>
          <w:b w:val="0"/>
          <w:sz w:val="24"/>
          <w:szCs w:val="24"/>
        </w:rPr>
        <w:fldChar w:fldCharType="separate"/>
      </w:r>
      <w:hyperlink w:anchor="_Toc394932578" w:history="1">
        <w:r w:rsidR="001B4D08" w:rsidRPr="00946978">
          <w:rPr>
            <w:rStyle w:val="Collegamentoipertestuale"/>
            <w:rFonts w:asciiTheme="minorHAnsi" w:hAnsiTheme="minorHAnsi" w:cstheme="minorHAnsi"/>
            <w:noProof/>
          </w:rPr>
          <w:t>1.</w:t>
        </w:r>
        <w:r w:rsidR="001B4D08" w:rsidRPr="00946978">
          <w:rPr>
            <w:rFonts w:asciiTheme="minorHAnsi" w:eastAsiaTheme="minorEastAsia" w:hAnsiTheme="minorHAnsi" w:cstheme="minorHAnsi"/>
            <w:b w:val="0"/>
            <w:noProof/>
            <w:szCs w:val="22"/>
          </w:rPr>
          <w:tab/>
        </w:r>
        <w:r w:rsidR="001B4D08" w:rsidRPr="00946978">
          <w:rPr>
            <w:rStyle w:val="Collegamentoipertestuale"/>
            <w:rFonts w:asciiTheme="minorHAnsi" w:hAnsiTheme="minorHAnsi" w:cstheme="minorHAnsi"/>
            <w:noProof/>
          </w:rPr>
          <w:t>Premessa</w:t>
        </w:r>
        <w:r w:rsidR="001B4D08" w:rsidRPr="00946978">
          <w:rPr>
            <w:rFonts w:asciiTheme="minorHAnsi" w:hAnsiTheme="minorHAnsi" w:cstheme="minorHAnsi"/>
            <w:noProof/>
            <w:webHidden/>
          </w:rPr>
          <w:tab/>
        </w:r>
        <w:r w:rsidR="001B4D08" w:rsidRPr="00946978">
          <w:rPr>
            <w:rFonts w:asciiTheme="minorHAnsi" w:hAnsiTheme="minorHAnsi" w:cstheme="minorHAnsi"/>
            <w:noProof/>
            <w:webHidden/>
          </w:rPr>
          <w:fldChar w:fldCharType="begin"/>
        </w:r>
        <w:r w:rsidR="001B4D08" w:rsidRPr="00946978">
          <w:rPr>
            <w:rFonts w:asciiTheme="minorHAnsi" w:hAnsiTheme="minorHAnsi" w:cstheme="minorHAnsi"/>
            <w:noProof/>
            <w:webHidden/>
          </w:rPr>
          <w:instrText xml:space="preserve"> PAGEREF _Toc394932578 \h </w:instrText>
        </w:r>
        <w:r w:rsidR="001B4D08" w:rsidRPr="00946978">
          <w:rPr>
            <w:rFonts w:asciiTheme="minorHAnsi" w:hAnsiTheme="minorHAnsi" w:cstheme="minorHAnsi"/>
            <w:noProof/>
            <w:webHidden/>
          </w:rPr>
        </w:r>
        <w:r w:rsidR="001B4D08" w:rsidRPr="00946978">
          <w:rPr>
            <w:rFonts w:asciiTheme="minorHAnsi" w:hAnsiTheme="minorHAnsi" w:cstheme="minorHAnsi"/>
            <w:noProof/>
            <w:webHidden/>
          </w:rPr>
          <w:fldChar w:fldCharType="separate"/>
        </w:r>
        <w:r w:rsidR="001B4D08" w:rsidRPr="00946978">
          <w:rPr>
            <w:rFonts w:asciiTheme="minorHAnsi" w:hAnsiTheme="minorHAnsi" w:cstheme="minorHAnsi"/>
            <w:noProof/>
            <w:webHidden/>
          </w:rPr>
          <w:t>3</w:t>
        </w:r>
        <w:r w:rsidR="001B4D08" w:rsidRPr="00946978">
          <w:rPr>
            <w:rFonts w:asciiTheme="minorHAnsi" w:hAnsiTheme="minorHAnsi" w:cstheme="minorHAnsi"/>
            <w:noProof/>
            <w:webHidden/>
          </w:rPr>
          <w:fldChar w:fldCharType="end"/>
        </w:r>
      </w:hyperlink>
    </w:p>
    <w:p w:rsidR="001B4D08" w:rsidRPr="00946978" w:rsidRDefault="007C1087">
      <w:pPr>
        <w:pStyle w:val="Sommario2"/>
        <w:tabs>
          <w:tab w:val="left" w:pos="800"/>
          <w:tab w:val="right" w:leader="dot" w:pos="9033"/>
        </w:tabs>
        <w:rPr>
          <w:rFonts w:asciiTheme="minorHAnsi" w:eastAsiaTheme="minorEastAsia" w:hAnsiTheme="minorHAnsi" w:cstheme="minorHAnsi"/>
          <w:noProof/>
          <w:sz w:val="22"/>
          <w:szCs w:val="22"/>
        </w:rPr>
      </w:pPr>
      <w:hyperlink w:anchor="_Toc394932579" w:history="1">
        <w:r w:rsidR="001B4D08" w:rsidRPr="00946978">
          <w:rPr>
            <w:rStyle w:val="Collegamentoipertestuale"/>
            <w:rFonts w:asciiTheme="minorHAnsi" w:hAnsiTheme="minorHAnsi" w:cstheme="minorHAnsi"/>
            <w:noProof/>
          </w:rPr>
          <w:t>1.1.</w:t>
        </w:r>
        <w:r w:rsidR="001B4D08" w:rsidRPr="00946978">
          <w:rPr>
            <w:rFonts w:asciiTheme="minorHAnsi" w:eastAsiaTheme="minorEastAsia" w:hAnsiTheme="minorHAnsi" w:cstheme="minorHAnsi"/>
            <w:noProof/>
            <w:sz w:val="22"/>
            <w:szCs w:val="22"/>
          </w:rPr>
          <w:tab/>
        </w:r>
        <w:r w:rsidR="001B4D08" w:rsidRPr="00946978">
          <w:rPr>
            <w:rStyle w:val="Collegamentoipertestuale"/>
            <w:rFonts w:asciiTheme="minorHAnsi" w:hAnsiTheme="minorHAnsi" w:cstheme="minorHAnsi"/>
            <w:noProof/>
          </w:rPr>
          <w:t>Responsabilità</w:t>
        </w:r>
        <w:r w:rsidR="001B4D08" w:rsidRPr="00946978">
          <w:rPr>
            <w:rFonts w:asciiTheme="minorHAnsi" w:hAnsiTheme="minorHAnsi" w:cstheme="minorHAnsi"/>
            <w:noProof/>
            <w:webHidden/>
          </w:rPr>
          <w:tab/>
        </w:r>
        <w:r w:rsidR="001B4D08" w:rsidRPr="00946978">
          <w:rPr>
            <w:rFonts w:asciiTheme="minorHAnsi" w:hAnsiTheme="minorHAnsi" w:cstheme="minorHAnsi"/>
            <w:noProof/>
            <w:webHidden/>
          </w:rPr>
          <w:fldChar w:fldCharType="begin"/>
        </w:r>
        <w:r w:rsidR="001B4D08" w:rsidRPr="00946978">
          <w:rPr>
            <w:rFonts w:asciiTheme="minorHAnsi" w:hAnsiTheme="minorHAnsi" w:cstheme="minorHAnsi"/>
            <w:noProof/>
            <w:webHidden/>
          </w:rPr>
          <w:instrText xml:space="preserve"> PAGEREF _Toc394932579 \h </w:instrText>
        </w:r>
        <w:r w:rsidR="001B4D08" w:rsidRPr="00946978">
          <w:rPr>
            <w:rFonts w:asciiTheme="minorHAnsi" w:hAnsiTheme="minorHAnsi" w:cstheme="minorHAnsi"/>
            <w:noProof/>
            <w:webHidden/>
          </w:rPr>
        </w:r>
        <w:r w:rsidR="001B4D08" w:rsidRPr="00946978">
          <w:rPr>
            <w:rFonts w:asciiTheme="minorHAnsi" w:hAnsiTheme="minorHAnsi" w:cstheme="minorHAnsi"/>
            <w:noProof/>
            <w:webHidden/>
          </w:rPr>
          <w:fldChar w:fldCharType="separate"/>
        </w:r>
        <w:r w:rsidR="001B4D08" w:rsidRPr="00946978">
          <w:rPr>
            <w:rFonts w:asciiTheme="minorHAnsi" w:hAnsiTheme="minorHAnsi" w:cstheme="minorHAnsi"/>
            <w:noProof/>
            <w:webHidden/>
          </w:rPr>
          <w:t>3</w:t>
        </w:r>
        <w:r w:rsidR="001B4D08" w:rsidRPr="00946978">
          <w:rPr>
            <w:rFonts w:asciiTheme="minorHAnsi" w:hAnsiTheme="minorHAnsi" w:cstheme="minorHAnsi"/>
            <w:noProof/>
            <w:webHidden/>
          </w:rPr>
          <w:fldChar w:fldCharType="end"/>
        </w:r>
      </w:hyperlink>
    </w:p>
    <w:p w:rsidR="001B4D08" w:rsidRPr="00946978" w:rsidRDefault="007C1087">
      <w:pPr>
        <w:pStyle w:val="Sommario2"/>
        <w:tabs>
          <w:tab w:val="left" w:pos="800"/>
          <w:tab w:val="right" w:leader="dot" w:pos="9033"/>
        </w:tabs>
        <w:rPr>
          <w:rFonts w:asciiTheme="minorHAnsi" w:eastAsiaTheme="minorEastAsia" w:hAnsiTheme="minorHAnsi" w:cstheme="minorHAnsi"/>
          <w:noProof/>
          <w:sz w:val="22"/>
          <w:szCs w:val="22"/>
        </w:rPr>
      </w:pPr>
      <w:hyperlink w:anchor="_Toc394932580" w:history="1">
        <w:r w:rsidR="001B4D08" w:rsidRPr="00946978">
          <w:rPr>
            <w:rStyle w:val="Collegamentoipertestuale"/>
            <w:rFonts w:asciiTheme="minorHAnsi" w:hAnsiTheme="minorHAnsi" w:cstheme="minorHAnsi"/>
            <w:noProof/>
          </w:rPr>
          <w:t>1.2.</w:t>
        </w:r>
        <w:r w:rsidR="001B4D08" w:rsidRPr="00946978">
          <w:rPr>
            <w:rFonts w:asciiTheme="minorHAnsi" w:eastAsiaTheme="minorEastAsia" w:hAnsiTheme="minorHAnsi" w:cstheme="minorHAnsi"/>
            <w:noProof/>
            <w:sz w:val="22"/>
            <w:szCs w:val="22"/>
          </w:rPr>
          <w:tab/>
        </w:r>
        <w:r w:rsidR="001B4D08" w:rsidRPr="00946978">
          <w:rPr>
            <w:rStyle w:val="Collegamentoipertestuale"/>
            <w:rFonts w:asciiTheme="minorHAnsi" w:hAnsiTheme="minorHAnsi" w:cstheme="minorHAnsi"/>
            <w:noProof/>
          </w:rPr>
          <w:t>Evoluzione del Documento</w:t>
        </w:r>
        <w:r w:rsidR="001B4D08" w:rsidRPr="00946978">
          <w:rPr>
            <w:rFonts w:asciiTheme="minorHAnsi" w:hAnsiTheme="minorHAnsi" w:cstheme="minorHAnsi"/>
            <w:noProof/>
            <w:webHidden/>
          </w:rPr>
          <w:tab/>
        </w:r>
        <w:r w:rsidR="001B4D08" w:rsidRPr="00946978">
          <w:rPr>
            <w:rFonts w:asciiTheme="minorHAnsi" w:hAnsiTheme="minorHAnsi" w:cstheme="minorHAnsi"/>
            <w:noProof/>
            <w:webHidden/>
          </w:rPr>
          <w:fldChar w:fldCharType="begin"/>
        </w:r>
        <w:r w:rsidR="001B4D08" w:rsidRPr="00946978">
          <w:rPr>
            <w:rFonts w:asciiTheme="minorHAnsi" w:hAnsiTheme="minorHAnsi" w:cstheme="minorHAnsi"/>
            <w:noProof/>
            <w:webHidden/>
          </w:rPr>
          <w:instrText xml:space="preserve"> PAGEREF _Toc394932580 \h </w:instrText>
        </w:r>
        <w:r w:rsidR="001B4D08" w:rsidRPr="00946978">
          <w:rPr>
            <w:rFonts w:asciiTheme="minorHAnsi" w:hAnsiTheme="minorHAnsi" w:cstheme="minorHAnsi"/>
            <w:noProof/>
            <w:webHidden/>
          </w:rPr>
        </w:r>
        <w:r w:rsidR="001B4D08" w:rsidRPr="00946978">
          <w:rPr>
            <w:rFonts w:asciiTheme="minorHAnsi" w:hAnsiTheme="minorHAnsi" w:cstheme="minorHAnsi"/>
            <w:noProof/>
            <w:webHidden/>
          </w:rPr>
          <w:fldChar w:fldCharType="separate"/>
        </w:r>
        <w:r w:rsidR="001B4D08" w:rsidRPr="00946978">
          <w:rPr>
            <w:rFonts w:asciiTheme="minorHAnsi" w:hAnsiTheme="minorHAnsi" w:cstheme="minorHAnsi"/>
            <w:noProof/>
            <w:webHidden/>
          </w:rPr>
          <w:t>3</w:t>
        </w:r>
        <w:r w:rsidR="001B4D08" w:rsidRPr="00946978">
          <w:rPr>
            <w:rFonts w:asciiTheme="minorHAnsi" w:hAnsiTheme="minorHAnsi" w:cstheme="minorHAnsi"/>
            <w:noProof/>
            <w:webHidden/>
          </w:rPr>
          <w:fldChar w:fldCharType="end"/>
        </w:r>
      </w:hyperlink>
    </w:p>
    <w:p w:rsidR="001B4D08" w:rsidRPr="00946978" w:rsidRDefault="007C1087">
      <w:pPr>
        <w:pStyle w:val="Sommario2"/>
        <w:tabs>
          <w:tab w:val="left" w:pos="800"/>
          <w:tab w:val="right" w:leader="dot" w:pos="9033"/>
        </w:tabs>
        <w:rPr>
          <w:rFonts w:asciiTheme="minorHAnsi" w:eastAsiaTheme="minorEastAsia" w:hAnsiTheme="minorHAnsi" w:cstheme="minorHAnsi"/>
          <w:noProof/>
          <w:sz w:val="22"/>
          <w:szCs w:val="22"/>
        </w:rPr>
      </w:pPr>
      <w:hyperlink w:anchor="_Toc394932581" w:history="1">
        <w:r w:rsidR="001B4D08" w:rsidRPr="00946978">
          <w:rPr>
            <w:rStyle w:val="Collegamentoipertestuale"/>
            <w:rFonts w:asciiTheme="minorHAnsi" w:hAnsiTheme="minorHAnsi" w:cstheme="minorHAnsi"/>
            <w:noProof/>
          </w:rPr>
          <w:t>1.3.</w:t>
        </w:r>
        <w:r w:rsidR="001B4D08" w:rsidRPr="00946978">
          <w:rPr>
            <w:rFonts w:asciiTheme="minorHAnsi" w:eastAsiaTheme="minorEastAsia" w:hAnsiTheme="minorHAnsi" w:cstheme="minorHAnsi"/>
            <w:noProof/>
            <w:sz w:val="22"/>
            <w:szCs w:val="22"/>
          </w:rPr>
          <w:tab/>
        </w:r>
        <w:r w:rsidR="001B4D08" w:rsidRPr="00946978">
          <w:rPr>
            <w:rStyle w:val="Collegamentoipertestuale"/>
            <w:rFonts w:asciiTheme="minorHAnsi" w:hAnsiTheme="minorHAnsi" w:cstheme="minorHAnsi"/>
            <w:noProof/>
          </w:rPr>
          <w:t>Elenco Documenti Allegati</w:t>
        </w:r>
        <w:r w:rsidR="001B4D08" w:rsidRPr="00946978">
          <w:rPr>
            <w:rFonts w:asciiTheme="minorHAnsi" w:hAnsiTheme="minorHAnsi" w:cstheme="minorHAnsi"/>
            <w:noProof/>
            <w:webHidden/>
          </w:rPr>
          <w:tab/>
        </w:r>
        <w:r w:rsidR="001B4D08" w:rsidRPr="00946978">
          <w:rPr>
            <w:rFonts w:asciiTheme="minorHAnsi" w:hAnsiTheme="minorHAnsi" w:cstheme="minorHAnsi"/>
            <w:noProof/>
            <w:webHidden/>
          </w:rPr>
          <w:fldChar w:fldCharType="begin"/>
        </w:r>
        <w:r w:rsidR="001B4D08" w:rsidRPr="00946978">
          <w:rPr>
            <w:rFonts w:asciiTheme="minorHAnsi" w:hAnsiTheme="minorHAnsi" w:cstheme="minorHAnsi"/>
            <w:noProof/>
            <w:webHidden/>
          </w:rPr>
          <w:instrText xml:space="preserve"> PAGEREF _Toc394932581 \h </w:instrText>
        </w:r>
        <w:r w:rsidR="001B4D08" w:rsidRPr="00946978">
          <w:rPr>
            <w:rFonts w:asciiTheme="minorHAnsi" w:hAnsiTheme="minorHAnsi" w:cstheme="minorHAnsi"/>
            <w:noProof/>
            <w:webHidden/>
          </w:rPr>
        </w:r>
        <w:r w:rsidR="001B4D08" w:rsidRPr="00946978">
          <w:rPr>
            <w:rFonts w:asciiTheme="minorHAnsi" w:hAnsiTheme="minorHAnsi" w:cstheme="minorHAnsi"/>
            <w:noProof/>
            <w:webHidden/>
          </w:rPr>
          <w:fldChar w:fldCharType="separate"/>
        </w:r>
        <w:r w:rsidR="001B4D08" w:rsidRPr="00946978">
          <w:rPr>
            <w:rFonts w:asciiTheme="minorHAnsi" w:hAnsiTheme="minorHAnsi" w:cstheme="minorHAnsi"/>
            <w:noProof/>
            <w:webHidden/>
          </w:rPr>
          <w:t>3</w:t>
        </w:r>
        <w:r w:rsidR="001B4D08" w:rsidRPr="00946978">
          <w:rPr>
            <w:rFonts w:asciiTheme="minorHAnsi" w:hAnsiTheme="minorHAnsi" w:cstheme="minorHAnsi"/>
            <w:noProof/>
            <w:webHidden/>
          </w:rPr>
          <w:fldChar w:fldCharType="end"/>
        </w:r>
      </w:hyperlink>
    </w:p>
    <w:p w:rsidR="001B4D08" w:rsidRPr="00946978" w:rsidRDefault="007C1087">
      <w:pPr>
        <w:pStyle w:val="Sommario2"/>
        <w:tabs>
          <w:tab w:val="left" w:pos="800"/>
          <w:tab w:val="right" w:leader="dot" w:pos="9033"/>
        </w:tabs>
        <w:rPr>
          <w:rFonts w:asciiTheme="minorHAnsi" w:eastAsiaTheme="minorEastAsia" w:hAnsiTheme="minorHAnsi" w:cstheme="minorHAnsi"/>
          <w:noProof/>
          <w:sz w:val="22"/>
          <w:szCs w:val="22"/>
        </w:rPr>
      </w:pPr>
      <w:hyperlink w:anchor="_Toc394932582" w:history="1">
        <w:r w:rsidR="001B4D08" w:rsidRPr="00946978">
          <w:rPr>
            <w:rStyle w:val="Collegamentoipertestuale"/>
            <w:rFonts w:asciiTheme="minorHAnsi" w:hAnsiTheme="minorHAnsi" w:cstheme="minorHAnsi"/>
            <w:noProof/>
          </w:rPr>
          <w:t>1.4.</w:t>
        </w:r>
        <w:r w:rsidR="001B4D08" w:rsidRPr="00946978">
          <w:rPr>
            <w:rFonts w:asciiTheme="minorHAnsi" w:eastAsiaTheme="minorEastAsia" w:hAnsiTheme="minorHAnsi" w:cstheme="minorHAnsi"/>
            <w:noProof/>
            <w:sz w:val="22"/>
            <w:szCs w:val="22"/>
          </w:rPr>
          <w:tab/>
        </w:r>
        <w:r w:rsidR="001B4D08" w:rsidRPr="00946978">
          <w:rPr>
            <w:rStyle w:val="Collegamentoipertestuale"/>
            <w:rFonts w:asciiTheme="minorHAnsi" w:hAnsiTheme="minorHAnsi" w:cstheme="minorHAnsi"/>
            <w:noProof/>
          </w:rPr>
          <w:t>Abbreviazioni</w:t>
        </w:r>
        <w:r w:rsidR="001B4D08" w:rsidRPr="00946978">
          <w:rPr>
            <w:rFonts w:asciiTheme="minorHAnsi" w:hAnsiTheme="minorHAnsi" w:cstheme="minorHAnsi"/>
            <w:noProof/>
            <w:webHidden/>
          </w:rPr>
          <w:tab/>
        </w:r>
        <w:r w:rsidR="001B4D08" w:rsidRPr="00946978">
          <w:rPr>
            <w:rFonts w:asciiTheme="minorHAnsi" w:hAnsiTheme="minorHAnsi" w:cstheme="minorHAnsi"/>
            <w:noProof/>
            <w:webHidden/>
          </w:rPr>
          <w:fldChar w:fldCharType="begin"/>
        </w:r>
        <w:r w:rsidR="001B4D08" w:rsidRPr="00946978">
          <w:rPr>
            <w:rFonts w:asciiTheme="minorHAnsi" w:hAnsiTheme="minorHAnsi" w:cstheme="minorHAnsi"/>
            <w:noProof/>
            <w:webHidden/>
          </w:rPr>
          <w:instrText xml:space="preserve"> PAGEREF _Toc394932582 \h </w:instrText>
        </w:r>
        <w:r w:rsidR="001B4D08" w:rsidRPr="00946978">
          <w:rPr>
            <w:rFonts w:asciiTheme="minorHAnsi" w:hAnsiTheme="minorHAnsi" w:cstheme="minorHAnsi"/>
            <w:noProof/>
            <w:webHidden/>
          </w:rPr>
        </w:r>
        <w:r w:rsidR="001B4D08" w:rsidRPr="00946978">
          <w:rPr>
            <w:rFonts w:asciiTheme="minorHAnsi" w:hAnsiTheme="minorHAnsi" w:cstheme="minorHAnsi"/>
            <w:noProof/>
            <w:webHidden/>
          </w:rPr>
          <w:fldChar w:fldCharType="separate"/>
        </w:r>
        <w:r w:rsidR="001B4D08" w:rsidRPr="00946978">
          <w:rPr>
            <w:rFonts w:asciiTheme="minorHAnsi" w:hAnsiTheme="minorHAnsi" w:cstheme="minorHAnsi"/>
            <w:noProof/>
            <w:webHidden/>
          </w:rPr>
          <w:t>3</w:t>
        </w:r>
        <w:r w:rsidR="001B4D08" w:rsidRPr="00946978">
          <w:rPr>
            <w:rFonts w:asciiTheme="minorHAnsi" w:hAnsiTheme="minorHAnsi" w:cstheme="minorHAnsi"/>
            <w:noProof/>
            <w:webHidden/>
          </w:rPr>
          <w:fldChar w:fldCharType="end"/>
        </w:r>
      </w:hyperlink>
    </w:p>
    <w:p w:rsidR="001B4D08" w:rsidRPr="00946978" w:rsidRDefault="007C1087">
      <w:pPr>
        <w:pStyle w:val="Sommario1"/>
        <w:tabs>
          <w:tab w:val="left" w:pos="600"/>
          <w:tab w:val="right" w:leader="dot" w:pos="9033"/>
        </w:tabs>
        <w:rPr>
          <w:rFonts w:asciiTheme="minorHAnsi" w:eastAsiaTheme="minorEastAsia" w:hAnsiTheme="minorHAnsi" w:cstheme="minorHAnsi"/>
          <w:b w:val="0"/>
          <w:noProof/>
          <w:szCs w:val="22"/>
        </w:rPr>
      </w:pPr>
      <w:hyperlink w:anchor="_Toc394932583" w:history="1">
        <w:r w:rsidR="001B4D08" w:rsidRPr="00946978">
          <w:rPr>
            <w:rStyle w:val="Collegamentoipertestuale"/>
            <w:rFonts w:asciiTheme="minorHAnsi" w:hAnsiTheme="minorHAnsi" w:cstheme="minorHAnsi"/>
            <w:noProof/>
          </w:rPr>
          <w:t>2.</w:t>
        </w:r>
        <w:r w:rsidR="001B4D08" w:rsidRPr="00946978">
          <w:rPr>
            <w:rFonts w:asciiTheme="minorHAnsi" w:eastAsiaTheme="minorEastAsia" w:hAnsiTheme="minorHAnsi" w:cstheme="minorHAnsi"/>
            <w:b w:val="0"/>
            <w:noProof/>
            <w:szCs w:val="22"/>
          </w:rPr>
          <w:tab/>
        </w:r>
        <w:r w:rsidR="001B4D08" w:rsidRPr="00946978">
          <w:rPr>
            <w:rStyle w:val="Collegamentoipertestuale"/>
            <w:rFonts w:asciiTheme="minorHAnsi" w:hAnsiTheme="minorHAnsi" w:cstheme="minorHAnsi"/>
            <w:noProof/>
          </w:rPr>
          <w:t>Aspetti generali</w:t>
        </w:r>
        <w:r w:rsidR="001B4D08" w:rsidRPr="00946978">
          <w:rPr>
            <w:rFonts w:asciiTheme="minorHAnsi" w:hAnsiTheme="minorHAnsi" w:cstheme="minorHAnsi"/>
            <w:noProof/>
            <w:webHidden/>
          </w:rPr>
          <w:tab/>
        </w:r>
        <w:r w:rsidR="001B4D08" w:rsidRPr="00946978">
          <w:rPr>
            <w:rFonts w:asciiTheme="minorHAnsi" w:hAnsiTheme="minorHAnsi" w:cstheme="minorHAnsi"/>
            <w:noProof/>
            <w:webHidden/>
          </w:rPr>
          <w:fldChar w:fldCharType="begin"/>
        </w:r>
        <w:r w:rsidR="001B4D08" w:rsidRPr="00946978">
          <w:rPr>
            <w:rFonts w:asciiTheme="minorHAnsi" w:hAnsiTheme="minorHAnsi" w:cstheme="minorHAnsi"/>
            <w:noProof/>
            <w:webHidden/>
          </w:rPr>
          <w:instrText xml:space="preserve"> PAGEREF _Toc394932583 \h </w:instrText>
        </w:r>
        <w:r w:rsidR="001B4D08" w:rsidRPr="00946978">
          <w:rPr>
            <w:rFonts w:asciiTheme="minorHAnsi" w:hAnsiTheme="minorHAnsi" w:cstheme="minorHAnsi"/>
            <w:noProof/>
            <w:webHidden/>
          </w:rPr>
        </w:r>
        <w:r w:rsidR="001B4D08" w:rsidRPr="00946978">
          <w:rPr>
            <w:rFonts w:asciiTheme="minorHAnsi" w:hAnsiTheme="minorHAnsi" w:cstheme="minorHAnsi"/>
            <w:noProof/>
            <w:webHidden/>
          </w:rPr>
          <w:fldChar w:fldCharType="separate"/>
        </w:r>
        <w:r w:rsidR="001B4D08" w:rsidRPr="00946978">
          <w:rPr>
            <w:rFonts w:asciiTheme="minorHAnsi" w:hAnsiTheme="minorHAnsi" w:cstheme="minorHAnsi"/>
            <w:noProof/>
            <w:webHidden/>
          </w:rPr>
          <w:t>4</w:t>
        </w:r>
        <w:r w:rsidR="001B4D08" w:rsidRPr="00946978">
          <w:rPr>
            <w:rFonts w:asciiTheme="minorHAnsi" w:hAnsiTheme="minorHAnsi" w:cstheme="minorHAnsi"/>
            <w:noProof/>
            <w:webHidden/>
          </w:rPr>
          <w:fldChar w:fldCharType="end"/>
        </w:r>
      </w:hyperlink>
    </w:p>
    <w:p w:rsidR="001B4D08" w:rsidRPr="00946978" w:rsidRDefault="007C1087">
      <w:pPr>
        <w:pStyle w:val="Sommario2"/>
        <w:tabs>
          <w:tab w:val="left" w:pos="800"/>
          <w:tab w:val="right" w:leader="dot" w:pos="9033"/>
        </w:tabs>
        <w:rPr>
          <w:rFonts w:asciiTheme="minorHAnsi" w:eastAsiaTheme="minorEastAsia" w:hAnsiTheme="minorHAnsi" w:cstheme="minorHAnsi"/>
          <w:noProof/>
          <w:sz w:val="22"/>
          <w:szCs w:val="22"/>
        </w:rPr>
      </w:pPr>
      <w:hyperlink w:anchor="_Toc394932584" w:history="1">
        <w:r w:rsidR="001B4D08" w:rsidRPr="00946978">
          <w:rPr>
            <w:rStyle w:val="Collegamentoipertestuale"/>
            <w:rFonts w:asciiTheme="minorHAnsi" w:hAnsiTheme="minorHAnsi" w:cstheme="minorHAnsi"/>
            <w:noProof/>
            <w:lang w:val="en-US"/>
          </w:rPr>
          <w:t>2.1.</w:t>
        </w:r>
        <w:r w:rsidR="001B4D08" w:rsidRPr="00946978">
          <w:rPr>
            <w:rFonts w:asciiTheme="minorHAnsi" w:eastAsiaTheme="minorEastAsia" w:hAnsiTheme="minorHAnsi" w:cstheme="minorHAnsi"/>
            <w:noProof/>
            <w:sz w:val="22"/>
            <w:szCs w:val="22"/>
          </w:rPr>
          <w:tab/>
        </w:r>
        <w:r w:rsidR="001B4D08" w:rsidRPr="00946978">
          <w:rPr>
            <w:rStyle w:val="Collegamentoipertestuale"/>
            <w:rFonts w:asciiTheme="minorHAnsi" w:hAnsiTheme="minorHAnsi" w:cstheme="minorHAnsi"/>
            <w:noProof/>
            <w:lang w:val="en-US"/>
          </w:rPr>
          <w:t>Presentazione dell’architettura</w:t>
        </w:r>
        <w:r w:rsidR="001B4D08" w:rsidRPr="00946978">
          <w:rPr>
            <w:rFonts w:asciiTheme="minorHAnsi" w:hAnsiTheme="minorHAnsi" w:cstheme="minorHAnsi"/>
            <w:noProof/>
            <w:webHidden/>
          </w:rPr>
          <w:tab/>
        </w:r>
        <w:r w:rsidR="001B4D08" w:rsidRPr="00946978">
          <w:rPr>
            <w:rFonts w:asciiTheme="minorHAnsi" w:hAnsiTheme="minorHAnsi" w:cstheme="minorHAnsi"/>
            <w:noProof/>
            <w:webHidden/>
          </w:rPr>
          <w:fldChar w:fldCharType="begin"/>
        </w:r>
        <w:r w:rsidR="001B4D08" w:rsidRPr="00946978">
          <w:rPr>
            <w:rFonts w:asciiTheme="minorHAnsi" w:hAnsiTheme="minorHAnsi" w:cstheme="minorHAnsi"/>
            <w:noProof/>
            <w:webHidden/>
          </w:rPr>
          <w:instrText xml:space="preserve"> PAGEREF _Toc394932584 \h </w:instrText>
        </w:r>
        <w:r w:rsidR="001B4D08" w:rsidRPr="00946978">
          <w:rPr>
            <w:rFonts w:asciiTheme="minorHAnsi" w:hAnsiTheme="minorHAnsi" w:cstheme="minorHAnsi"/>
            <w:noProof/>
            <w:webHidden/>
          </w:rPr>
        </w:r>
        <w:r w:rsidR="001B4D08" w:rsidRPr="00946978">
          <w:rPr>
            <w:rFonts w:asciiTheme="minorHAnsi" w:hAnsiTheme="minorHAnsi" w:cstheme="minorHAnsi"/>
            <w:noProof/>
            <w:webHidden/>
          </w:rPr>
          <w:fldChar w:fldCharType="separate"/>
        </w:r>
        <w:r w:rsidR="001B4D08" w:rsidRPr="00946978">
          <w:rPr>
            <w:rFonts w:asciiTheme="minorHAnsi" w:hAnsiTheme="minorHAnsi" w:cstheme="minorHAnsi"/>
            <w:noProof/>
            <w:webHidden/>
          </w:rPr>
          <w:t>4</w:t>
        </w:r>
        <w:r w:rsidR="001B4D08" w:rsidRPr="00946978">
          <w:rPr>
            <w:rFonts w:asciiTheme="minorHAnsi" w:hAnsiTheme="minorHAnsi" w:cstheme="minorHAnsi"/>
            <w:noProof/>
            <w:webHidden/>
          </w:rPr>
          <w:fldChar w:fldCharType="end"/>
        </w:r>
      </w:hyperlink>
    </w:p>
    <w:p w:rsidR="001B4D08" w:rsidRPr="00946978" w:rsidRDefault="007C1087">
      <w:pPr>
        <w:pStyle w:val="Sommario2"/>
        <w:tabs>
          <w:tab w:val="left" w:pos="800"/>
          <w:tab w:val="right" w:leader="dot" w:pos="9033"/>
        </w:tabs>
        <w:rPr>
          <w:rFonts w:asciiTheme="minorHAnsi" w:eastAsiaTheme="minorEastAsia" w:hAnsiTheme="minorHAnsi" w:cstheme="minorHAnsi"/>
          <w:noProof/>
          <w:sz w:val="22"/>
          <w:szCs w:val="22"/>
        </w:rPr>
      </w:pPr>
      <w:hyperlink w:anchor="_Toc394932585" w:history="1">
        <w:r w:rsidR="001B4D08" w:rsidRPr="00946978">
          <w:rPr>
            <w:rStyle w:val="Collegamentoipertestuale"/>
            <w:rFonts w:asciiTheme="minorHAnsi" w:hAnsiTheme="minorHAnsi" w:cstheme="minorHAnsi"/>
            <w:noProof/>
          </w:rPr>
          <w:t>2.2.</w:t>
        </w:r>
        <w:r w:rsidR="001B4D08" w:rsidRPr="00946978">
          <w:rPr>
            <w:rFonts w:asciiTheme="minorHAnsi" w:eastAsiaTheme="minorEastAsia" w:hAnsiTheme="minorHAnsi" w:cstheme="minorHAnsi"/>
            <w:noProof/>
            <w:sz w:val="22"/>
            <w:szCs w:val="22"/>
          </w:rPr>
          <w:tab/>
        </w:r>
        <w:r w:rsidR="001B4D08" w:rsidRPr="00946978">
          <w:rPr>
            <w:rStyle w:val="Collegamentoipertestuale"/>
            <w:rFonts w:asciiTheme="minorHAnsi" w:hAnsiTheme="minorHAnsi" w:cstheme="minorHAnsi"/>
            <w:noProof/>
          </w:rPr>
          <w:t>Suddivisione in sottoprogetti</w:t>
        </w:r>
        <w:r w:rsidR="001B4D08" w:rsidRPr="00946978">
          <w:rPr>
            <w:rFonts w:asciiTheme="minorHAnsi" w:hAnsiTheme="minorHAnsi" w:cstheme="minorHAnsi"/>
            <w:noProof/>
            <w:webHidden/>
          </w:rPr>
          <w:tab/>
        </w:r>
        <w:r w:rsidR="001B4D08" w:rsidRPr="00946978">
          <w:rPr>
            <w:rFonts w:asciiTheme="minorHAnsi" w:hAnsiTheme="minorHAnsi" w:cstheme="minorHAnsi"/>
            <w:noProof/>
            <w:webHidden/>
          </w:rPr>
          <w:fldChar w:fldCharType="begin"/>
        </w:r>
        <w:r w:rsidR="001B4D08" w:rsidRPr="00946978">
          <w:rPr>
            <w:rFonts w:asciiTheme="minorHAnsi" w:hAnsiTheme="minorHAnsi" w:cstheme="minorHAnsi"/>
            <w:noProof/>
            <w:webHidden/>
          </w:rPr>
          <w:instrText xml:space="preserve"> PAGEREF _Toc394932585 \h </w:instrText>
        </w:r>
        <w:r w:rsidR="001B4D08" w:rsidRPr="00946978">
          <w:rPr>
            <w:rFonts w:asciiTheme="minorHAnsi" w:hAnsiTheme="minorHAnsi" w:cstheme="minorHAnsi"/>
            <w:noProof/>
            <w:webHidden/>
          </w:rPr>
        </w:r>
        <w:r w:rsidR="001B4D08" w:rsidRPr="00946978">
          <w:rPr>
            <w:rFonts w:asciiTheme="minorHAnsi" w:hAnsiTheme="minorHAnsi" w:cstheme="minorHAnsi"/>
            <w:noProof/>
            <w:webHidden/>
          </w:rPr>
          <w:fldChar w:fldCharType="separate"/>
        </w:r>
        <w:r w:rsidR="001B4D08" w:rsidRPr="00946978">
          <w:rPr>
            <w:rFonts w:asciiTheme="minorHAnsi" w:hAnsiTheme="minorHAnsi" w:cstheme="minorHAnsi"/>
            <w:noProof/>
            <w:webHidden/>
          </w:rPr>
          <w:t>4</w:t>
        </w:r>
        <w:r w:rsidR="001B4D08" w:rsidRPr="00946978">
          <w:rPr>
            <w:rFonts w:asciiTheme="minorHAnsi" w:hAnsiTheme="minorHAnsi" w:cstheme="minorHAnsi"/>
            <w:noProof/>
            <w:webHidden/>
          </w:rPr>
          <w:fldChar w:fldCharType="end"/>
        </w:r>
      </w:hyperlink>
    </w:p>
    <w:p w:rsidR="001B4D08" w:rsidRPr="00946978" w:rsidRDefault="007C1087">
      <w:pPr>
        <w:pStyle w:val="Sommario2"/>
        <w:tabs>
          <w:tab w:val="left" w:pos="800"/>
          <w:tab w:val="right" w:leader="dot" w:pos="9033"/>
        </w:tabs>
        <w:rPr>
          <w:rFonts w:asciiTheme="minorHAnsi" w:eastAsiaTheme="minorEastAsia" w:hAnsiTheme="minorHAnsi" w:cstheme="minorHAnsi"/>
          <w:noProof/>
          <w:sz w:val="22"/>
          <w:szCs w:val="22"/>
        </w:rPr>
      </w:pPr>
      <w:hyperlink w:anchor="_Toc394932586" w:history="1">
        <w:r w:rsidR="001B4D08" w:rsidRPr="00946978">
          <w:rPr>
            <w:rStyle w:val="Collegamentoipertestuale"/>
            <w:rFonts w:asciiTheme="minorHAnsi" w:hAnsiTheme="minorHAnsi" w:cstheme="minorHAnsi"/>
            <w:noProof/>
          </w:rPr>
          <w:t>2.3.</w:t>
        </w:r>
        <w:r w:rsidR="001B4D08" w:rsidRPr="00946978">
          <w:rPr>
            <w:rFonts w:asciiTheme="minorHAnsi" w:eastAsiaTheme="minorEastAsia" w:hAnsiTheme="minorHAnsi" w:cstheme="minorHAnsi"/>
            <w:noProof/>
            <w:sz w:val="22"/>
            <w:szCs w:val="22"/>
          </w:rPr>
          <w:tab/>
        </w:r>
        <w:r w:rsidR="001B4D08" w:rsidRPr="00946978">
          <w:rPr>
            <w:rStyle w:val="Collegamentoipertestuale"/>
            <w:rFonts w:asciiTheme="minorHAnsi" w:hAnsiTheme="minorHAnsi" w:cstheme="minorHAnsi"/>
            <w:noProof/>
          </w:rPr>
          <w:t>Requisiti e Vincoli</w:t>
        </w:r>
        <w:r w:rsidR="001B4D08" w:rsidRPr="00946978">
          <w:rPr>
            <w:rFonts w:asciiTheme="minorHAnsi" w:hAnsiTheme="minorHAnsi" w:cstheme="minorHAnsi"/>
            <w:noProof/>
            <w:webHidden/>
          </w:rPr>
          <w:tab/>
        </w:r>
        <w:r w:rsidR="001B4D08" w:rsidRPr="00946978">
          <w:rPr>
            <w:rFonts w:asciiTheme="minorHAnsi" w:hAnsiTheme="minorHAnsi" w:cstheme="minorHAnsi"/>
            <w:noProof/>
            <w:webHidden/>
          </w:rPr>
          <w:fldChar w:fldCharType="begin"/>
        </w:r>
        <w:r w:rsidR="001B4D08" w:rsidRPr="00946978">
          <w:rPr>
            <w:rFonts w:asciiTheme="minorHAnsi" w:hAnsiTheme="minorHAnsi" w:cstheme="minorHAnsi"/>
            <w:noProof/>
            <w:webHidden/>
          </w:rPr>
          <w:instrText xml:space="preserve"> PAGEREF _Toc394932586 \h </w:instrText>
        </w:r>
        <w:r w:rsidR="001B4D08" w:rsidRPr="00946978">
          <w:rPr>
            <w:rFonts w:asciiTheme="minorHAnsi" w:hAnsiTheme="minorHAnsi" w:cstheme="minorHAnsi"/>
            <w:noProof/>
            <w:webHidden/>
          </w:rPr>
        </w:r>
        <w:r w:rsidR="001B4D08" w:rsidRPr="00946978">
          <w:rPr>
            <w:rFonts w:asciiTheme="minorHAnsi" w:hAnsiTheme="minorHAnsi" w:cstheme="minorHAnsi"/>
            <w:noProof/>
            <w:webHidden/>
          </w:rPr>
          <w:fldChar w:fldCharType="separate"/>
        </w:r>
        <w:r w:rsidR="001B4D08" w:rsidRPr="00946978">
          <w:rPr>
            <w:rFonts w:asciiTheme="minorHAnsi" w:hAnsiTheme="minorHAnsi" w:cstheme="minorHAnsi"/>
            <w:noProof/>
            <w:webHidden/>
          </w:rPr>
          <w:t>4</w:t>
        </w:r>
        <w:r w:rsidR="001B4D08" w:rsidRPr="00946978">
          <w:rPr>
            <w:rFonts w:asciiTheme="minorHAnsi" w:hAnsiTheme="minorHAnsi" w:cstheme="minorHAnsi"/>
            <w:noProof/>
            <w:webHidden/>
          </w:rPr>
          <w:fldChar w:fldCharType="end"/>
        </w:r>
      </w:hyperlink>
    </w:p>
    <w:p w:rsidR="001B4D08" w:rsidRPr="00946978" w:rsidRDefault="007C1087">
      <w:pPr>
        <w:pStyle w:val="Sommario1"/>
        <w:tabs>
          <w:tab w:val="left" w:pos="600"/>
          <w:tab w:val="right" w:leader="dot" w:pos="9033"/>
        </w:tabs>
        <w:rPr>
          <w:rFonts w:asciiTheme="minorHAnsi" w:eastAsiaTheme="minorEastAsia" w:hAnsiTheme="minorHAnsi" w:cstheme="minorHAnsi"/>
          <w:b w:val="0"/>
          <w:noProof/>
          <w:szCs w:val="22"/>
        </w:rPr>
      </w:pPr>
      <w:hyperlink w:anchor="_Toc394932587" w:history="1">
        <w:r w:rsidR="001B4D08" w:rsidRPr="00946978">
          <w:rPr>
            <w:rStyle w:val="Collegamentoipertestuale"/>
            <w:rFonts w:asciiTheme="minorHAnsi" w:hAnsiTheme="minorHAnsi" w:cstheme="minorHAnsi"/>
            <w:noProof/>
          </w:rPr>
          <w:t>3.</w:t>
        </w:r>
        <w:r w:rsidR="001B4D08" w:rsidRPr="00946978">
          <w:rPr>
            <w:rFonts w:asciiTheme="minorHAnsi" w:eastAsiaTheme="minorEastAsia" w:hAnsiTheme="minorHAnsi" w:cstheme="minorHAnsi"/>
            <w:b w:val="0"/>
            <w:noProof/>
            <w:szCs w:val="22"/>
          </w:rPr>
          <w:tab/>
        </w:r>
        <w:r w:rsidR="001B4D08" w:rsidRPr="00946978">
          <w:rPr>
            <w:rStyle w:val="Collegamentoipertestuale"/>
            <w:rFonts w:asciiTheme="minorHAnsi" w:hAnsiTheme="minorHAnsi" w:cstheme="minorHAnsi"/>
            <w:noProof/>
          </w:rPr>
          <w:t>La vista dei casi d’uso</w:t>
        </w:r>
        <w:r w:rsidR="001B4D08" w:rsidRPr="00946978">
          <w:rPr>
            <w:rFonts w:asciiTheme="minorHAnsi" w:hAnsiTheme="minorHAnsi" w:cstheme="minorHAnsi"/>
            <w:noProof/>
            <w:webHidden/>
          </w:rPr>
          <w:tab/>
        </w:r>
        <w:r w:rsidR="001B4D08" w:rsidRPr="00946978">
          <w:rPr>
            <w:rFonts w:asciiTheme="minorHAnsi" w:hAnsiTheme="minorHAnsi" w:cstheme="minorHAnsi"/>
            <w:noProof/>
            <w:webHidden/>
          </w:rPr>
          <w:fldChar w:fldCharType="begin"/>
        </w:r>
        <w:r w:rsidR="001B4D08" w:rsidRPr="00946978">
          <w:rPr>
            <w:rFonts w:asciiTheme="minorHAnsi" w:hAnsiTheme="minorHAnsi" w:cstheme="minorHAnsi"/>
            <w:noProof/>
            <w:webHidden/>
          </w:rPr>
          <w:instrText xml:space="preserve"> PAGEREF _Toc394932587 \h </w:instrText>
        </w:r>
        <w:r w:rsidR="001B4D08" w:rsidRPr="00946978">
          <w:rPr>
            <w:rFonts w:asciiTheme="minorHAnsi" w:hAnsiTheme="minorHAnsi" w:cstheme="minorHAnsi"/>
            <w:noProof/>
            <w:webHidden/>
          </w:rPr>
        </w:r>
        <w:r w:rsidR="001B4D08" w:rsidRPr="00946978">
          <w:rPr>
            <w:rFonts w:asciiTheme="minorHAnsi" w:hAnsiTheme="minorHAnsi" w:cstheme="minorHAnsi"/>
            <w:noProof/>
            <w:webHidden/>
          </w:rPr>
          <w:fldChar w:fldCharType="separate"/>
        </w:r>
        <w:r w:rsidR="001B4D08" w:rsidRPr="00946978">
          <w:rPr>
            <w:rFonts w:asciiTheme="minorHAnsi" w:hAnsiTheme="minorHAnsi" w:cstheme="minorHAnsi"/>
            <w:noProof/>
            <w:webHidden/>
          </w:rPr>
          <w:t>5</w:t>
        </w:r>
        <w:r w:rsidR="001B4D08" w:rsidRPr="00946978">
          <w:rPr>
            <w:rFonts w:asciiTheme="minorHAnsi" w:hAnsiTheme="minorHAnsi" w:cstheme="minorHAnsi"/>
            <w:noProof/>
            <w:webHidden/>
          </w:rPr>
          <w:fldChar w:fldCharType="end"/>
        </w:r>
      </w:hyperlink>
    </w:p>
    <w:p w:rsidR="001B4D08" w:rsidRPr="00946978" w:rsidRDefault="007C1087">
      <w:pPr>
        <w:pStyle w:val="Sommario2"/>
        <w:tabs>
          <w:tab w:val="left" w:pos="800"/>
          <w:tab w:val="right" w:leader="dot" w:pos="9033"/>
        </w:tabs>
        <w:rPr>
          <w:rFonts w:asciiTheme="minorHAnsi" w:eastAsiaTheme="minorEastAsia" w:hAnsiTheme="minorHAnsi" w:cstheme="minorHAnsi"/>
          <w:noProof/>
          <w:sz w:val="22"/>
          <w:szCs w:val="22"/>
        </w:rPr>
      </w:pPr>
      <w:hyperlink w:anchor="_Toc394932588" w:history="1">
        <w:r w:rsidR="001B4D08" w:rsidRPr="00946978">
          <w:rPr>
            <w:rStyle w:val="Collegamentoipertestuale"/>
            <w:rFonts w:asciiTheme="minorHAnsi" w:hAnsiTheme="minorHAnsi" w:cstheme="minorHAnsi"/>
            <w:noProof/>
            <w:lang w:val="en-US"/>
          </w:rPr>
          <w:t>3.1.</w:t>
        </w:r>
        <w:r w:rsidR="001B4D08" w:rsidRPr="00946978">
          <w:rPr>
            <w:rFonts w:asciiTheme="minorHAnsi" w:eastAsiaTheme="minorEastAsia" w:hAnsiTheme="minorHAnsi" w:cstheme="minorHAnsi"/>
            <w:noProof/>
            <w:sz w:val="22"/>
            <w:szCs w:val="22"/>
          </w:rPr>
          <w:tab/>
        </w:r>
        <w:r w:rsidR="001B4D08" w:rsidRPr="00946978">
          <w:rPr>
            <w:rStyle w:val="Collegamentoipertestuale"/>
            <w:rFonts w:asciiTheme="minorHAnsi" w:hAnsiTheme="minorHAnsi" w:cstheme="minorHAnsi"/>
            <w:noProof/>
            <w:lang w:val="en-US"/>
          </w:rPr>
          <w:t>&lt;Use Case Realization 1&gt;</w:t>
        </w:r>
        <w:r w:rsidR="001B4D08" w:rsidRPr="00946978">
          <w:rPr>
            <w:rFonts w:asciiTheme="minorHAnsi" w:hAnsiTheme="minorHAnsi" w:cstheme="minorHAnsi"/>
            <w:noProof/>
            <w:webHidden/>
          </w:rPr>
          <w:tab/>
        </w:r>
        <w:r w:rsidR="001B4D08" w:rsidRPr="00946978">
          <w:rPr>
            <w:rFonts w:asciiTheme="minorHAnsi" w:hAnsiTheme="minorHAnsi" w:cstheme="minorHAnsi"/>
            <w:noProof/>
            <w:webHidden/>
          </w:rPr>
          <w:fldChar w:fldCharType="begin"/>
        </w:r>
        <w:r w:rsidR="001B4D08" w:rsidRPr="00946978">
          <w:rPr>
            <w:rFonts w:asciiTheme="minorHAnsi" w:hAnsiTheme="minorHAnsi" w:cstheme="minorHAnsi"/>
            <w:noProof/>
            <w:webHidden/>
          </w:rPr>
          <w:instrText xml:space="preserve"> PAGEREF _Toc394932588 \h </w:instrText>
        </w:r>
        <w:r w:rsidR="001B4D08" w:rsidRPr="00946978">
          <w:rPr>
            <w:rFonts w:asciiTheme="minorHAnsi" w:hAnsiTheme="minorHAnsi" w:cstheme="minorHAnsi"/>
            <w:noProof/>
            <w:webHidden/>
          </w:rPr>
        </w:r>
        <w:r w:rsidR="001B4D08" w:rsidRPr="00946978">
          <w:rPr>
            <w:rFonts w:asciiTheme="minorHAnsi" w:hAnsiTheme="minorHAnsi" w:cstheme="minorHAnsi"/>
            <w:noProof/>
            <w:webHidden/>
          </w:rPr>
          <w:fldChar w:fldCharType="separate"/>
        </w:r>
        <w:r w:rsidR="001B4D08" w:rsidRPr="00946978">
          <w:rPr>
            <w:rFonts w:asciiTheme="minorHAnsi" w:hAnsiTheme="minorHAnsi" w:cstheme="minorHAnsi"/>
            <w:noProof/>
            <w:webHidden/>
          </w:rPr>
          <w:t>5</w:t>
        </w:r>
        <w:r w:rsidR="001B4D08" w:rsidRPr="00946978">
          <w:rPr>
            <w:rFonts w:asciiTheme="minorHAnsi" w:hAnsiTheme="minorHAnsi" w:cstheme="minorHAnsi"/>
            <w:noProof/>
            <w:webHidden/>
          </w:rPr>
          <w:fldChar w:fldCharType="end"/>
        </w:r>
      </w:hyperlink>
    </w:p>
    <w:p w:rsidR="001B4D08" w:rsidRPr="00946978" w:rsidRDefault="007C1087">
      <w:pPr>
        <w:pStyle w:val="Sommario1"/>
        <w:tabs>
          <w:tab w:val="left" w:pos="600"/>
          <w:tab w:val="right" w:leader="dot" w:pos="9033"/>
        </w:tabs>
        <w:rPr>
          <w:rFonts w:asciiTheme="minorHAnsi" w:eastAsiaTheme="minorEastAsia" w:hAnsiTheme="minorHAnsi" w:cstheme="minorHAnsi"/>
          <w:b w:val="0"/>
          <w:noProof/>
          <w:szCs w:val="22"/>
        </w:rPr>
      </w:pPr>
      <w:hyperlink w:anchor="_Toc394932589" w:history="1">
        <w:r w:rsidR="001B4D08" w:rsidRPr="00946978">
          <w:rPr>
            <w:rStyle w:val="Collegamentoipertestuale"/>
            <w:rFonts w:asciiTheme="minorHAnsi" w:hAnsiTheme="minorHAnsi" w:cstheme="minorHAnsi"/>
            <w:noProof/>
          </w:rPr>
          <w:t>4.</w:t>
        </w:r>
        <w:r w:rsidR="001B4D08" w:rsidRPr="00946978">
          <w:rPr>
            <w:rFonts w:asciiTheme="minorHAnsi" w:eastAsiaTheme="minorEastAsia" w:hAnsiTheme="minorHAnsi" w:cstheme="minorHAnsi"/>
            <w:b w:val="0"/>
            <w:noProof/>
            <w:szCs w:val="22"/>
          </w:rPr>
          <w:tab/>
        </w:r>
        <w:r w:rsidR="001B4D08" w:rsidRPr="00946978">
          <w:rPr>
            <w:rStyle w:val="Collegamentoipertestuale"/>
            <w:rFonts w:asciiTheme="minorHAnsi" w:hAnsiTheme="minorHAnsi" w:cstheme="minorHAnsi"/>
            <w:noProof/>
          </w:rPr>
          <w:t>La vista logica</w:t>
        </w:r>
        <w:r w:rsidR="001B4D08" w:rsidRPr="00946978">
          <w:rPr>
            <w:rFonts w:asciiTheme="minorHAnsi" w:hAnsiTheme="minorHAnsi" w:cstheme="minorHAnsi"/>
            <w:noProof/>
            <w:webHidden/>
          </w:rPr>
          <w:tab/>
        </w:r>
        <w:r w:rsidR="001B4D08" w:rsidRPr="00946978">
          <w:rPr>
            <w:rFonts w:asciiTheme="minorHAnsi" w:hAnsiTheme="minorHAnsi" w:cstheme="minorHAnsi"/>
            <w:noProof/>
            <w:webHidden/>
          </w:rPr>
          <w:fldChar w:fldCharType="begin"/>
        </w:r>
        <w:r w:rsidR="001B4D08" w:rsidRPr="00946978">
          <w:rPr>
            <w:rFonts w:asciiTheme="minorHAnsi" w:hAnsiTheme="minorHAnsi" w:cstheme="minorHAnsi"/>
            <w:noProof/>
            <w:webHidden/>
          </w:rPr>
          <w:instrText xml:space="preserve"> PAGEREF _Toc394932589 \h </w:instrText>
        </w:r>
        <w:r w:rsidR="001B4D08" w:rsidRPr="00946978">
          <w:rPr>
            <w:rFonts w:asciiTheme="minorHAnsi" w:hAnsiTheme="minorHAnsi" w:cstheme="minorHAnsi"/>
            <w:noProof/>
            <w:webHidden/>
          </w:rPr>
        </w:r>
        <w:r w:rsidR="001B4D08" w:rsidRPr="00946978">
          <w:rPr>
            <w:rFonts w:asciiTheme="minorHAnsi" w:hAnsiTheme="minorHAnsi" w:cstheme="minorHAnsi"/>
            <w:noProof/>
            <w:webHidden/>
          </w:rPr>
          <w:fldChar w:fldCharType="separate"/>
        </w:r>
        <w:r w:rsidR="001B4D08" w:rsidRPr="00946978">
          <w:rPr>
            <w:rFonts w:asciiTheme="minorHAnsi" w:hAnsiTheme="minorHAnsi" w:cstheme="minorHAnsi"/>
            <w:noProof/>
            <w:webHidden/>
          </w:rPr>
          <w:t>6</w:t>
        </w:r>
        <w:r w:rsidR="001B4D08" w:rsidRPr="00946978">
          <w:rPr>
            <w:rFonts w:asciiTheme="minorHAnsi" w:hAnsiTheme="minorHAnsi" w:cstheme="minorHAnsi"/>
            <w:noProof/>
            <w:webHidden/>
          </w:rPr>
          <w:fldChar w:fldCharType="end"/>
        </w:r>
      </w:hyperlink>
    </w:p>
    <w:p w:rsidR="001B4D08" w:rsidRPr="00946978" w:rsidRDefault="007C1087">
      <w:pPr>
        <w:pStyle w:val="Sommario2"/>
        <w:tabs>
          <w:tab w:val="left" w:pos="800"/>
          <w:tab w:val="right" w:leader="dot" w:pos="9033"/>
        </w:tabs>
        <w:rPr>
          <w:rFonts w:asciiTheme="minorHAnsi" w:eastAsiaTheme="minorEastAsia" w:hAnsiTheme="minorHAnsi" w:cstheme="minorHAnsi"/>
          <w:noProof/>
          <w:sz w:val="22"/>
          <w:szCs w:val="22"/>
        </w:rPr>
      </w:pPr>
      <w:hyperlink w:anchor="_Toc394932590" w:history="1">
        <w:r w:rsidR="001B4D08" w:rsidRPr="00946978">
          <w:rPr>
            <w:rStyle w:val="Collegamentoipertestuale"/>
            <w:rFonts w:asciiTheme="minorHAnsi" w:hAnsiTheme="minorHAnsi" w:cstheme="minorHAnsi"/>
            <w:noProof/>
            <w:lang w:val="en-US"/>
          </w:rPr>
          <w:t>4.1.</w:t>
        </w:r>
        <w:r w:rsidR="001B4D08" w:rsidRPr="00946978">
          <w:rPr>
            <w:rFonts w:asciiTheme="minorHAnsi" w:eastAsiaTheme="minorEastAsia" w:hAnsiTheme="minorHAnsi" w:cstheme="minorHAnsi"/>
            <w:noProof/>
            <w:sz w:val="22"/>
            <w:szCs w:val="22"/>
          </w:rPr>
          <w:tab/>
        </w:r>
        <w:r w:rsidR="001B4D08" w:rsidRPr="00946978">
          <w:rPr>
            <w:rStyle w:val="Collegamentoipertestuale"/>
            <w:rFonts w:asciiTheme="minorHAnsi" w:hAnsiTheme="minorHAnsi" w:cstheme="minorHAnsi"/>
            <w:noProof/>
            <w:lang w:val="en-US"/>
          </w:rPr>
          <w:t>Introduzione</w:t>
        </w:r>
        <w:r w:rsidR="001B4D08" w:rsidRPr="00946978">
          <w:rPr>
            <w:rFonts w:asciiTheme="minorHAnsi" w:hAnsiTheme="minorHAnsi" w:cstheme="minorHAnsi"/>
            <w:noProof/>
            <w:webHidden/>
          </w:rPr>
          <w:tab/>
        </w:r>
        <w:r w:rsidR="001B4D08" w:rsidRPr="00946978">
          <w:rPr>
            <w:rFonts w:asciiTheme="minorHAnsi" w:hAnsiTheme="minorHAnsi" w:cstheme="minorHAnsi"/>
            <w:noProof/>
            <w:webHidden/>
          </w:rPr>
          <w:fldChar w:fldCharType="begin"/>
        </w:r>
        <w:r w:rsidR="001B4D08" w:rsidRPr="00946978">
          <w:rPr>
            <w:rFonts w:asciiTheme="minorHAnsi" w:hAnsiTheme="minorHAnsi" w:cstheme="minorHAnsi"/>
            <w:noProof/>
            <w:webHidden/>
          </w:rPr>
          <w:instrText xml:space="preserve"> PAGEREF _Toc394932590 \h </w:instrText>
        </w:r>
        <w:r w:rsidR="001B4D08" w:rsidRPr="00946978">
          <w:rPr>
            <w:rFonts w:asciiTheme="minorHAnsi" w:hAnsiTheme="minorHAnsi" w:cstheme="minorHAnsi"/>
            <w:noProof/>
            <w:webHidden/>
          </w:rPr>
        </w:r>
        <w:r w:rsidR="001B4D08" w:rsidRPr="00946978">
          <w:rPr>
            <w:rFonts w:asciiTheme="minorHAnsi" w:hAnsiTheme="minorHAnsi" w:cstheme="minorHAnsi"/>
            <w:noProof/>
            <w:webHidden/>
          </w:rPr>
          <w:fldChar w:fldCharType="separate"/>
        </w:r>
        <w:r w:rsidR="001B4D08" w:rsidRPr="00946978">
          <w:rPr>
            <w:rFonts w:asciiTheme="minorHAnsi" w:hAnsiTheme="minorHAnsi" w:cstheme="minorHAnsi"/>
            <w:noProof/>
            <w:webHidden/>
          </w:rPr>
          <w:t>6</w:t>
        </w:r>
        <w:r w:rsidR="001B4D08" w:rsidRPr="00946978">
          <w:rPr>
            <w:rFonts w:asciiTheme="minorHAnsi" w:hAnsiTheme="minorHAnsi" w:cstheme="minorHAnsi"/>
            <w:noProof/>
            <w:webHidden/>
          </w:rPr>
          <w:fldChar w:fldCharType="end"/>
        </w:r>
      </w:hyperlink>
    </w:p>
    <w:p w:rsidR="001B4D08" w:rsidRPr="00946978" w:rsidRDefault="007C1087">
      <w:pPr>
        <w:pStyle w:val="Sommario2"/>
        <w:tabs>
          <w:tab w:val="left" w:pos="800"/>
          <w:tab w:val="right" w:leader="dot" w:pos="9033"/>
        </w:tabs>
        <w:rPr>
          <w:rFonts w:asciiTheme="minorHAnsi" w:eastAsiaTheme="minorEastAsia" w:hAnsiTheme="minorHAnsi" w:cstheme="minorHAnsi"/>
          <w:noProof/>
          <w:sz w:val="22"/>
          <w:szCs w:val="22"/>
        </w:rPr>
      </w:pPr>
      <w:hyperlink w:anchor="_Toc394932591" w:history="1">
        <w:r w:rsidR="001B4D08" w:rsidRPr="00946978">
          <w:rPr>
            <w:rStyle w:val="Collegamentoipertestuale"/>
            <w:rFonts w:asciiTheme="minorHAnsi" w:hAnsiTheme="minorHAnsi" w:cstheme="minorHAnsi"/>
            <w:noProof/>
          </w:rPr>
          <w:t>4.2.</w:t>
        </w:r>
        <w:r w:rsidR="001B4D08" w:rsidRPr="00946978">
          <w:rPr>
            <w:rFonts w:asciiTheme="minorHAnsi" w:eastAsiaTheme="minorEastAsia" w:hAnsiTheme="minorHAnsi" w:cstheme="minorHAnsi"/>
            <w:noProof/>
            <w:sz w:val="22"/>
            <w:szCs w:val="22"/>
          </w:rPr>
          <w:tab/>
        </w:r>
        <w:r w:rsidR="001B4D08" w:rsidRPr="00946978">
          <w:rPr>
            <w:rStyle w:val="Collegamentoipertestuale"/>
            <w:rFonts w:asciiTheme="minorHAnsi" w:hAnsiTheme="minorHAnsi" w:cstheme="minorHAnsi"/>
            <w:noProof/>
          </w:rPr>
          <w:t>&lt;sottoprogetto 1&gt;</w:t>
        </w:r>
        <w:r w:rsidR="001B4D08" w:rsidRPr="00946978">
          <w:rPr>
            <w:rFonts w:asciiTheme="minorHAnsi" w:hAnsiTheme="minorHAnsi" w:cstheme="minorHAnsi"/>
            <w:noProof/>
            <w:webHidden/>
          </w:rPr>
          <w:tab/>
        </w:r>
        <w:r w:rsidR="001B4D08" w:rsidRPr="00946978">
          <w:rPr>
            <w:rFonts w:asciiTheme="minorHAnsi" w:hAnsiTheme="minorHAnsi" w:cstheme="minorHAnsi"/>
            <w:noProof/>
            <w:webHidden/>
          </w:rPr>
          <w:fldChar w:fldCharType="begin"/>
        </w:r>
        <w:r w:rsidR="001B4D08" w:rsidRPr="00946978">
          <w:rPr>
            <w:rFonts w:asciiTheme="minorHAnsi" w:hAnsiTheme="minorHAnsi" w:cstheme="minorHAnsi"/>
            <w:noProof/>
            <w:webHidden/>
          </w:rPr>
          <w:instrText xml:space="preserve"> PAGEREF _Toc394932591 \h </w:instrText>
        </w:r>
        <w:r w:rsidR="001B4D08" w:rsidRPr="00946978">
          <w:rPr>
            <w:rFonts w:asciiTheme="minorHAnsi" w:hAnsiTheme="minorHAnsi" w:cstheme="minorHAnsi"/>
            <w:noProof/>
            <w:webHidden/>
          </w:rPr>
        </w:r>
        <w:r w:rsidR="001B4D08" w:rsidRPr="00946978">
          <w:rPr>
            <w:rFonts w:asciiTheme="minorHAnsi" w:hAnsiTheme="minorHAnsi" w:cstheme="minorHAnsi"/>
            <w:noProof/>
            <w:webHidden/>
          </w:rPr>
          <w:fldChar w:fldCharType="separate"/>
        </w:r>
        <w:r w:rsidR="001B4D08" w:rsidRPr="00946978">
          <w:rPr>
            <w:rFonts w:asciiTheme="minorHAnsi" w:hAnsiTheme="minorHAnsi" w:cstheme="minorHAnsi"/>
            <w:noProof/>
            <w:webHidden/>
          </w:rPr>
          <w:t>6</w:t>
        </w:r>
        <w:r w:rsidR="001B4D08" w:rsidRPr="00946978">
          <w:rPr>
            <w:rFonts w:asciiTheme="minorHAnsi" w:hAnsiTheme="minorHAnsi" w:cstheme="minorHAnsi"/>
            <w:noProof/>
            <w:webHidden/>
          </w:rPr>
          <w:fldChar w:fldCharType="end"/>
        </w:r>
      </w:hyperlink>
    </w:p>
    <w:p w:rsidR="001B4D08" w:rsidRPr="00946978" w:rsidRDefault="007C1087">
      <w:pPr>
        <w:pStyle w:val="Sommario3"/>
        <w:tabs>
          <w:tab w:val="right" w:leader="dot" w:pos="9033"/>
        </w:tabs>
        <w:rPr>
          <w:rFonts w:asciiTheme="minorHAnsi" w:eastAsiaTheme="minorEastAsia" w:hAnsiTheme="minorHAnsi" w:cstheme="minorHAnsi"/>
          <w:noProof/>
          <w:sz w:val="22"/>
          <w:szCs w:val="22"/>
        </w:rPr>
      </w:pPr>
      <w:hyperlink w:anchor="_Toc394932592" w:history="1">
        <w:r w:rsidR="001B4D08" w:rsidRPr="00946978">
          <w:rPr>
            <w:rStyle w:val="Collegamentoipertestuale"/>
            <w:rFonts w:asciiTheme="minorHAnsi" w:hAnsiTheme="minorHAnsi" w:cstheme="minorHAnsi"/>
            <w:noProof/>
          </w:rPr>
          <w:t>La struttura generale</w:t>
        </w:r>
        <w:r w:rsidR="001B4D08" w:rsidRPr="00946978">
          <w:rPr>
            <w:rFonts w:asciiTheme="minorHAnsi" w:hAnsiTheme="minorHAnsi" w:cstheme="minorHAnsi"/>
            <w:noProof/>
            <w:webHidden/>
          </w:rPr>
          <w:tab/>
        </w:r>
        <w:r w:rsidR="001B4D08" w:rsidRPr="00946978">
          <w:rPr>
            <w:rFonts w:asciiTheme="minorHAnsi" w:hAnsiTheme="minorHAnsi" w:cstheme="minorHAnsi"/>
            <w:noProof/>
            <w:webHidden/>
          </w:rPr>
          <w:fldChar w:fldCharType="begin"/>
        </w:r>
        <w:r w:rsidR="001B4D08" w:rsidRPr="00946978">
          <w:rPr>
            <w:rFonts w:asciiTheme="minorHAnsi" w:hAnsiTheme="minorHAnsi" w:cstheme="minorHAnsi"/>
            <w:noProof/>
            <w:webHidden/>
          </w:rPr>
          <w:instrText xml:space="preserve"> PAGEREF _Toc394932592 \h </w:instrText>
        </w:r>
        <w:r w:rsidR="001B4D08" w:rsidRPr="00946978">
          <w:rPr>
            <w:rFonts w:asciiTheme="minorHAnsi" w:hAnsiTheme="minorHAnsi" w:cstheme="minorHAnsi"/>
            <w:noProof/>
            <w:webHidden/>
          </w:rPr>
        </w:r>
        <w:r w:rsidR="001B4D08" w:rsidRPr="00946978">
          <w:rPr>
            <w:rFonts w:asciiTheme="minorHAnsi" w:hAnsiTheme="minorHAnsi" w:cstheme="minorHAnsi"/>
            <w:noProof/>
            <w:webHidden/>
          </w:rPr>
          <w:fldChar w:fldCharType="separate"/>
        </w:r>
        <w:r w:rsidR="001B4D08" w:rsidRPr="00946978">
          <w:rPr>
            <w:rFonts w:asciiTheme="minorHAnsi" w:hAnsiTheme="minorHAnsi" w:cstheme="minorHAnsi"/>
            <w:noProof/>
            <w:webHidden/>
          </w:rPr>
          <w:t>6</w:t>
        </w:r>
        <w:r w:rsidR="001B4D08" w:rsidRPr="00946978">
          <w:rPr>
            <w:rFonts w:asciiTheme="minorHAnsi" w:hAnsiTheme="minorHAnsi" w:cstheme="minorHAnsi"/>
            <w:noProof/>
            <w:webHidden/>
          </w:rPr>
          <w:fldChar w:fldCharType="end"/>
        </w:r>
      </w:hyperlink>
    </w:p>
    <w:p w:rsidR="001B4D08" w:rsidRPr="00946978" w:rsidRDefault="007C1087">
      <w:pPr>
        <w:pStyle w:val="Sommario3"/>
        <w:tabs>
          <w:tab w:val="right" w:leader="dot" w:pos="9033"/>
        </w:tabs>
        <w:rPr>
          <w:rFonts w:asciiTheme="minorHAnsi" w:eastAsiaTheme="minorEastAsia" w:hAnsiTheme="minorHAnsi" w:cstheme="minorHAnsi"/>
          <w:noProof/>
          <w:sz w:val="22"/>
          <w:szCs w:val="22"/>
        </w:rPr>
      </w:pPr>
      <w:hyperlink w:anchor="_Toc394932593" w:history="1">
        <w:r w:rsidR="001B4D08" w:rsidRPr="00946978">
          <w:rPr>
            <w:rStyle w:val="Collegamentoipertestuale"/>
            <w:rFonts w:asciiTheme="minorHAnsi" w:hAnsiTheme="minorHAnsi" w:cstheme="minorHAnsi"/>
            <w:noProof/>
          </w:rPr>
          <w:t>Aspetti generici dell’architettura</w:t>
        </w:r>
        <w:r w:rsidR="001B4D08" w:rsidRPr="00946978">
          <w:rPr>
            <w:rFonts w:asciiTheme="minorHAnsi" w:hAnsiTheme="minorHAnsi" w:cstheme="minorHAnsi"/>
            <w:noProof/>
            <w:webHidden/>
          </w:rPr>
          <w:tab/>
        </w:r>
        <w:r w:rsidR="001B4D08" w:rsidRPr="00946978">
          <w:rPr>
            <w:rFonts w:asciiTheme="minorHAnsi" w:hAnsiTheme="minorHAnsi" w:cstheme="minorHAnsi"/>
            <w:noProof/>
            <w:webHidden/>
          </w:rPr>
          <w:fldChar w:fldCharType="begin"/>
        </w:r>
        <w:r w:rsidR="001B4D08" w:rsidRPr="00946978">
          <w:rPr>
            <w:rFonts w:asciiTheme="minorHAnsi" w:hAnsiTheme="minorHAnsi" w:cstheme="minorHAnsi"/>
            <w:noProof/>
            <w:webHidden/>
          </w:rPr>
          <w:instrText xml:space="preserve"> PAGEREF _Toc394932593 \h </w:instrText>
        </w:r>
        <w:r w:rsidR="001B4D08" w:rsidRPr="00946978">
          <w:rPr>
            <w:rFonts w:asciiTheme="minorHAnsi" w:hAnsiTheme="minorHAnsi" w:cstheme="minorHAnsi"/>
            <w:noProof/>
            <w:webHidden/>
          </w:rPr>
        </w:r>
        <w:r w:rsidR="001B4D08" w:rsidRPr="00946978">
          <w:rPr>
            <w:rFonts w:asciiTheme="minorHAnsi" w:hAnsiTheme="minorHAnsi" w:cstheme="minorHAnsi"/>
            <w:noProof/>
            <w:webHidden/>
          </w:rPr>
          <w:fldChar w:fldCharType="separate"/>
        </w:r>
        <w:r w:rsidR="001B4D08" w:rsidRPr="00946978">
          <w:rPr>
            <w:rFonts w:asciiTheme="minorHAnsi" w:hAnsiTheme="minorHAnsi" w:cstheme="minorHAnsi"/>
            <w:noProof/>
            <w:webHidden/>
          </w:rPr>
          <w:t>7</w:t>
        </w:r>
        <w:r w:rsidR="001B4D08" w:rsidRPr="00946978">
          <w:rPr>
            <w:rFonts w:asciiTheme="minorHAnsi" w:hAnsiTheme="minorHAnsi" w:cstheme="minorHAnsi"/>
            <w:noProof/>
            <w:webHidden/>
          </w:rPr>
          <w:fldChar w:fldCharType="end"/>
        </w:r>
      </w:hyperlink>
    </w:p>
    <w:p w:rsidR="001B4D08" w:rsidRPr="00946978" w:rsidRDefault="007C1087">
      <w:pPr>
        <w:pStyle w:val="Sommario3"/>
        <w:tabs>
          <w:tab w:val="right" w:leader="dot" w:pos="9033"/>
        </w:tabs>
        <w:rPr>
          <w:rFonts w:asciiTheme="minorHAnsi" w:eastAsiaTheme="minorEastAsia" w:hAnsiTheme="minorHAnsi" w:cstheme="minorHAnsi"/>
          <w:noProof/>
          <w:sz w:val="22"/>
          <w:szCs w:val="22"/>
        </w:rPr>
      </w:pPr>
      <w:hyperlink w:anchor="_Toc394932594" w:history="1">
        <w:r w:rsidR="001B4D08" w:rsidRPr="00946978">
          <w:rPr>
            <w:rStyle w:val="Collegamentoipertestuale"/>
            <w:rFonts w:asciiTheme="minorHAnsi" w:hAnsiTheme="minorHAnsi" w:cstheme="minorHAnsi"/>
            <w:noProof/>
          </w:rPr>
          <w:t>&lt;sottosistema/package 1&gt;</w:t>
        </w:r>
        <w:r w:rsidR="001B4D08" w:rsidRPr="00946978">
          <w:rPr>
            <w:rFonts w:asciiTheme="minorHAnsi" w:hAnsiTheme="minorHAnsi" w:cstheme="minorHAnsi"/>
            <w:noProof/>
            <w:webHidden/>
          </w:rPr>
          <w:tab/>
        </w:r>
        <w:r w:rsidR="001B4D08" w:rsidRPr="00946978">
          <w:rPr>
            <w:rFonts w:asciiTheme="minorHAnsi" w:hAnsiTheme="minorHAnsi" w:cstheme="minorHAnsi"/>
            <w:noProof/>
            <w:webHidden/>
          </w:rPr>
          <w:fldChar w:fldCharType="begin"/>
        </w:r>
        <w:r w:rsidR="001B4D08" w:rsidRPr="00946978">
          <w:rPr>
            <w:rFonts w:asciiTheme="minorHAnsi" w:hAnsiTheme="minorHAnsi" w:cstheme="minorHAnsi"/>
            <w:noProof/>
            <w:webHidden/>
          </w:rPr>
          <w:instrText xml:space="preserve"> PAGEREF _Toc394932594 \h </w:instrText>
        </w:r>
        <w:r w:rsidR="001B4D08" w:rsidRPr="00946978">
          <w:rPr>
            <w:rFonts w:asciiTheme="minorHAnsi" w:hAnsiTheme="minorHAnsi" w:cstheme="minorHAnsi"/>
            <w:noProof/>
            <w:webHidden/>
          </w:rPr>
        </w:r>
        <w:r w:rsidR="001B4D08" w:rsidRPr="00946978">
          <w:rPr>
            <w:rFonts w:asciiTheme="minorHAnsi" w:hAnsiTheme="minorHAnsi" w:cstheme="minorHAnsi"/>
            <w:noProof/>
            <w:webHidden/>
          </w:rPr>
          <w:fldChar w:fldCharType="separate"/>
        </w:r>
        <w:r w:rsidR="001B4D08" w:rsidRPr="00946978">
          <w:rPr>
            <w:rFonts w:asciiTheme="minorHAnsi" w:hAnsiTheme="minorHAnsi" w:cstheme="minorHAnsi"/>
            <w:noProof/>
            <w:webHidden/>
          </w:rPr>
          <w:t>7</w:t>
        </w:r>
        <w:r w:rsidR="001B4D08" w:rsidRPr="00946978">
          <w:rPr>
            <w:rFonts w:asciiTheme="minorHAnsi" w:hAnsiTheme="minorHAnsi" w:cstheme="minorHAnsi"/>
            <w:noProof/>
            <w:webHidden/>
          </w:rPr>
          <w:fldChar w:fldCharType="end"/>
        </w:r>
      </w:hyperlink>
    </w:p>
    <w:p w:rsidR="001B4D08" w:rsidRPr="00946978" w:rsidRDefault="007C1087">
      <w:pPr>
        <w:pStyle w:val="Sommario1"/>
        <w:tabs>
          <w:tab w:val="left" w:pos="600"/>
          <w:tab w:val="right" w:leader="dot" w:pos="9033"/>
        </w:tabs>
        <w:rPr>
          <w:rFonts w:asciiTheme="minorHAnsi" w:eastAsiaTheme="minorEastAsia" w:hAnsiTheme="minorHAnsi" w:cstheme="minorHAnsi"/>
          <w:b w:val="0"/>
          <w:noProof/>
          <w:szCs w:val="22"/>
        </w:rPr>
      </w:pPr>
      <w:hyperlink w:anchor="_Toc394932595" w:history="1">
        <w:r w:rsidR="001B4D08" w:rsidRPr="00946978">
          <w:rPr>
            <w:rStyle w:val="Collegamentoipertestuale"/>
            <w:rFonts w:asciiTheme="minorHAnsi" w:hAnsiTheme="minorHAnsi" w:cstheme="minorHAnsi"/>
            <w:noProof/>
          </w:rPr>
          <w:t>5.</w:t>
        </w:r>
        <w:r w:rsidR="001B4D08" w:rsidRPr="00946978">
          <w:rPr>
            <w:rFonts w:asciiTheme="minorHAnsi" w:eastAsiaTheme="minorEastAsia" w:hAnsiTheme="minorHAnsi" w:cstheme="minorHAnsi"/>
            <w:b w:val="0"/>
            <w:noProof/>
            <w:szCs w:val="22"/>
          </w:rPr>
          <w:tab/>
        </w:r>
        <w:r w:rsidR="001B4D08" w:rsidRPr="00946978">
          <w:rPr>
            <w:rStyle w:val="Collegamentoipertestuale"/>
            <w:rFonts w:asciiTheme="minorHAnsi" w:hAnsiTheme="minorHAnsi" w:cstheme="minorHAnsi"/>
            <w:noProof/>
          </w:rPr>
          <w:t>La vista dei processi</w:t>
        </w:r>
        <w:r w:rsidR="001B4D08" w:rsidRPr="00946978">
          <w:rPr>
            <w:rFonts w:asciiTheme="minorHAnsi" w:hAnsiTheme="minorHAnsi" w:cstheme="minorHAnsi"/>
            <w:noProof/>
            <w:webHidden/>
          </w:rPr>
          <w:tab/>
        </w:r>
        <w:r w:rsidR="001B4D08" w:rsidRPr="00946978">
          <w:rPr>
            <w:rFonts w:asciiTheme="minorHAnsi" w:hAnsiTheme="minorHAnsi" w:cstheme="minorHAnsi"/>
            <w:noProof/>
            <w:webHidden/>
          </w:rPr>
          <w:fldChar w:fldCharType="begin"/>
        </w:r>
        <w:r w:rsidR="001B4D08" w:rsidRPr="00946978">
          <w:rPr>
            <w:rFonts w:asciiTheme="minorHAnsi" w:hAnsiTheme="minorHAnsi" w:cstheme="minorHAnsi"/>
            <w:noProof/>
            <w:webHidden/>
          </w:rPr>
          <w:instrText xml:space="preserve"> PAGEREF _Toc394932595 \h </w:instrText>
        </w:r>
        <w:r w:rsidR="001B4D08" w:rsidRPr="00946978">
          <w:rPr>
            <w:rFonts w:asciiTheme="minorHAnsi" w:hAnsiTheme="minorHAnsi" w:cstheme="minorHAnsi"/>
            <w:noProof/>
            <w:webHidden/>
          </w:rPr>
        </w:r>
        <w:r w:rsidR="001B4D08" w:rsidRPr="00946978">
          <w:rPr>
            <w:rFonts w:asciiTheme="minorHAnsi" w:hAnsiTheme="minorHAnsi" w:cstheme="minorHAnsi"/>
            <w:noProof/>
            <w:webHidden/>
          </w:rPr>
          <w:fldChar w:fldCharType="separate"/>
        </w:r>
        <w:r w:rsidR="001B4D08" w:rsidRPr="00946978">
          <w:rPr>
            <w:rFonts w:asciiTheme="minorHAnsi" w:hAnsiTheme="minorHAnsi" w:cstheme="minorHAnsi"/>
            <w:noProof/>
            <w:webHidden/>
          </w:rPr>
          <w:t>8</w:t>
        </w:r>
        <w:r w:rsidR="001B4D08" w:rsidRPr="00946978">
          <w:rPr>
            <w:rFonts w:asciiTheme="minorHAnsi" w:hAnsiTheme="minorHAnsi" w:cstheme="minorHAnsi"/>
            <w:noProof/>
            <w:webHidden/>
          </w:rPr>
          <w:fldChar w:fldCharType="end"/>
        </w:r>
      </w:hyperlink>
    </w:p>
    <w:p w:rsidR="001B4D08" w:rsidRPr="00946978" w:rsidRDefault="007C1087">
      <w:pPr>
        <w:pStyle w:val="Sommario2"/>
        <w:tabs>
          <w:tab w:val="left" w:pos="800"/>
          <w:tab w:val="right" w:leader="dot" w:pos="9033"/>
        </w:tabs>
        <w:rPr>
          <w:rFonts w:asciiTheme="minorHAnsi" w:eastAsiaTheme="minorEastAsia" w:hAnsiTheme="minorHAnsi" w:cstheme="minorHAnsi"/>
          <w:noProof/>
          <w:sz w:val="22"/>
          <w:szCs w:val="22"/>
        </w:rPr>
      </w:pPr>
      <w:hyperlink w:anchor="_Toc394932596" w:history="1">
        <w:r w:rsidR="001B4D08" w:rsidRPr="00946978">
          <w:rPr>
            <w:rStyle w:val="Collegamentoipertestuale"/>
            <w:rFonts w:asciiTheme="minorHAnsi" w:hAnsiTheme="minorHAnsi" w:cstheme="minorHAnsi"/>
            <w:noProof/>
          </w:rPr>
          <w:t>5.1.</w:t>
        </w:r>
        <w:r w:rsidR="001B4D08" w:rsidRPr="00946978">
          <w:rPr>
            <w:rFonts w:asciiTheme="minorHAnsi" w:eastAsiaTheme="minorEastAsia" w:hAnsiTheme="minorHAnsi" w:cstheme="minorHAnsi"/>
            <w:noProof/>
            <w:sz w:val="22"/>
            <w:szCs w:val="22"/>
          </w:rPr>
          <w:tab/>
        </w:r>
        <w:r w:rsidR="001B4D08" w:rsidRPr="00946978">
          <w:rPr>
            <w:rStyle w:val="Collegamentoipertestuale"/>
            <w:rFonts w:asciiTheme="minorHAnsi" w:hAnsiTheme="minorHAnsi" w:cstheme="minorHAnsi"/>
            <w:noProof/>
          </w:rPr>
          <w:t>&lt;gruppo di processi 1&gt;</w:t>
        </w:r>
        <w:r w:rsidR="001B4D08" w:rsidRPr="00946978">
          <w:rPr>
            <w:rFonts w:asciiTheme="minorHAnsi" w:hAnsiTheme="minorHAnsi" w:cstheme="minorHAnsi"/>
            <w:noProof/>
            <w:webHidden/>
          </w:rPr>
          <w:tab/>
        </w:r>
        <w:r w:rsidR="001B4D08" w:rsidRPr="00946978">
          <w:rPr>
            <w:rFonts w:asciiTheme="minorHAnsi" w:hAnsiTheme="minorHAnsi" w:cstheme="minorHAnsi"/>
            <w:noProof/>
            <w:webHidden/>
          </w:rPr>
          <w:fldChar w:fldCharType="begin"/>
        </w:r>
        <w:r w:rsidR="001B4D08" w:rsidRPr="00946978">
          <w:rPr>
            <w:rFonts w:asciiTheme="minorHAnsi" w:hAnsiTheme="minorHAnsi" w:cstheme="minorHAnsi"/>
            <w:noProof/>
            <w:webHidden/>
          </w:rPr>
          <w:instrText xml:space="preserve"> PAGEREF _Toc394932596 \h </w:instrText>
        </w:r>
        <w:r w:rsidR="001B4D08" w:rsidRPr="00946978">
          <w:rPr>
            <w:rFonts w:asciiTheme="minorHAnsi" w:hAnsiTheme="minorHAnsi" w:cstheme="minorHAnsi"/>
            <w:noProof/>
            <w:webHidden/>
          </w:rPr>
        </w:r>
        <w:r w:rsidR="001B4D08" w:rsidRPr="00946978">
          <w:rPr>
            <w:rFonts w:asciiTheme="minorHAnsi" w:hAnsiTheme="minorHAnsi" w:cstheme="minorHAnsi"/>
            <w:noProof/>
            <w:webHidden/>
          </w:rPr>
          <w:fldChar w:fldCharType="separate"/>
        </w:r>
        <w:r w:rsidR="001B4D08" w:rsidRPr="00946978">
          <w:rPr>
            <w:rFonts w:asciiTheme="minorHAnsi" w:hAnsiTheme="minorHAnsi" w:cstheme="minorHAnsi"/>
            <w:noProof/>
            <w:webHidden/>
          </w:rPr>
          <w:t>8</w:t>
        </w:r>
        <w:r w:rsidR="001B4D08" w:rsidRPr="00946978">
          <w:rPr>
            <w:rFonts w:asciiTheme="minorHAnsi" w:hAnsiTheme="minorHAnsi" w:cstheme="minorHAnsi"/>
            <w:noProof/>
            <w:webHidden/>
          </w:rPr>
          <w:fldChar w:fldCharType="end"/>
        </w:r>
      </w:hyperlink>
    </w:p>
    <w:p w:rsidR="001B4D08" w:rsidRPr="00946978" w:rsidRDefault="007C1087">
      <w:pPr>
        <w:pStyle w:val="Sommario3"/>
        <w:tabs>
          <w:tab w:val="right" w:leader="dot" w:pos="9033"/>
        </w:tabs>
        <w:rPr>
          <w:rFonts w:asciiTheme="minorHAnsi" w:eastAsiaTheme="minorEastAsia" w:hAnsiTheme="minorHAnsi" w:cstheme="minorHAnsi"/>
          <w:noProof/>
          <w:sz w:val="22"/>
          <w:szCs w:val="22"/>
        </w:rPr>
      </w:pPr>
      <w:hyperlink w:anchor="_Toc394932597" w:history="1">
        <w:r w:rsidR="001B4D08" w:rsidRPr="00946978">
          <w:rPr>
            <w:rStyle w:val="Collegamentoipertestuale"/>
            <w:rFonts w:asciiTheme="minorHAnsi" w:hAnsiTheme="minorHAnsi" w:cstheme="minorHAnsi"/>
            <w:noProof/>
          </w:rPr>
          <w:t>&lt;processo 1&gt;</w:t>
        </w:r>
        <w:r w:rsidR="001B4D08" w:rsidRPr="00946978">
          <w:rPr>
            <w:rFonts w:asciiTheme="minorHAnsi" w:hAnsiTheme="minorHAnsi" w:cstheme="minorHAnsi"/>
            <w:noProof/>
            <w:webHidden/>
          </w:rPr>
          <w:tab/>
        </w:r>
        <w:r w:rsidR="001B4D08" w:rsidRPr="00946978">
          <w:rPr>
            <w:rFonts w:asciiTheme="minorHAnsi" w:hAnsiTheme="minorHAnsi" w:cstheme="minorHAnsi"/>
            <w:noProof/>
            <w:webHidden/>
          </w:rPr>
          <w:fldChar w:fldCharType="begin"/>
        </w:r>
        <w:r w:rsidR="001B4D08" w:rsidRPr="00946978">
          <w:rPr>
            <w:rFonts w:asciiTheme="minorHAnsi" w:hAnsiTheme="minorHAnsi" w:cstheme="minorHAnsi"/>
            <w:noProof/>
            <w:webHidden/>
          </w:rPr>
          <w:instrText xml:space="preserve"> PAGEREF _Toc394932597 \h </w:instrText>
        </w:r>
        <w:r w:rsidR="001B4D08" w:rsidRPr="00946978">
          <w:rPr>
            <w:rFonts w:asciiTheme="minorHAnsi" w:hAnsiTheme="minorHAnsi" w:cstheme="minorHAnsi"/>
            <w:noProof/>
            <w:webHidden/>
          </w:rPr>
        </w:r>
        <w:r w:rsidR="001B4D08" w:rsidRPr="00946978">
          <w:rPr>
            <w:rFonts w:asciiTheme="minorHAnsi" w:hAnsiTheme="minorHAnsi" w:cstheme="minorHAnsi"/>
            <w:noProof/>
            <w:webHidden/>
          </w:rPr>
          <w:fldChar w:fldCharType="separate"/>
        </w:r>
        <w:r w:rsidR="001B4D08" w:rsidRPr="00946978">
          <w:rPr>
            <w:rFonts w:asciiTheme="minorHAnsi" w:hAnsiTheme="minorHAnsi" w:cstheme="minorHAnsi"/>
            <w:noProof/>
            <w:webHidden/>
          </w:rPr>
          <w:t>8</w:t>
        </w:r>
        <w:r w:rsidR="001B4D08" w:rsidRPr="00946978">
          <w:rPr>
            <w:rFonts w:asciiTheme="minorHAnsi" w:hAnsiTheme="minorHAnsi" w:cstheme="minorHAnsi"/>
            <w:noProof/>
            <w:webHidden/>
          </w:rPr>
          <w:fldChar w:fldCharType="end"/>
        </w:r>
      </w:hyperlink>
    </w:p>
    <w:p w:rsidR="001B4D08" w:rsidRPr="00946978" w:rsidRDefault="007C1087">
      <w:pPr>
        <w:pStyle w:val="Sommario3"/>
        <w:tabs>
          <w:tab w:val="right" w:leader="dot" w:pos="9033"/>
        </w:tabs>
        <w:rPr>
          <w:rFonts w:asciiTheme="minorHAnsi" w:eastAsiaTheme="minorEastAsia" w:hAnsiTheme="minorHAnsi" w:cstheme="minorHAnsi"/>
          <w:noProof/>
          <w:sz w:val="22"/>
          <w:szCs w:val="22"/>
        </w:rPr>
      </w:pPr>
      <w:hyperlink w:anchor="_Toc394932598" w:history="1">
        <w:r w:rsidR="001B4D08" w:rsidRPr="00946978">
          <w:rPr>
            <w:rStyle w:val="Collegamentoipertestuale"/>
            <w:rFonts w:asciiTheme="minorHAnsi" w:hAnsiTheme="minorHAnsi" w:cstheme="minorHAnsi"/>
            <w:noProof/>
          </w:rPr>
          <w:t>Processi esterni e comunicazioni tra processi</w:t>
        </w:r>
        <w:r w:rsidR="001B4D08" w:rsidRPr="00946978">
          <w:rPr>
            <w:rFonts w:asciiTheme="minorHAnsi" w:hAnsiTheme="minorHAnsi" w:cstheme="minorHAnsi"/>
            <w:noProof/>
            <w:webHidden/>
          </w:rPr>
          <w:tab/>
        </w:r>
        <w:r w:rsidR="001B4D08" w:rsidRPr="00946978">
          <w:rPr>
            <w:rFonts w:asciiTheme="minorHAnsi" w:hAnsiTheme="minorHAnsi" w:cstheme="minorHAnsi"/>
            <w:noProof/>
            <w:webHidden/>
          </w:rPr>
          <w:fldChar w:fldCharType="begin"/>
        </w:r>
        <w:r w:rsidR="001B4D08" w:rsidRPr="00946978">
          <w:rPr>
            <w:rFonts w:asciiTheme="minorHAnsi" w:hAnsiTheme="minorHAnsi" w:cstheme="minorHAnsi"/>
            <w:noProof/>
            <w:webHidden/>
          </w:rPr>
          <w:instrText xml:space="preserve"> PAGEREF _Toc394932598 \h </w:instrText>
        </w:r>
        <w:r w:rsidR="001B4D08" w:rsidRPr="00946978">
          <w:rPr>
            <w:rFonts w:asciiTheme="minorHAnsi" w:hAnsiTheme="minorHAnsi" w:cstheme="minorHAnsi"/>
            <w:noProof/>
            <w:webHidden/>
          </w:rPr>
        </w:r>
        <w:r w:rsidR="001B4D08" w:rsidRPr="00946978">
          <w:rPr>
            <w:rFonts w:asciiTheme="minorHAnsi" w:hAnsiTheme="minorHAnsi" w:cstheme="minorHAnsi"/>
            <w:noProof/>
            <w:webHidden/>
          </w:rPr>
          <w:fldChar w:fldCharType="separate"/>
        </w:r>
        <w:r w:rsidR="001B4D08" w:rsidRPr="00946978">
          <w:rPr>
            <w:rFonts w:asciiTheme="minorHAnsi" w:hAnsiTheme="minorHAnsi" w:cstheme="minorHAnsi"/>
            <w:noProof/>
            <w:webHidden/>
          </w:rPr>
          <w:t>8</w:t>
        </w:r>
        <w:r w:rsidR="001B4D08" w:rsidRPr="00946978">
          <w:rPr>
            <w:rFonts w:asciiTheme="minorHAnsi" w:hAnsiTheme="minorHAnsi" w:cstheme="minorHAnsi"/>
            <w:noProof/>
            <w:webHidden/>
          </w:rPr>
          <w:fldChar w:fldCharType="end"/>
        </w:r>
      </w:hyperlink>
    </w:p>
    <w:p w:rsidR="001B4D08" w:rsidRPr="00946978" w:rsidRDefault="007C1087">
      <w:pPr>
        <w:pStyle w:val="Sommario1"/>
        <w:tabs>
          <w:tab w:val="left" w:pos="600"/>
          <w:tab w:val="right" w:leader="dot" w:pos="9033"/>
        </w:tabs>
        <w:rPr>
          <w:rFonts w:asciiTheme="minorHAnsi" w:eastAsiaTheme="minorEastAsia" w:hAnsiTheme="minorHAnsi" w:cstheme="minorHAnsi"/>
          <w:b w:val="0"/>
          <w:noProof/>
          <w:szCs w:val="22"/>
        </w:rPr>
      </w:pPr>
      <w:hyperlink w:anchor="_Toc394932599" w:history="1">
        <w:r w:rsidR="001B4D08" w:rsidRPr="00946978">
          <w:rPr>
            <w:rStyle w:val="Collegamentoipertestuale"/>
            <w:rFonts w:asciiTheme="minorHAnsi" w:hAnsiTheme="minorHAnsi" w:cstheme="minorHAnsi"/>
            <w:noProof/>
          </w:rPr>
          <w:t>6.</w:t>
        </w:r>
        <w:r w:rsidR="001B4D08" w:rsidRPr="00946978">
          <w:rPr>
            <w:rFonts w:asciiTheme="minorHAnsi" w:eastAsiaTheme="minorEastAsia" w:hAnsiTheme="minorHAnsi" w:cstheme="minorHAnsi"/>
            <w:b w:val="0"/>
            <w:noProof/>
            <w:szCs w:val="22"/>
          </w:rPr>
          <w:tab/>
        </w:r>
        <w:r w:rsidR="001B4D08" w:rsidRPr="00946978">
          <w:rPr>
            <w:rStyle w:val="Collegamentoipertestuale"/>
            <w:rFonts w:asciiTheme="minorHAnsi" w:hAnsiTheme="minorHAnsi" w:cstheme="minorHAnsi"/>
            <w:noProof/>
          </w:rPr>
          <w:t>La vista del dislocamento</w:t>
        </w:r>
        <w:r w:rsidR="001B4D08" w:rsidRPr="00946978">
          <w:rPr>
            <w:rFonts w:asciiTheme="minorHAnsi" w:hAnsiTheme="minorHAnsi" w:cstheme="minorHAnsi"/>
            <w:noProof/>
            <w:webHidden/>
          </w:rPr>
          <w:tab/>
        </w:r>
        <w:r w:rsidR="001B4D08" w:rsidRPr="00946978">
          <w:rPr>
            <w:rFonts w:asciiTheme="minorHAnsi" w:hAnsiTheme="minorHAnsi" w:cstheme="minorHAnsi"/>
            <w:noProof/>
            <w:webHidden/>
          </w:rPr>
          <w:fldChar w:fldCharType="begin"/>
        </w:r>
        <w:r w:rsidR="001B4D08" w:rsidRPr="00946978">
          <w:rPr>
            <w:rFonts w:asciiTheme="minorHAnsi" w:hAnsiTheme="minorHAnsi" w:cstheme="minorHAnsi"/>
            <w:noProof/>
            <w:webHidden/>
          </w:rPr>
          <w:instrText xml:space="preserve"> PAGEREF _Toc394932599 \h </w:instrText>
        </w:r>
        <w:r w:rsidR="001B4D08" w:rsidRPr="00946978">
          <w:rPr>
            <w:rFonts w:asciiTheme="minorHAnsi" w:hAnsiTheme="minorHAnsi" w:cstheme="minorHAnsi"/>
            <w:noProof/>
            <w:webHidden/>
          </w:rPr>
        </w:r>
        <w:r w:rsidR="001B4D08" w:rsidRPr="00946978">
          <w:rPr>
            <w:rFonts w:asciiTheme="minorHAnsi" w:hAnsiTheme="minorHAnsi" w:cstheme="minorHAnsi"/>
            <w:noProof/>
            <w:webHidden/>
          </w:rPr>
          <w:fldChar w:fldCharType="separate"/>
        </w:r>
        <w:r w:rsidR="001B4D08" w:rsidRPr="00946978">
          <w:rPr>
            <w:rFonts w:asciiTheme="minorHAnsi" w:hAnsiTheme="minorHAnsi" w:cstheme="minorHAnsi"/>
            <w:noProof/>
            <w:webHidden/>
          </w:rPr>
          <w:t>9</w:t>
        </w:r>
        <w:r w:rsidR="001B4D08" w:rsidRPr="00946978">
          <w:rPr>
            <w:rFonts w:asciiTheme="minorHAnsi" w:hAnsiTheme="minorHAnsi" w:cstheme="minorHAnsi"/>
            <w:noProof/>
            <w:webHidden/>
          </w:rPr>
          <w:fldChar w:fldCharType="end"/>
        </w:r>
      </w:hyperlink>
    </w:p>
    <w:p w:rsidR="001B4D08" w:rsidRPr="00946978" w:rsidRDefault="007C1087">
      <w:pPr>
        <w:pStyle w:val="Sommario3"/>
        <w:tabs>
          <w:tab w:val="right" w:leader="dot" w:pos="9033"/>
        </w:tabs>
        <w:rPr>
          <w:rFonts w:asciiTheme="minorHAnsi" w:eastAsiaTheme="minorEastAsia" w:hAnsiTheme="minorHAnsi" w:cstheme="minorHAnsi"/>
          <w:noProof/>
          <w:sz w:val="22"/>
          <w:szCs w:val="22"/>
        </w:rPr>
      </w:pPr>
      <w:hyperlink w:anchor="_Toc394932600" w:history="1">
        <w:r w:rsidR="001B4D08" w:rsidRPr="00946978">
          <w:rPr>
            <w:rStyle w:val="Collegamentoipertestuale"/>
            <w:rFonts w:asciiTheme="minorHAnsi" w:hAnsiTheme="minorHAnsi" w:cstheme="minorHAnsi"/>
            <w:noProof/>
          </w:rPr>
          <w:t>&lt;Nodo 1&gt;</w:t>
        </w:r>
        <w:r w:rsidR="001B4D08" w:rsidRPr="00946978">
          <w:rPr>
            <w:rFonts w:asciiTheme="minorHAnsi" w:hAnsiTheme="minorHAnsi" w:cstheme="minorHAnsi"/>
            <w:noProof/>
            <w:webHidden/>
          </w:rPr>
          <w:tab/>
        </w:r>
        <w:r w:rsidR="001B4D08" w:rsidRPr="00946978">
          <w:rPr>
            <w:rFonts w:asciiTheme="minorHAnsi" w:hAnsiTheme="minorHAnsi" w:cstheme="minorHAnsi"/>
            <w:noProof/>
            <w:webHidden/>
          </w:rPr>
          <w:fldChar w:fldCharType="begin"/>
        </w:r>
        <w:r w:rsidR="001B4D08" w:rsidRPr="00946978">
          <w:rPr>
            <w:rFonts w:asciiTheme="minorHAnsi" w:hAnsiTheme="minorHAnsi" w:cstheme="minorHAnsi"/>
            <w:noProof/>
            <w:webHidden/>
          </w:rPr>
          <w:instrText xml:space="preserve"> PAGEREF _Toc394932600 \h </w:instrText>
        </w:r>
        <w:r w:rsidR="001B4D08" w:rsidRPr="00946978">
          <w:rPr>
            <w:rFonts w:asciiTheme="minorHAnsi" w:hAnsiTheme="minorHAnsi" w:cstheme="minorHAnsi"/>
            <w:noProof/>
            <w:webHidden/>
          </w:rPr>
        </w:r>
        <w:r w:rsidR="001B4D08" w:rsidRPr="00946978">
          <w:rPr>
            <w:rFonts w:asciiTheme="minorHAnsi" w:hAnsiTheme="minorHAnsi" w:cstheme="minorHAnsi"/>
            <w:noProof/>
            <w:webHidden/>
          </w:rPr>
          <w:fldChar w:fldCharType="separate"/>
        </w:r>
        <w:r w:rsidR="001B4D08" w:rsidRPr="00946978">
          <w:rPr>
            <w:rFonts w:asciiTheme="minorHAnsi" w:hAnsiTheme="minorHAnsi" w:cstheme="minorHAnsi"/>
            <w:noProof/>
            <w:webHidden/>
          </w:rPr>
          <w:t>9</w:t>
        </w:r>
        <w:r w:rsidR="001B4D08" w:rsidRPr="00946978">
          <w:rPr>
            <w:rFonts w:asciiTheme="minorHAnsi" w:hAnsiTheme="minorHAnsi" w:cstheme="minorHAnsi"/>
            <w:noProof/>
            <w:webHidden/>
          </w:rPr>
          <w:fldChar w:fldCharType="end"/>
        </w:r>
      </w:hyperlink>
    </w:p>
    <w:p w:rsidR="001B4D08" w:rsidRPr="00946978" w:rsidRDefault="007C1087">
      <w:pPr>
        <w:pStyle w:val="Sommario3"/>
        <w:tabs>
          <w:tab w:val="right" w:leader="dot" w:pos="9033"/>
        </w:tabs>
        <w:rPr>
          <w:rFonts w:asciiTheme="minorHAnsi" w:eastAsiaTheme="minorEastAsia" w:hAnsiTheme="minorHAnsi" w:cstheme="minorHAnsi"/>
          <w:noProof/>
          <w:sz w:val="22"/>
          <w:szCs w:val="22"/>
        </w:rPr>
      </w:pPr>
      <w:hyperlink w:anchor="_Toc394932601" w:history="1">
        <w:r w:rsidR="001B4D08" w:rsidRPr="00946978">
          <w:rPr>
            <w:rStyle w:val="Collegamentoipertestuale"/>
            <w:rFonts w:asciiTheme="minorHAnsi" w:hAnsiTheme="minorHAnsi" w:cstheme="minorHAnsi"/>
            <w:noProof/>
          </w:rPr>
          <w:t>Collegamenti e Nodi esterni</w:t>
        </w:r>
        <w:r w:rsidR="001B4D08" w:rsidRPr="00946978">
          <w:rPr>
            <w:rFonts w:asciiTheme="minorHAnsi" w:hAnsiTheme="minorHAnsi" w:cstheme="minorHAnsi"/>
            <w:noProof/>
            <w:webHidden/>
          </w:rPr>
          <w:tab/>
        </w:r>
        <w:r w:rsidR="001B4D08" w:rsidRPr="00946978">
          <w:rPr>
            <w:rFonts w:asciiTheme="minorHAnsi" w:hAnsiTheme="minorHAnsi" w:cstheme="minorHAnsi"/>
            <w:noProof/>
            <w:webHidden/>
          </w:rPr>
          <w:fldChar w:fldCharType="begin"/>
        </w:r>
        <w:r w:rsidR="001B4D08" w:rsidRPr="00946978">
          <w:rPr>
            <w:rFonts w:asciiTheme="minorHAnsi" w:hAnsiTheme="minorHAnsi" w:cstheme="minorHAnsi"/>
            <w:noProof/>
            <w:webHidden/>
          </w:rPr>
          <w:instrText xml:space="preserve"> PAGEREF _Toc394932601 \h </w:instrText>
        </w:r>
        <w:r w:rsidR="001B4D08" w:rsidRPr="00946978">
          <w:rPr>
            <w:rFonts w:asciiTheme="minorHAnsi" w:hAnsiTheme="minorHAnsi" w:cstheme="minorHAnsi"/>
            <w:noProof/>
            <w:webHidden/>
          </w:rPr>
        </w:r>
        <w:r w:rsidR="001B4D08" w:rsidRPr="00946978">
          <w:rPr>
            <w:rFonts w:asciiTheme="minorHAnsi" w:hAnsiTheme="minorHAnsi" w:cstheme="minorHAnsi"/>
            <w:noProof/>
            <w:webHidden/>
          </w:rPr>
          <w:fldChar w:fldCharType="separate"/>
        </w:r>
        <w:r w:rsidR="001B4D08" w:rsidRPr="00946978">
          <w:rPr>
            <w:rFonts w:asciiTheme="minorHAnsi" w:hAnsiTheme="minorHAnsi" w:cstheme="minorHAnsi"/>
            <w:noProof/>
            <w:webHidden/>
          </w:rPr>
          <w:t>9</w:t>
        </w:r>
        <w:r w:rsidR="001B4D08" w:rsidRPr="00946978">
          <w:rPr>
            <w:rFonts w:asciiTheme="minorHAnsi" w:hAnsiTheme="minorHAnsi" w:cstheme="minorHAnsi"/>
            <w:noProof/>
            <w:webHidden/>
          </w:rPr>
          <w:fldChar w:fldCharType="end"/>
        </w:r>
      </w:hyperlink>
    </w:p>
    <w:p w:rsidR="001B4D08" w:rsidRPr="00946978" w:rsidRDefault="007C1087">
      <w:pPr>
        <w:pStyle w:val="Sommario1"/>
        <w:tabs>
          <w:tab w:val="left" w:pos="600"/>
          <w:tab w:val="right" w:leader="dot" w:pos="9033"/>
        </w:tabs>
        <w:rPr>
          <w:rFonts w:asciiTheme="minorHAnsi" w:eastAsiaTheme="minorEastAsia" w:hAnsiTheme="minorHAnsi" w:cstheme="minorHAnsi"/>
          <w:b w:val="0"/>
          <w:noProof/>
          <w:szCs w:val="22"/>
        </w:rPr>
      </w:pPr>
      <w:hyperlink w:anchor="_Toc394932602" w:history="1">
        <w:r w:rsidR="001B4D08" w:rsidRPr="00946978">
          <w:rPr>
            <w:rStyle w:val="Collegamentoipertestuale"/>
            <w:rFonts w:asciiTheme="minorHAnsi" w:hAnsiTheme="minorHAnsi" w:cstheme="minorHAnsi"/>
            <w:noProof/>
          </w:rPr>
          <w:t>7.</w:t>
        </w:r>
        <w:r w:rsidR="001B4D08" w:rsidRPr="00946978">
          <w:rPr>
            <w:rFonts w:asciiTheme="minorHAnsi" w:eastAsiaTheme="minorEastAsia" w:hAnsiTheme="minorHAnsi" w:cstheme="minorHAnsi"/>
            <w:b w:val="0"/>
            <w:noProof/>
            <w:szCs w:val="22"/>
          </w:rPr>
          <w:tab/>
        </w:r>
        <w:r w:rsidR="001B4D08" w:rsidRPr="00946978">
          <w:rPr>
            <w:rStyle w:val="Collegamentoipertestuale"/>
            <w:rFonts w:asciiTheme="minorHAnsi" w:hAnsiTheme="minorHAnsi" w:cstheme="minorHAnsi"/>
            <w:noProof/>
          </w:rPr>
          <w:t>La vista dell’implementazione</w:t>
        </w:r>
        <w:r w:rsidR="001B4D08" w:rsidRPr="00946978">
          <w:rPr>
            <w:rFonts w:asciiTheme="minorHAnsi" w:hAnsiTheme="minorHAnsi" w:cstheme="minorHAnsi"/>
            <w:noProof/>
            <w:webHidden/>
          </w:rPr>
          <w:tab/>
        </w:r>
        <w:r w:rsidR="001B4D08" w:rsidRPr="00946978">
          <w:rPr>
            <w:rFonts w:asciiTheme="minorHAnsi" w:hAnsiTheme="minorHAnsi" w:cstheme="minorHAnsi"/>
            <w:noProof/>
            <w:webHidden/>
          </w:rPr>
          <w:fldChar w:fldCharType="begin"/>
        </w:r>
        <w:r w:rsidR="001B4D08" w:rsidRPr="00946978">
          <w:rPr>
            <w:rFonts w:asciiTheme="minorHAnsi" w:hAnsiTheme="minorHAnsi" w:cstheme="minorHAnsi"/>
            <w:noProof/>
            <w:webHidden/>
          </w:rPr>
          <w:instrText xml:space="preserve"> PAGEREF _Toc394932602 \h </w:instrText>
        </w:r>
        <w:r w:rsidR="001B4D08" w:rsidRPr="00946978">
          <w:rPr>
            <w:rFonts w:asciiTheme="minorHAnsi" w:hAnsiTheme="minorHAnsi" w:cstheme="minorHAnsi"/>
            <w:noProof/>
            <w:webHidden/>
          </w:rPr>
        </w:r>
        <w:r w:rsidR="001B4D08" w:rsidRPr="00946978">
          <w:rPr>
            <w:rFonts w:asciiTheme="minorHAnsi" w:hAnsiTheme="minorHAnsi" w:cstheme="minorHAnsi"/>
            <w:noProof/>
            <w:webHidden/>
          </w:rPr>
          <w:fldChar w:fldCharType="separate"/>
        </w:r>
        <w:r w:rsidR="001B4D08" w:rsidRPr="00946978">
          <w:rPr>
            <w:rFonts w:asciiTheme="minorHAnsi" w:hAnsiTheme="minorHAnsi" w:cstheme="minorHAnsi"/>
            <w:noProof/>
            <w:webHidden/>
          </w:rPr>
          <w:t>10</w:t>
        </w:r>
        <w:r w:rsidR="001B4D08" w:rsidRPr="00946978">
          <w:rPr>
            <w:rFonts w:asciiTheme="minorHAnsi" w:hAnsiTheme="minorHAnsi" w:cstheme="minorHAnsi"/>
            <w:noProof/>
            <w:webHidden/>
          </w:rPr>
          <w:fldChar w:fldCharType="end"/>
        </w:r>
      </w:hyperlink>
    </w:p>
    <w:p w:rsidR="001B4D08" w:rsidRPr="00946978" w:rsidRDefault="007C1087">
      <w:pPr>
        <w:pStyle w:val="Sommario2"/>
        <w:tabs>
          <w:tab w:val="left" w:pos="800"/>
          <w:tab w:val="right" w:leader="dot" w:pos="9033"/>
        </w:tabs>
        <w:rPr>
          <w:rFonts w:asciiTheme="minorHAnsi" w:eastAsiaTheme="minorEastAsia" w:hAnsiTheme="minorHAnsi" w:cstheme="minorHAnsi"/>
          <w:noProof/>
          <w:sz w:val="22"/>
          <w:szCs w:val="22"/>
        </w:rPr>
      </w:pPr>
      <w:hyperlink w:anchor="_Toc394932603" w:history="1">
        <w:r w:rsidR="001B4D08" w:rsidRPr="00946978">
          <w:rPr>
            <w:rStyle w:val="Collegamentoipertestuale"/>
            <w:rFonts w:asciiTheme="minorHAnsi" w:hAnsiTheme="minorHAnsi" w:cstheme="minorHAnsi"/>
            <w:noProof/>
          </w:rPr>
          <w:t>7.1.</w:t>
        </w:r>
        <w:r w:rsidR="001B4D08" w:rsidRPr="00946978">
          <w:rPr>
            <w:rFonts w:asciiTheme="minorHAnsi" w:eastAsiaTheme="minorEastAsia" w:hAnsiTheme="minorHAnsi" w:cstheme="minorHAnsi"/>
            <w:noProof/>
            <w:sz w:val="22"/>
            <w:szCs w:val="22"/>
          </w:rPr>
          <w:tab/>
        </w:r>
        <w:r w:rsidR="001B4D08" w:rsidRPr="00946978">
          <w:rPr>
            <w:rStyle w:val="Collegamentoipertestuale"/>
            <w:rFonts w:asciiTheme="minorHAnsi" w:hAnsiTheme="minorHAnsi" w:cstheme="minorHAnsi"/>
            <w:noProof/>
          </w:rPr>
          <w:t>I sottosistemi del [sotto]progetto &lt;nome&gt;</w:t>
        </w:r>
        <w:r w:rsidR="001B4D08" w:rsidRPr="00946978">
          <w:rPr>
            <w:rFonts w:asciiTheme="minorHAnsi" w:hAnsiTheme="minorHAnsi" w:cstheme="minorHAnsi"/>
            <w:noProof/>
            <w:webHidden/>
          </w:rPr>
          <w:tab/>
        </w:r>
        <w:r w:rsidR="001B4D08" w:rsidRPr="00946978">
          <w:rPr>
            <w:rFonts w:asciiTheme="minorHAnsi" w:hAnsiTheme="minorHAnsi" w:cstheme="minorHAnsi"/>
            <w:noProof/>
            <w:webHidden/>
          </w:rPr>
          <w:fldChar w:fldCharType="begin"/>
        </w:r>
        <w:r w:rsidR="001B4D08" w:rsidRPr="00946978">
          <w:rPr>
            <w:rFonts w:asciiTheme="minorHAnsi" w:hAnsiTheme="minorHAnsi" w:cstheme="minorHAnsi"/>
            <w:noProof/>
            <w:webHidden/>
          </w:rPr>
          <w:instrText xml:space="preserve"> PAGEREF _Toc394932603 \h </w:instrText>
        </w:r>
        <w:r w:rsidR="001B4D08" w:rsidRPr="00946978">
          <w:rPr>
            <w:rFonts w:asciiTheme="minorHAnsi" w:hAnsiTheme="minorHAnsi" w:cstheme="minorHAnsi"/>
            <w:noProof/>
            <w:webHidden/>
          </w:rPr>
        </w:r>
        <w:r w:rsidR="001B4D08" w:rsidRPr="00946978">
          <w:rPr>
            <w:rFonts w:asciiTheme="minorHAnsi" w:hAnsiTheme="minorHAnsi" w:cstheme="minorHAnsi"/>
            <w:noProof/>
            <w:webHidden/>
          </w:rPr>
          <w:fldChar w:fldCharType="separate"/>
        </w:r>
        <w:r w:rsidR="001B4D08" w:rsidRPr="00946978">
          <w:rPr>
            <w:rFonts w:asciiTheme="minorHAnsi" w:hAnsiTheme="minorHAnsi" w:cstheme="minorHAnsi"/>
            <w:noProof/>
            <w:webHidden/>
          </w:rPr>
          <w:t>10</w:t>
        </w:r>
        <w:r w:rsidR="001B4D08" w:rsidRPr="00946978">
          <w:rPr>
            <w:rFonts w:asciiTheme="minorHAnsi" w:hAnsiTheme="minorHAnsi" w:cstheme="minorHAnsi"/>
            <w:noProof/>
            <w:webHidden/>
          </w:rPr>
          <w:fldChar w:fldCharType="end"/>
        </w:r>
      </w:hyperlink>
    </w:p>
    <w:p w:rsidR="001B4D08" w:rsidRPr="00946978" w:rsidRDefault="007C1087">
      <w:pPr>
        <w:pStyle w:val="Sommario2"/>
        <w:tabs>
          <w:tab w:val="left" w:pos="1100"/>
          <w:tab w:val="right" w:leader="dot" w:pos="9033"/>
        </w:tabs>
        <w:rPr>
          <w:rFonts w:asciiTheme="minorHAnsi" w:eastAsiaTheme="minorEastAsia" w:hAnsiTheme="minorHAnsi" w:cstheme="minorHAnsi"/>
          <w:noProof/>
          <w:sz w:val="22"/>
          <w:szCs w:val="22"/>
        </w:rPr>
      </w:pPr>
      <w:hyperlink w:anchor="_Toc394932604" w:history="1">
        <w:r w:rsidR="001B4D08" w:rsidRPr="00946978">
          <w:rPr>
            <w:rStyle w:val="Collegamentoipertestuale"/>
            <w:rFonts w:asciiTheme="minorHAnsi" w:hAnsiTheme="minorHAnsi" w:cstheme="minorHAnsi"/>
            <w:noProof/>
          </w:rPr>
          <w:t>7.1.1.</w:t>
        </w:r>
        <w:r w:rsidR="001B4D08" w:rsidRPr="00946978">
          <w:rPr>
            <w:rFonts w:asciiTheme="minorHAnsi" w:eastAsiaTheme="minorEastAsia" w:hAnsiTheme="minorHAnsi" w:cstheme="minorHAnsi"/>
            <w:noProof/>
            <w:sz w:val="22"/>
            <w:szCs w:val="22"/>
          </w:rPr>
          <w:tab/>
        </w:r>
        <w:r w:rsidR="001B4D08" w:rsidRPr="00946978">
          <w:rPr>
            <w:rStyle w:val="Collegamentoipertestuale"/>
            <w:rFonts w:asciiTheme="minorHAnsi" w:hAnsiTheme="minorHAnsi" w:cstheme="minorHAnsi"/>
            <w:noProof/>
          </w:rPr>
          <w:t>&lt;Livello 1&gt;</w:t>
        </w:r>
        <w:r w:rsidR="001B4D08" w:rsidRPr="00946978">
          <w:rPr>
            <w:rFonts w:asciiTheme="minorHAnsi" w:hAnsiTheme="minorHAnsi" w:cstheme="minorHAnsi"/>
            <w:noProof/>
            <w:webHidden/>
          </w:rPr>
          <w:tab/>
        </w:r>
        <w:r w:rsidR="001B4D08" w:rsidRPr="00946978">
          <w:rPr>
            <w:rFonts w:asciiTheme="minorHAnsi" w:hAnsiTheme="minorHAnsi" w:cstheme="minorHAnsi"/>
            <w:noProof/>
            <w:webHidden/>
          </w:rPr>
          <w:fldChar w:fldCharType="begin"/>
        </w:r>
        <w:r w:rsidR="001B4D08" w:rsidRPr="00946978">
          <w:rPr>
            <w:rFonts w:asciiTheme="minorHAnsi" w:hAnsiTheme="minorHAnsi" w:cstheme="minorHAnsi"/>
            <w:noProof/>
            <w:webHidden/>
          </w:rPr>
          <w:instrText xml:space="preserve"> PAGEREF _Toc394932604 \h </w:instrText>
        </w:r>
        <w:r w:rsidR="001B4D08" w:rsidRPr="00946978">
          <w:rPr>
            <w:rFonts w:asciiTheme="minorHAnsi" w:hAnsiTheme="minorHAnsi" w:cstheme="minorHAnsi"/>
            <w:noProof/>
            <w:webHidden/>
          </w:rPr>
        </w:r>
        <w:r w:rsidR="001B4D08" w:rsidRPr="00946978">
          <w:rPr>
            <w:rFonts w:asciiTheme="minorHAnsi" w:hAnsiTheme="minorHAnsi" w:cstheme="minorHAnsi"/>
            <w:noProof/>
            <w:webHidden/>
          </w:rPr>
          <w:fldChar w:fldCharType="separate"/>
        </w:r>
        <w:r w:rsidR="001B4D08" w:rsidRPr="00946978">
          <w:rPr>
            <w:rFonts w:asciiTheme="minorHAnsi" w:hAnsiTheme="minorHAnsi" w:cstheme="minorHAnsi"/>
            <w:noProof/>
            <w:webHidden/>
          </w:rPr>
          <w:t>10</w:t>
        </w:r>
        <w:r w:rsidR="001B4D08" w:rsidRPr="00946978">
          <w:rPr>
            <w:rFonts w:asciiTheme="minorHAnsi" w:hAnsiTheme="minorHAnsi" w:cstheme="minorHAnsi"/>
            <w:noProof/>
            <w:webHidden/>
          </w:rPr>
          <w:fldChar w:fldCharType="end"/>
        </w:r>
      </w:hyperlink>
    </w:p>
    <w:p w:rsidR="001B4D08" w:rsidRPr="00946978" w:rsidRDefault="007C1087">
      <w:pPr>
        <w:pStyle w:val="Sommario2"/>
        <w:tabs>
          <w:tab w:val="left" w:pos="1100"/>
          <w:tab w:val="right" w:leader="dot" w:pos="9033"/>
        </w:tabs>
        <w:rPr>
          <w:rFonts w:asciiTheme="minorHAnsi" w:eastAsiaTheme="minorEastAsia" w:hAnsiTheme="minorHAnsi" w:cstheme="minorHAnsi"/>
          <w:noProof/>
          <w:sz w:val="22"/>
          <w:szCs w:val="22"/>
        </w:rPr>
      </w:pPr>
      <w:hyperlink w:anchor="_Toc394932605" w:history="1">
        <w:r w:rsidR="001B4D08" w:rsidRPr="00946978">
          <w:rPr>
            <w:rStyle w:val="Collegamentoipertestuale"/>
            <w:rFonts w:asciiTheme="minorHAnsi" w:hAnsiTheme="minorHAnsi" w:cstheme="minorHAnsi"/>
            <w:noProof/>
          </w:rPr>
          <w:t>7.1.1.1.</w:t>
        </w:r>
        <w:r w:rsidR="001B4D08" w:rsidRPr="00946978">
          <w:rPr>
            <w:rFonts w:asciiTheme="minorHAnsi" w:eastAsiaTheme="minorEastAsia" w:hAnsiTheme="minorHAnsi" w:cstheme="minorHAnsi"/>
            <w:noProof/>
            <w:sz w:val="22"/>
            <w:szCs w:val="22"/>
          </w:rPr>
          <w:tab/>
        </w:r>
        <w:r w:rsidR="001B4D08" w:rsidRPr="00946978">
          <w:rPr>
            <w:rStyle w:val="Collegamentoipertestuale"/>
            <w:rFonts w:asciiTheme="minorHAnsi" w:hAnsiTheme="minorHAnsi" w:cstheme="minorHAnsi"/>
            <w:noProof/>
          </w:rPr>
          <w:t>Componenti commerciali</w:t>
        </w:r>
        <w:r w:rsidR="001B4D08" w:rsidRPr="00946978">
          <w:rPr>
            <w:rFonts w:asciiTheme="minorHAnsi" w:hAnsiTheme="minorHAnsi" w:cstheme="minorHAnsi"/>
            <w:noProof/>
            <w:webHidden/>
          </w:rPr>
          <w:tab/>
        </w:r>
        <w:r w:rsidR="001B4D08" w:rsidRPr="00946978">
          <w:rPr>
            <w:rFonts w:asciiTheme="minorHAnsi" w:hAnsiTheme="minorHAnsi" w:cstheme="minorHAnsi"/>
            <w:noProof/>
            <w:webHidden/>
          </w:rPr>
          <w:fldChar w:fldCharType="begin"/>
        </w:r>
        <w:r w:rsidR="001B4D08" w:rsidRPr="00946978">
          <w:rPr>
            <w:rFonts w:asciiTheme="minorHAnsi" w:hAnsiTheme="minorHAnsi" w:cstheme="minorHAnsi"/>
            <w:noProof/>
            <w:webHidden/>
          </w:rPr>
          <w:instrText xml:space="preserve"> PAGEREF _Toc394932605 \h </w:instrText>
        </w:r>
        <w:r w:rsidR="001B4D08" w:rsidRPr="00946978">
          <w:rPr>
            <w:rFonts w:asciiTheme="minorHAnsi" w:hAnsiTheme="minorHAnsi" w:cstheme="minorHAnsi"/>
            <w:noProof/>
            <w:webHidden/>
          </w:rPr>
        </w:r>
        <w:r w:rsidR="001B4D08" w:rsidRPr="00946978">
          <w:rPr>
            <w:rFonts w:asciiTheme="minorHAnsi" w:hAnsiTheme="minorHAnsi" w:cstheme="minorHAnsi"/>
            <w:noProof/>
            <w:webHidden/>
          </w:rPr>
          <w:fldChar w:fldCharType="separate"/>
        </w:r>
        <w:r w:rsidR="001B4D08" w:rsidRPr="00946978">
          <w:rPr>
            <w:rFonts w:asciiTheme="minorHAnsi" w:hAnsiTheme="minorHAnsi" w:cstheme="minorHAnsi"/>
            <w:noProof/>
            <w:webHidden/>
          </w:rPr>
          <w:t>10</w:t>
        </w:r>
        <w:r w:rsidR="001B4D08" w:rsidRPr="00946978">
          <w:rPr>
            <w:rFonts w:asciiTheme="minorHAnsi" w:hAnsiTheme="minorHAnsi" w:cstheme="minorHAnsi"/>
            <w:noProof/>
            <w:webHidden/>
          </w:rPr>
          <w:fldChar w:fldCharType="end"/>
        </w:r>
      </w:hyperlink>
    </w:p>
    <w:p w:rsidR="001B4D08" w:rsidRPr="00946978" w:rsidRDefault="007C1087">
      <w:pPr>
        <w:pStyle w:val="Sommario1"/>
        <w:tabs>
          <w:tab w:val="left" w:pos="600"/>
          <w:tab w:val="right" w:leader="dot" w:pos="9033"/>
        </w:tabs>
        <w:rPr>
          <w:rFonts w:asciiTheme="minorHAnsi" w:eastAsiaTheme="minorEastAsia" w:hAnsiTheme="minorHAnsi" w:cstheme="minorHAnsi"/>
          <w:b w:val="0"/>
          <w:noProof/>
          <w:szCs w:val="22"/>
        </w:rPr>
      </w:pPr>
      <w:hyperlink w:anchor="_Toc394932606" w:history="1">
        <w:r w:rsidR="001B4D08" w:rsidRPr="00946978">
          <w:rPr>
            <w:rStyle w:val="Collegamentoipertestuale"/>
            <w:rFonts w:asciiTheme="minorHAnsi" w:hAnsiTheme="minorHAnsi" w:cstheme="minorHAnsi"/>
            <w:noProof/>
          </w:rPr>
          <w:t>8.</w:t>
        </w:r>
        <w:r w:rsidR="001B4D08" w:rsidRPr="00946978">
          <w:rPr>
            <w:rFonts w:asciiTheme="minorHAnsi" w:eastAsiaTheme="minorEastAsia" w:hAnsiTheme="minorHAnsi" w:cstheme="minorHAnsi"/>
            <w:b w:val="0"/>
            <w:noProof/>
            <w:szCs w:val="22"/>
          </w:rPr>
          <w:tab/>
        </w:r>
        <w:r w:rsidR="001B4D08" w:rsidRPr="00946978">
          <w:rPr>
            <w:rStyle w:val="Collegamentoipertestuale"/>
            <w:rFonts w:asciiTheme="minorHAnsi" w:hAnsiTheme="minorHAnsi" w:cstheme="minorHAnsi"/>
            <w:noProof/>
          </w:rPr>
          <w:t>Vista dei dati</w:t>
        </w:r>
        <w:r w:rsidR="001B4D08" w:rsidRPr="00946978">
          <w:rPr>
            <w:rFonts w:asciiTheme="minorHAnsi" w:hAnsiTheme="minorHAnsi" w:cstheme="minorHAnsi"/>
            <w:noProof/>
            <w:webHidden/>
          </w:rPr>
          <w:tab/>
        </w:r>
        <w:r w:rsidR="001B4D08" w:rsidRPr="00946978">
          <w:rPr>
            <w:rFonts w:asciiTheme="minorHAnsi" w:hAnsiTheme="minorHAnsi" w:cstheme="minorHAnsi"/>
            <w:noProof/>
            <w:webHidden/>
          </w:rPr>
          <w:fldChar w:fldCharType="begin"/>
        </w:r>
        <w:r w:rsidR="001B4D08" w:rsidRPr="00946978">
          <w:rPr>
            <w:rFonts w:asciiTheme="minorHAnsi" w:hAnsiTheme="minorHAnsi" w:cstheme="minorHAnsi"/>
            <w:noProof/>
            <w:webHidden/>
          </w:rPr>
          <w:instrText xml:space="preserve"> PAGEREF _Toc394932606 \h </w:instrText>
        </w:r>
        <w:r w:rsidR="001B4D08" w:rsidRPr="00946978">
          <w:rPr>
            <w:rFonts w:asciiTheme="minorHAnsi" w:hAnsiTheme="minorHAnsi" w:cstheme="minorHAnsi"/>
            <w:noProof/>
            <w:webHidden/>
          </w:rPr>
        </w:r>
        <w:r w:rsidR="001B4D08" w:rsidRPr="00946978">
          <w:rPr>
            <w:rFonts w:asciiTheme="minorHAnsi" w:hAnsiTheme="minorHAnsi" w:cstheme="minorHAnsi"/>
            <w:noProof/>
            <w:webHidden/>
          </w:rPr>
          <w:fldChar w:fldCharType="separate"/>
        </w:r>
        <w:r w:rsidR="001B4D08" w:rsidRPr="00946978">
          <w:rPr>
            <w:rFonts w:asciiTheme="minorHAnsi" w:hAnsiTheme="minorHAnsi" w:cstheme="minorHAnsi"/>
            <w:noProof/>
            <w:webHidden/>
          </w:rPr>
          <w:t>11</w:t>
        </w:r>
        <w:r w:rsidR="001B4D08" w:rsidRPr="00946978">
          <w:rPr>
            <w:rFonts w:asciiTheme="minorHAnsi" w:hAnsiTheme="minorHAnsi" w:cstheme="minorHAnsi"/>
            <w:noProof/>
            <w:webHidden/>
          </w:rPr>
          <w:fldChar w:fldCharType="end"/>
        </w:r>
      </w:hyperlink>
    </w:p>
    <w:p w:rsidR="001B4D08" w:rsidRPr="00946978" w:rsidRDefault="007C1087">
      <w:pPr>
        <w:pStyle w:val="Sommario1"/>
        <w:tabs>
          <w:tab w:val="left" w:pos="600"/>
          <w:tab w:val="right" w:leader="dot" w:pos="9033"/>
        </w:tabs>
        <w:rPr>
          <w:rFonts w:asciiTheme="minorHAnsi" w:eastAsiaTheme="minorEastAsia" w:hAnsiTheme="minorHAnsi" w:cstheme="minorHAnsi"/>
          <w:b w:val="0"/>
          <w:noProof/>
          <w:szCs w:val="22"/>
        </w:rPr>
      </w:pPr>
      <w:hyperlink w:anchor="_Toc394932607" w:history="1">
        <w:r w:rsidR="001B4D08" w:rsidRPr="00946978">
          <w:rPr>
            <w:rStyle w:val="Collegamentoipertestuale"/>
            <w:rFonts w:asciiTheme="minorHAnsi" w:hAnsiTheme="minorHAnsi" w:cstheme="minorHAnsi"/>
            <w:noProof/>
          </w:rPr>
          <w:t>9.</w:t>
        </w:r>
        <w:r w:rsidR="001B4D08" w:rsidRPr="00946978">
          <w:rPr>
            <w:rFonts w:asciiTheme="minorHAnsi" w:eastAsiaTheme="minorEastAsia" w:hAnsiTheme="minorHAnsi" w:cstheme="minorHAnsi"/>
            <w:b w:val="0"/>
            <w:noProof/>
            <w:szCs w:val="22"/>
          </w:rPr>
          <w:tab/>
        </w:r>
        <w:r w:rsidR="001B4D08" w:rsidRPr="00946978">
          <w:rPr>
            <w:rStyle w:val="Collegamentoipertestuale"/>
            <w:rFonts w:asciiTheme="minorHAnsi" w:hAnsiTheme="minorHAnsi" w:cstheme="minorHAnsi"/>
            <w:noProof/>
          </w:rPr>
          <w:t>Descrizione dei sistemi e della rete</w:t>
        </w:r>
        <w:r w:rsidR="001B4D08" w:rsidRPr="00946978">
          <w:rPr>
            <w:rFonts w:asciiTheme="minorHAnsi" w:hAnsiTheme="minorHAnsi" w:cstheme="minorHAnsi"/>
            <w:noProof/>
            <w:webHidden/>
          </w:rPr>
          <w:tab/>
        </w:r>
        <w:r w:rsidR="001B4D08" w:rsidRPr="00946978">
          <w:rPr>
            <w:rFonts w:asciiTheme="minorHAnsi" w:hAnsiTheme="minorHAnsi" w:cstheme="minorHAnsi"/>
            <w:noProof/>
            <w:webHidden/>
          </w:rPr>
          <w:fldChar w:fldCharType="begin"/>
        </w:r>
        <w:r w:rsidR="001B4D08" w:rsidRPr="00946978">
          <w:rPr>
            <w:rFonts w:asciiTheme="minorHAnsi" w:hAnsiTheme="minorHAnsi" w:cstheme="minorHAnsi"/>
            <w:noProof/>
            <w:webHidden/>
          </w:rPr>
          <w:instrText xml:space="preserve"> PAGEREF _Toc394932607 \h </w:instrText>
        </w:r>
        <w:r w:rsidR="001B4D08" w:rsidRPr="00946978">
          <w:rPr>
            <w:rFonts w:asciiTheme="minorHAnsi" w:hAnsiTheme="minorHAnsi" w:cstheme="minorHAnsi"/>
            <w:noProof/>
            <w:webHidden/>
          </w:rPr>
        </w:r>
        <w:r w:rsidR="001B4D08" w:rsidRPr="00946978">
          <w:rPr>
            <w:rFonts w:asciiTheme="minorHAnsi" w:hAnsiTheme="minorHAnsi" w:cstheme="minorHAnsi"/>
            <w:noProof/>
            <w:webHidden/>
          </w:rPr>
          <w:fldChar w:fldCharType="separate"/>
        </w:r>
        <w:r w:rsidR="001B4D08" w:rsidRPr="00946978">
          <w:rPr>
            <w:rFonts w:asciiTheme="minorHAnsi" w:hAnsiTheme="minorHAnsi" w:cstheme="minorHAnsi"/>
            <w:noProof/>
            <w:webHidden/>
          </w:rPr>
          <w:t>12</w:t>
        </w:r>
        <w:r w:rsidR="001B4D08" w:rsidRPr="00946978">
          <w:rPr>
            <w:rFonts w:asciiTheme="minorHAnsi" w:hAnsiTheme="minorHAnsi" w:cstheme="minorHAnsi"/>
            <w:noProof/>
            <w:webHidden/>
          </w:rPr>
          <w:fldChar w:fldCharType="end"/>
        </w:r>
      </w:hyperlink>
    </w:p>
    <w:p w:rsidR="00A8526D" w:rsidRPr="00946978" w:rsidRDefault="00A8526D">
      <w:pPr>
        <w:rPr>
          <w:rFonts w:asciiTheme="minorHAnsi" w:hAnsiTheme="minorHAnsi" w:cstheme="minorHAnsi"/>
          <w:b/>
          <w:sz w:val="24"/>
          <w:szCs w:val="24"/>
        </w:rPr>
      </w:pPr>
      <w:r w:rsidRPr="00946978">
        <w:rPr>
          <w:rFonts w:asciiTheme="minorHAnsi" w:hAnsiTheme="minorHAnsi" w:cstheme="minorHAnsi"/>
          <w:b/>
          <w:sz w:val="24"/>
          <w:szCs w:val="24"/>
        </w:rPr>
        <w:fldChar w:fldCharType="end"/>
      </w:r>
    </w:p>
    <w:p w:rsidR="00A77B17" w:rsidRPr="00946978" w:rsidRDefault="00A77B17" w:rsidP="00A77B17">
      <w:pPr>
        <w:pStyle w:val="Sommario1"/>
        <w:tabs>
          <w:tab w:val="left" w:pos="600"/>
          <w:tab w:val="right" w:leader="dot" w:pos="9346"/>
        </w:tabs>
        <w:rPr>
          <w:rStyle w:val="Collegamentoipertestuale"/>
          <w:rFonts w:asciiTheme="minorHAnsi" w:hAnsiTheme="minorHAnsi" w:cstheme="minorHAnsi"/>
          <w:noProof/>
          <w:color w:val="auto"/>
          <w:u w:val="none"/>
        </w:rPr>
      </w:pPr>
      <w:r w:rsidRPr="00946978">
        <w:rPr>
          <w:rStyle w:val="Collegamentoipertestuale"/>
          <w:rFonts w:asciiTheme="minorHAnsi" w:hAnsiTheme="minorHAnsi" w:cstheme="minorHAnsi"/>
          <w:noProof/>
          <w:color w:val="auto"/>
          <w:u w:val="none"/>
        </w:rPr>
        <w:t xml:space="preserve">Indice delle Figure </w:t>
      </w:r>
    </w:p>
    <w:p w:rsidR="002D02E4" w:rsidRPr="00946978" w:rsidRDefault="00A77B17">
      <w:pPr>
        <w:pStyle w:val="Indicedellefigure"/>
        <w:tabs>
          <w:tab w:val="right" w:leader="dot" w:pos="9033"/>
        </w:tabs>
        <w:rPr>
          <w:rFonts w:asciiTheme="minorHAnsi" w:eastAsiaTheme="minorEastAsia" w:hAnsiTheme="minorHAnsi" w:cstheme="minorHAnsi"/>
          <w:noProof/>
          <w:sz w:val="22"/>
          <w:szCs w:val="22"/>
        </w:rPr>
      </w:pPr>
      <w:r w:rsidRPr="00946978">
        <w:rPr>
          <w:rFonts w:asciiTheme="minorHAnsi" w:hAnsiTheme="minorHAnsi" w:cstheme="minorHAnsi"/>
          <w:b/>
          <w:bCs/>
        </w:rPr>
        <w:fldChar w:fldCharType="begin"/>
      </w:r>
      <w:r w:rsidRPr="00946978">
        <w:rPr>
          <w:rFonts w:asciiTheme="minorHAnsi" w:hAnsiTheme="minorHAnsi" w:cstheme="minorHAnsi"/>
          <w:b/>
          <w:bCs/>
        </w:rPr>
        <w:instrText xml:space="preserve"> TOC \h \z \c "Figure" </w:instrText>
      </w:r>
      <w:r w:rsidRPr="00946978">
        <w:rPr>
          <w:rFonts w:asciiTheme="minorHAnsi" w:hAnsiTheme="minorHAnsi" w:cstheme="minorHAnsi"/>
          <w:b/>
          <w:bCs/>
        </w:rPr>
        <w:fldChar w:fldCharType="separate"/>
      </w:r>
      <w:hyperlink w:anchor="_Toc394933731" w:history="1">
        <w:r w:rsidR="002D02E4" w:rsidRPr="00946978">
          <w:rPr>
            <w:rStyle w:val="Collegamentoipertestuale"/>
            <w:rFonts w:asciiTheme="minorHAnsi" w:hAnsiTheme="minorHAnsi" w:cstheme="minorHAnsi"/>
            <w:noProof/>
            <w:lang w:val="en-US"/>
          </w:rPr>
          <w:t>Figure 1 – nome figura</w:t>
        </w:r>
        <w:r w:rsidR="002D02E4" w:rsidRPr="00946978">
          <w:rPr>
            <w:rFonts w:asciiTheme="minorHAnsi" w:hAnsiTheme="minorHAnsi" w:cstheme="minorHAnsi"/>
            <w:noProof/>
            <w:webHidden/>
          </w:rPr>
          <w:tab/>
        </w:r>
        <w:r w:rsidR="002D02E4" w:rsidRPr="00946978">
          <w:rPr>
            <w:rFonts w:asciiTheme="minorHAnsi" w:hAnsiTheme="minorHAnsi" w:cstheme="minorHAnsi"/>
            <w:noProof/>
            <w:webHidden/>
          </w:rPr>
          <w:fldChar w:fldCharType="begin"/>
        </w:r>
        <w:r w:rsidR="002D02E4" w:rsidRPr="00946978">
          <w:rPr>
            <w:rFonts w:asciiTheme="minorHAnsi" w:hAnsiTheme="minorHAnsi" w:cstheme="minorHAnsi"/>
            <w:noProof/>
            <w:webHidden/>
          </w:rPr>
          <w:instrText xml:space="preserve"> PAGEREF _Toc394933731 \h </w:instrText>
        </w:r>
        <w:r w:rsidR="002D02E4" w:rsidRPr="00946978">
          <w:rPr>
            <w:rFonts w:asciiTheme="minorHAnsi" w:hAnsiTheme="minorHAnsi" w:cstheme="minorHAnsi"/>
            <w:noProof/>
            <w:webHidden/>
          </w:rPr>
        </w:r>
        <w:r w:rsidR="002D02E4" w:rsidRPr="00946978">
          <w:rPr>
            <w:rFonts w:asciiTheme="minorHAnsi" w:hAnsiTheme="minorHAnsi" w:cstheme="minorHAnsi"/>
            <w:noProof/>
            <w:webHidden/>
          </w:rPr>
          <w:fldChar w:fldCharType="separate"/>
        </w:r>
        <w:r w:rsidR="002D02E4" w:rsidRPr="00946978">
          <w:rPr>
            <w:rFonts w:asciiTheme="minorHAnsi" w:hAnsiTheme="minorHAnsi" w:cstheme="minorHAnsi"/>
            <w:noProof/>
            <w:webHidden/>
          </w:rPr>
          <w:t>4</w:t>
        </w:r>
        <w:r w:rsidR="002D02E4" w:rsidRPr="00946978">
          <w:rPr>
            <w:rFonts w:asciiTheme="minorHAnsi" w:hAnsiTheme="minorHAnsi" w:cstheme="minorHAnsi"/>
            <w:noProof/>
            <w:webHidden/>
          </w:rPr>
          <w:fldChar w:fldCharType="end"/>
        </w:r>
      </w:hyperlink>
    </w:p>
    <w:p w:rsidR="002D02E4" w:rsidRPr="00946978" w:rsidRDefault="007C1087">
      <w:pPr>
        <w:pStyle w:val="Indicedellefigure"/>
        <w:tabs>
          <w:tab w:val="right" w:leader="dot" w:pos="9033"/>
        </w:tabs>
        <w:rPr>
          <w:rFonts w:asciiTheme="minorHAnsi" w:eastAsiaTheme="minorEastAsia" w:hAnsiTheme="minorHAnsi" w:cstheme="minorHAnsi"/>
          <w:noProof/>
          <w:sz w:val="22"/>
          <w:szCs w:val="22"/>
        </w:rPr>
      </w:pPr>
      <w:hyperlink w:anchor="_Toc394933732" w:history="1">
        <w:r w:rsidR="002D02E4" w:rsidRPr="00946978">
          <w:rPr>
            <w:rStyle w:val="Collegamentoipertestuale"/>
            <w:rFonts w:asciiTheme="minorHAnsi" w:hAnsiTheme="minorHAnsi" w:cstheme="minorHAnsi"/>
            <w:noProof/>
            <w:lang w:val="en-US"/>
          </w:rPr>
          <w:t>Figure 1</w:t>
        </w:r>
        <w:r w:rsidR="002D02E4" w:rsidRPr="00946978">
          <w:rPr>
            <w:rStyle w:val="Collegamentoipertestuale"/>
            <w:rFonts w:asciiTheme="minorHAnsi" w:hAnsiTheme="minorHAnsi" w:cstheme="minorHAnsi"/>
            <w:noProof/>
          </w:rPr>
          <w:t>: sequence o collaboration diagram</w:t>
        </w:r>
        <w:r w:rsidR="002D02E4" w:rsidRPr="00946978">
          <w:rPr>
            <w:rFonts w:asciiTheme="minorHAnsi" w:hAnsiTheme="minorHAnsi" w:cstheme="minorHAnsi"/>
            <w:noProof/>
            <w:webHidden/>
          </w:rPr>
          <w:tab/>
        </w:r>
        <w:r w:rsidR="002D02E4" w:rsidRPr="00946978">
          <w:rPr>
            <w:rFonts w:asciiTheme="minorHAnsi" w:hAnsiTheme="minorHAnsi" w:cstheme="minorHAnsi"/>
            <w:noProof/>
            <w:webHidden/>
          </w:rPr>
          <w:fldChar w:fldCharType="begin"/>
        </w:r>
        <w:r w:rsidR="002D02E4" w:rsidRPr="00946978">
          <w:rPr>
            <w:rFonts w:asciiTheme="minorHAnsi" w:hAnsiTheme="minorHAnsi" w:cstheme="minorHAnsi"/>
            <w:noProof/>
            <w:webHidden/>
          </w:rPr>
          <w:instrText xml:space="preserve"> PAGEREF _Toc394933732 \h </w:instrText>
        </w:r>
        <w:r w:rsidR="002D02E4" w:rsidRPr="00946978">
          <w:rPr>
            <w:rFonts w:asciiTheme="minorHAnsi" w:hAnsiTheme="minorHAnsi" w:cstheme="minorHAnsi"/>
            <w:noProof/>
            <w:webHidden/>
          </w:rPr>
        </w:r>
        <w:r w:rsidR="002D02E4" w:rsidRPr="00946978">
          <w:rPr>
            <w:rFonts w:asciiTheme="minorHAnsi" w:hAnsiTheme="minorHAnsi" w:cstheme="minorHAnsi"/>
            <w:noProof/>
            <w:webHidden/>
          </w:rPr>
          <w:fldChar w:fldCharType="separate"/>
        </w:r>
        <w:r w:rsidR="002D02E4" w:rsidRPr="00946978">
          <w:rPr>
            <w:rFonts w:asciiTheme="minorHAnsi" w:hAnsiTheme="minorHAnsi" w:cstheme="minorHAnsi"/>
            <w:noProof/>
            <w:webHidden/>
          </w:rPr>
          <w:t>5</w:t>
        </w:r>
        <w:r w:rsidR="002D02E4" w:rsidRPr="00946978">
          <w:rPr>
            <w:rFonts w:asciiTheme="minorHAnsi" w:hAnsiTheme="minorHAnsi" w:cstheme="minorHAnsi"/>
            <w:noProof/>
            <w:webHidden/>
          </w:rPr>
          <w:fldChar w:fldCharType="end"/>
        </w:r>
      </w:hyperlink>
    </w:p>
    <w:p w:rsidR="002D02E4" w:rsidRPr="00946978" w:rsidRDefault="007C1087">
      <w:pPr>
        <w:pStyle w:val="Indicedellefigure"/>
        <w:tabs>
          <w:tab w:val="right" w:leader="dot" w:pos="9033"/>
        </w:tabs>
        <w:rPr>
          <w:rFonts w:asciiTheme="minorHAnsi" w:eastAsiaTheme="minorEastAsia" w:hAnsiTheme="minorHAnsi" w:cstheme="minorHAnsi"/>
          <w:noProof/>
          <w:sz w:val="22"/>
          <w:szCs w:val="22"/>
        </w:rPr>
      </w:pPr>
      <w:hyperlink w:anchor="_Toc394933733" w:history="1">
        <w:r w:rsidR="002D02E4" w:rsidRPr="00946978">
          <w:rPr>
            <w:rStyle w:val="Collegamentoipertestuale"/>
            <w:rFonts w:asciiTheme="minorHAnsi" w:hAnsiTheme="minorHAnsi" w:cstheme="minorHAnsi"/>
            <w:noProof/>
            <w:lang w:val="en-US"/>
          </w:rPr>
          <w:t>Figure 3</w:t>
        </w:r>
        <w:r w:rsidR="002D02E4" w:rsidRPr="00946978">
          <w:rPr>
            <w:rStyle w:val="Collegamentoipertestuale"/>
            <w:rFonts w:asciiTheme="minorHAnsi" w:hAnsiTheme="minorHAnsi" w:cstheme="minorHAnsi"/>
            <w:noProof/>
          </w:rPr>
          <w:t>: Sottosistemi Applicativi</w:t>
        </w:r>
        <w:r w:rsidR="002D02E4" w:rsidRPr="00946978">
          <w:rPr>
            <w:rFonts w:asciiTheme="minorHAnsi" w:hAnsiTheme="minorHAnsi" w:cstheme="minorHAnsi"/>
            <w:noProof/>
            <w:webHidden/>
          </w:rPr>
          <w:tab/>
        </w:r>
        <w:r w:rsidR="002D02E4" w:rsidRPr="00946978">
          <w:rPr>
            <w:rFonts w:asciiTheme="minorHAnsi" w:hAnsiTheme="minorHAnsi" w:cstheme="minorHAnsi"/>
            <w:noProof/>
            <w:webHidden/>
          </w:rPr>
          <w:fldChar w:fldCharType="begin"/>
        </w:r>
        <w:r w:rsidR="002D02E4" w:rsidRPr="00946978">
          <w:rPr>
            <w:rFonts w:asciiTheme="minorHAnsi" w:hAnsiTheme="minorHAnsi" w:cstheme="minorHAnsi"/>
            <w:noProof/>
            <w:webHidden/>
          </w:rPr>
          <w:instrText xml:space="preserve"> PAGEREF _Toc394933733 \h </w:instrText>
        </w:r>
        <w:r w:rsidR="002D02E4" w:rsidRPr="00946978">
          <w:rPr>
            <w:rFonts w:asciiTheme="minorHAnsi" w:hAnsiTheme="minorHAnsi" w:cstheme="minorHAnsi"/>
            <w:noProof/>
            <w:webHidden/>
          </w:rPr>
        </w:r>
        <w:r w:rsidR="002D02E4" w:rsidRPr="00946978">
          <w:rPr>
            <w:rFonts w:asciiTheme="minorHAnsi" w:hAnsiTheme="minorHAnsi" w:cstheme="minorHAnsi"/>
            <w:noProof/>
            <w:webHidden/>
          </w:rPr>
          <w:fldChar w:fldCharType="separate"/>
        </w:r>
        <w:r w:rsidR="002D02E4" w:rsidRPr="00946978">
          <w:rPr>
            <w:rFonts w:asciiTheme="minorHAnsi" w:hAnsiTheme="minorHAnsi" w:cstheme="minorHAnsi"/>
            <w:noProof/>
            <w:webHidden/>
          </w:rPr>
          <w:t>6</w:t>
        </w:r>
        <w:r w:rsidR="002D02E4" w:rsidRPr="00946978">
          <w:rPr>
            <w:rFonts w:asciiTheme="minorHAnsi" w:hAnsiTheme="minorHAnsi" w:cstheme="minorHAnsi"/>
            <w:noProof/>
            <w:webHidden/>
          </w:rPr>
          <w:fldChar w:fldCharType="end"/>
        </w:r>
      </w:hyperlink>
    </w:p>
    <w:p w:rsidR="002D02E4" w:rsidRPr="00946978" w:rsidRDefault="007C1087">
      <w:pPr>
        <w:pStyle w:val="Indicedellefigure"/>
        <w:tabs>
          <w:tab w:val="right" w:leader="dot" w:pos="9033"/>
        </w:tabs>
        <w:rPr>
          <w:rFonts w:asciiTheme="minorHAnsi" w:eastAsiaTheme="minorEastAsia" w:hAnsiTheme="minorHAnsi" w:cstheme="minorHAnsi"/>
          <w:noProof/>
          <w:sz w:val="22"/>
          <w:szCs w:val="22"/>
        </w:rPr>
      </w:pPr>
      <w:hyperlink w:anchor="_Toc394933734" w:history="1">
        <w:r w:rsidR="002D02E4" w:rsidRPr="00946978">
          <w:rPr>
            <w:rStyle w:val="Collegamentoipertestuale"/>
            <w:rFonts w:asciiTheme="minorHAnsi" w:hAnsiTheme="minorHAnsi" w:cstheme="minorHAnsi"/>
            <w:noProof/>
          </w:rPr>
          <w:t>Figure 4: Esempio di attività dei sottosistemi</w:t>
        </w:r>
        <w:r w:rsidR="002D02E4" w:rsidRPr="00946978">
          <w:rPr>
            <w:rFonts w:asciiTheme="minorHAnsi" w:hAnsiTheme="minorHAnsi" w:cstheme="minorHAnsi"/>
            <w:noProof/>
            <w:webHidden/>
          </w:rPr>
          <w:tab/>
        </w:r>
        <w:r w:rsidR="002D02E4" w:rsidRPr="00946978">
          <w:rPr>
            <w:rFonts w:asciiTheme="minorHAnsi" w:hAnsiTheme="minorHAnsi" w:cstheme="minorHAnsi"/>
            <w:noProof/>
            <w:webHidden/>
          </w:rPr>
          <w:fldChar w:fldCharType="begin"/>
        </w:r>
        <w:r w:rsidR="002D02E4" w:rsidRPr="00946978">
          <w:rPr>
            <w:rFonts w:asciiTheme="minorHAnsi" w:hAnsiTheme="minorHAnsi" w:cstheme="minorHAnsi"/>
            <w:noProof/>
            <w:webHidden/>
          </w:rPr>
          <w:instrText xml:space="preserve"> PAGEREF _Toc394933734 \h </w:instrText>
        </w:r>
        <w:r w:rsidR="002D02E4" w:rsidRPr="00946978">
          <w:rPr>
            <w:rFonts w:asciiTheme="minorHAnsi" w:hAnsiTheme="minorHAnsi" w:cstheme="minorHAnsi"/>
            <w:noProof/>
            <w:webHidden/>
          </w:rPr>
        </w:r>
        <w:r w:rsidR="002D02E4" w:rsidRPr="00946978">
          <w:rPr>
            <w:rFonts w:asciiTheme="minorHAnsi" w:hAnsiTheme="minorHAnsi" w:cstheme="minorHAnsi"/>
            <w:noProof/>
            <w:webHidden/>
          </w:rPr>
          <w:fldChar w:fldCharType="separate"/>
        </w:r>
        <w:r w:rsidR="002D02E4" w:rsidRPr="00946978">
          <w:rPr>
            <w:rFonts w:asciiTheme="minorHAnsi" w:hAnsiTheme="minorHAnsi" w:cstheme="minorHAnsi"/>
            <w:noProof/>
            <w:webHidden/>
          </w:rPr>
          <w:t>6</w:t>
        </w:r>
        <w:r w:rsidR="002D02E4" w:rsidRPr="00946978">
          <w:rPr>
            <w:rFonts w:asciiTheme="minorHAnsi" w:hAnsiTheme="minorHAnsi" w:cstheme="minorHAnsi"/>
            <w:noProof/>
            <w:webHidden/>
          </w:rPr>
          <w:fldChar w:fldCharType="end"/>
        </w:r>
      </w:hyperlink>
    </w:p>
    <w:p w:rsidR="002D02E4" w:rsidRPr="00946978" w:rsidRDefault="007C1087">
      <w:pPr>
        <w:pStyle w:val="Indicedellefigure"/>
        <w:tabs>
          <w:tab w:val="right" w:leader="dot" w:pos="9033"/>
        </w:tabs>
        <w:rPr>
          <w:rFonts w:asciiTheme="minorHAnsi" w:eastAsiaTheme="minorEastAsia" w:hAnsiTheme="minorHAnsi" w:cstheme="minorHAnsi"/>
          <w:noProof/>
          <w:sz w:val="22"/>
          <w:szCs w:val="22"/>
        </w:rPr>
      </w:pPr>
      <w:hyperlink w:anchor="_Toc394933735" w:history="1">
        <w:r w:rsidR="002D02E4" w:rsidRPr="00946978">
          <w:rPr>
            <w:rStyle w:val="Collegamentoipertestuale"/>
            <w:rFonts w:asciiTheme="minorHAnsi" w:hAnsiTheme="minorHAnsi" w:cstheme="minorHAnsi"/>
            <w:noProof/>
            <w:lang w:val="en-US"/>
          </w:rPr>
          <w:t>Figure 5</w:t>
        </w:r>
        <w:r w:rsidR="002D02E4" w:rsidRPr="00946978">
          <w:rPr>
            <w:rStyle w:val="Collegamentoipertestuale"/>
            <w:rFonts w:asciiTheme="minorHAnsi" w:hAnsiTheme="minorHAnsi" w:cstheme="minorHAnsi"/>
            <w:noProof/>
          </w:rPr>
          <w:t>: Processi del gruppo applicativo</w:t>
        </w:r>
        <w:r w:rsidR="002D02E4" w:rsidRPr="00946978">
          <w:rPr>
            <w:rFonts w:asciiTheme="minorHAnsi" w:hAnsiTheme="minorHAnsi" w:cstheme="minorHAnsi"/>
            <w:noProof/>
            <w:webHidden/>
          </w:rPr>
          <w:tab/>
        </w:r>
        <w:r w:rsidR="002D02E4" w:rsidRPr="00946978">
          <w:rPr>
            <w:rFonts w:asciiTheme="minorHAnsi" w:hAnsiTheme="minorHAnsi" w:cstheme="minorHAnsi"/>
            <w:noProof/>
            <w:webHidden/>
          </w:rPr>
          <w:fldChar w:fldCharType="begin"/>
        </w:r>
        <w:r w:rsidR="002D02E4" w:rsidRPr="00946978">
          <w:rPr>
            <w:rFonts w:asciiTheme="minorHAnsi" w:hAnsiTheme="minorHAnsi" w:cstheme="minorHAnsi"/>
            <w:noProof/>
            <w:webHidden/>
          </w:rPr>
          <w:instrText xml:space="preserve"> PAGEREF _Toc394933735 \h </w:instrText>
        </w:r>
        <w:r w:rsidR="002D02E4" w:rsidRPr="00946978">
          <w:rPr>
            <w:rFonts w:asciiTheme="minorHAnsi" w:hAnsiTheme="minorHAnsi" w:cstheme="minorHAnsi"/>
            <w:noProof/>
            <w:webHidden/>
          </w:rPr>
        </w:r>
        <w:r w:rsidR="002D02E4" w:rsidRPr="00946978">
          <w:rPr>
            <w:rFonts w:asciiTheme="minorHAnsi" w:hAnsiTheme="minorHAnsi" w:cstheme="minorHAnsi"/>
            <w:noProof/>
            <w:webHidden/>
          </w:rPr>
          <w:fldChar w:fldCharType="separate"/>
        </w:r>
        <w:r w:rsidR="002D02E4" w:rsidRPr="00946978">
          <w:rPr>
            <w:rFonts w:asciiTheme="minorHAnsi" w:hAnsiTheme="minorHAnsi" w:cstheme="minorHAnsi"/>
            <w:noProof/>
            <w:webHidden/>
          </w:rPr>
          <w:t>8</w:t>
        </w:r>
        <w:r w:rsidR="002D02E4" w:rsidRPr="00946978">
          <w:rPr>
            <w:rFonts w:asciiTheme="minorHAnsi" w:hAnsiTheme="minorHAnsi" w:cstheme="minorHAnsi"/>
            <w:noProof/>
            <w:webHidden/>
          </w:rPr>
          <w:fldChar w:fldCharType="end"/>
        </w:r>
      </w:hyperlink>
    </w:p>
    <w:p w:rsidR="002D02E4" w:rsidRPr="00946978" w:rsidRDefault="007C1087">
      <w:pPr>
        <w:pStyle w:val="Indicedellefigure"/>
        <w:tabs>
          <w:tab w:val="right" w:leader="dot" w:pos="9033"/>
        </w:tabs>
        <w:rPr>
          <w:rFonts w:asciiTheme="minorHAnsi" w:eastAsiaTheme="minorEastAsia" w:hAnsiTheme="minorHAnsi" w:cstheme="minorHAnsi"/>
          <w:noProof/>
          <w:sz w:val="22"/>
          <w:szCs w:val="22"/>
        </w:rPr>
      </w:pPr>
      <w:hyperlink w:anchor="_Toc394933736" w:history="1">
        <w:r w:rsidR="002D02E4" w:rsidRPr="00946978">
          <w:rPr>
            <w:rStyle w:val="Collegamentoipertestuale"/>
            <w:rFonts w:asciiTheme="minorHAnsi" w:hAnsiTheme="minorHAnsi" w:cstheme="minorHAnsi"/>
            <w:noProof/>
          </w:rPr>
          <w:t>Figure 6: Comunicazione tra i processi del gruppo e altri gruppi</w:t>
        </w:r>
        <w:r w:rsidR="002D02E4" w:rsidRPr="00946978">
          <w:rPr>
            <w:rFonts w:asciiTheme="minorHAnsi" w:hAnsiTheme="minorHAnsi" w:cstheme="minorHAnsi"/>
            <w:noProof/>
            <w:webHidden/>
          </w:rPr>
          <w:tab/>
        </w:r>
        <w:r w:rsidR="002D02E4" w:rsidRPr="00946978">
          <w:rPr>
            <w:rFonts w:asciiTheme="minorHAnsi" w:hAnsiTheme="minorHAnsi" w:cstheme="minorHAnsi"/>
            <w:noProof/>
            <w:webHidden/>
          </w:rPr>
          <w:fldChar w:fldCharType="begin"/>
        </w:r>
        <w:r w:rsidR="002D02E4" w:rsidRPr="00946978">
          <w:rPr>
            <w:rFonts w:asciiTheme="minorHAnsi" w:hAnsiTheme="minorHAnsi" w:cstheme="minorHAnsi"/>
            <w:noProof/>
            <w:webHidden/>
          </w:rPr>
          <w:instrText xml:space="preserve"> PAGEREF _Toc394933736 \h </w:instrText>
        </w:r>
        <w:r w:rsidR="002D02E4" w:rsidRPr="00946978">
          <w:rPr>
            <w:rFonts w:asciiTheme="minorHAnsi" w:hAnsiTheme="minorHAnsi" w:cstheme="minorHAnsi"/>
            <w:noProof/>
            <w:webHidden/>
          </w:rPr>
        </w:r>
        <w:r w:rsidR="002D02E4" w:rsidRPr="00946978">
          <w:rPr>
            <w:rFonts w:asciiTheme="minorHAnsi" w:hAnsiTheme="minorHAnsi" w:cstheme="minorHAnsi"/>
            <w:noProof/>
            <w:webHidden/>
          </w:rPr>
          <w:fldChar w:fldCharType="separate"/>
        </w:r>
        <w:r w:rsidR="002D02E4" w:rsidRPr="00946978">
          <w:rPr>
            <w:rFonts w:asciiTheme="minorHAnsi" w:hAnsiTheme="minorHAnsi" w:cstheme="minorHAnsi"/>
            <w:noProof/>
            <w:webHidden/>
          </w:rPr>
          <w:t>8</w:t>
        </w:r>
        <w:r w:rsidR="002D02E4" w:rsidRPr="00946978">
          <w:rPr>
            <w:rFonts w:asciiTheme="minorHAnsi" w:hAnsiTheme="minorHAnsi" w:cstheme="minorHAnsi"/>
            <w:noProof/>
            <w:webHidden/>
          </w:rPr>
          <w:fldChar w:fldCharType="end"/>
        </w:r>
      </w:hyperlink>
    </w:p>
    <w:p w:rsidR="002D02E4" w:rsidRPr="00946978" w:rsidRDefault="007C1087">
      <w:pPr>
        <w:pStyle w:val="Indicedellefigure"/>
        <w:tabs>
          <w:tab w:val="right" w:leader="dot" w:pos="9033"/>
        </w:tabs>
        <w:rPr>
          <w:rFonts w:asciiTheme="minorHAnsi" w:eastAsiaTheme="minorEastAsia" w:hAnsiTheme="minorHAnsi" w:cstheme="minorHAnsi"/>
          <w:noProof/>
          <w:sz w:val="22"/>
          <w:szCs w:val="22"/>
        </w:rPr>
      </w:pPr>
      <w:hyperlink w:anchor="_Toc394933737" w:history="1">
        <w:r w:rsidR="002D02E4" w:rsidRPr="00946978">
          <w:rPr>
            <w:rStyle w:val="Collegamentoipertestuale"/>
            <w:rFonts w:asciiTheme="minorHAnsi" w:hAnsiTheme="minorHAnsi" w:cstheme="minorHAnsi"/>
            <w:noProof/>
          </w:rPr>
          <w:t>Figure 7: Schema dei nodi e delle connessioni</w:t>
        </w:r>
        <w:r w:rsidR="002D02E4" w:rsidRPr="00946978">
          <w:rPr>
            <w:rFonts w:asciiTheme="minorHAnsi" w:hAnsiTheme="minorHAnsi" w:cstheme="minorHAnsi"/>
            <w:noProof/>
            <w:webHidden/>
          </w:rPr>
          <w:tab/>
        </w:r>
        <w:r w:rsidR="002D02E4" w:rsidRPr="00946978">
          <w:rPr>
            <w:rFonts w:asciiTheme="minorHAnsi" w:hAnsiTheme="minorHAnsi" w:cstheme="minorHAnsi"/>
            <w:noProof/>
            <w:webHidden/>
          </w:rPr>
          <w:fldChar w:fldCharType="begin"/>
        </w:r>
        <w:r w:rsidR="002D02E4" w:rsidRPr="00946978">
          <w:rPr>
            <w:rFonts w:asciiTheme="minorHAnsi" w:hAnsiTheme="minorHAnsi" w:cstheme="minorHAnsi"/>
            <w:noProof/>
            <w:webHidden/>
          </w:rPr>
          <w:instrText xml:space="preserve"> PAGEREF _Toc394933737 \h </w:instrText>
        </w:r>
        <w:r w:rsidR="002D02E4" w:rsidRPr="00946978">
          <w:rPr>
            <w:rFonts w:asciiTheme="minorHAnsi" w:hAnsiTheme="minorHAnsi" w:cstheme="minorHAnsi"/>
            <w:noProof/>
            <w:webHidden/>
          </w:rPr>
        </w:r>
        <w:r w:rsidR="002D02E4" w:rsidRPr="00946978">
          <w:rPr>
            <w:rFonts w:asciiTheme="minorHAnsi" w:hAnsiTheme="minorHAnsi" w:cstheme="minorHAnsi"/>
            <w:noProof/>
            <w:webHidden/>
          </w:rPr>
          <w:fldChar w:fldCharType="separate"/>
        </w:r>
        <w:r w:rsidR="002D02E4" w:rsidRPr="00946978">
          <w:rPr>
            <w:rFonts w:asciiTheme="minorHAnsi" w:hAnsiTheme="minorHAnsi" w:cstheme="minorHAnsi"/>
            <w:noProof/>
            <w:webHidden/>
          </w:rPr>
          <w:t>9</w:t>
        </w:r>
        <w:r w:rsidR="002D02E4" w:rsidRPr="00946978">
          <w:rPr>
            <w:rFonts w:asciiTheme="minorHAnsi" w:hAnsiTheme="minorHAnsi" w:cstheme="minorHAnsi"/>
            <w:noProof/>
            <w:webHidden/>
          </w:rPr>
          <w:fldChar w:fldCharType="end"/>
        </w:r>
      </w:hyperlink>
    </w:p>
    <w:p w:rsidR="002D02E4" w:rsidRPr="00946978" w:rsidRDefault="007C1087">
      <w:pPr>
        <w:pStyle w:val="Indicedellefigure"/>
        <w:tabs>
          <w:tab w:val="right" w:leader="dot" w:pos="9033"/>
        </w:tabs>
        <w:rPr>
          <w:rFonts w:asciiTheme="minorHAnsi" w:eastAsiaTheme="minorEastAsia" w:hAnsiTheme="minorHAnsi" w:cstheme="minorHAnsi"/>
          <w:noProof/>
          <w:sz w:val="22"/>
          <w:szCs w:val="22"/>
        </w:rPr>
      </w:pPr>
      <w:hyperlink w:anchor="_Toc394933738" w:history="1">
        <w:r w:rsidR="002D02E4" w:rsidRPr="00946978">
          <w:rPr>
            <w:rStyle w:val="Collegamentoipertestuale"/>
            <w:rFonts w:asciiTheme="minorHAnsi" w:hAnsiTheme="minorHAnsi" w:cstheme="minorHAnsi"/>
            <w:noProof/>
          </w:rPr>
          <w:t>Figure 8: Interdipendenze tra i sottosistemi applicativi</w:t>
        </w:r>
        <w:r w:rsidR="002D02E4" w:rsidRPr="00946978">
          <w:rPr>
            <w:rFonts w:asciiTheme="minorHAnsi" w:hAnsiTheme="minorHAnsi" w:cstheme="minorHAnsi"/>
            <w:noProof/>
            <w:webHidden/>
          </w:rPr>
          <w:tab/>
        </w:r>
        <w:r w:rsidR="002D02E4" w:rsidRPr="00946978">
          <w:rPr>
            <w:rFonts w:asciiTheme="minorHAnsi" w:hAnsiTheme="minorHAnsi" w:cstheme="minorHAnsi"/>
            <w:noProof/>
            <w:webHidden/>
          </w:rPr>
          <w:fldChar w:fldCharType="begin"/>
        </w:r>
        <w:r w:rsidR="002D02E4" w:rsidRPr="00946978">
          <w:rPr>
            <w:rFonts w:asciiTheme="minorHAnsi" w:hAnsiTheme="minorHAnsi" w:cstheme="minorHAnsi"/>
            <w:noProof/>
            <w:webHidden/>
          </w:rPr>
          <w:instrText xml:space="preserve"> PAGEREF _Toc394933738 \h </w:instrText>
        </w:r>
        <w:r w:rsidR="002D02E4" w:rsidRPr="00946978">
          <w:rPr>
            <w:rFonts w:asciiTheme="minorHAnsi" w:hAnsiTheme="minorHAnsi" w:cstheme="minorHAnsi"/>
            <w:noProof/>
            <w:webHidden/>
          </w:rPr>
        </w:r>
        <w:r w:rsidR="002D02E4" w:rsidRPr="00946978">
          <w:rPr>
            <w:rFonts w:asciiTheme="minorHAnsi" w:hAnsiTheme="minorHAnsi" w:cstheme="minorHAnsi"/>
            <w:noProof/>
            <w:webHidden/>
          </w:rPr>
          <w:fldChar w:fldCharType="separate"/>
        </w:r>
        <w:r w:rsidR="002D02E4" w:rsidRPr="00946978">
          <w:rPr>
            <w:rFonts w:asciiTheme="minorHAnsi" w:hAnsiTheme="minorHAnsi" w:cstheme="minorHAnsi"/>
            <w:noProof/>
            <w:webHidden/>
          </w:rPr>
          <w:t>10</w:t>
        </w:r>
        <w:r w:rsidR="002D02E4" w:rsidRPr="00946978">
          <w:rPr>
            <w:rFonts w:asciiTheme="minorHAnsi" w:hAnsiTheme="minorHAnsi" w:cstheme="minorHAnsi"/>
            <w:noProof/>
            <w:webHidden/>
          </w:rPr>
          <w:fldChar w:fldCharType="end"/>
        </w:r>
      </w:hyperlink>
    </w:p>
    <w:p w:rsidR="00A77B17" w:rsidRPr="00946978" w:rsidRDefault="00A77B17" w:rsidP="00A77B17">
      <w:pPr>
        <w:rPr>
          <w:rFonts w:asciiTheme="minorHAnsi" w:hAnsiTheme="minorHAnsi" w:cstheme="minorHAnsi"/>
        </w:rPr>
      </w:pPr>
      <w:r w:rsidRPr="00946978">
        <w:rPr>
          <w:rFonts w:asciiTheme="minorHAnsi" w:hAnsiTheme="minorHAnsi" w:cstheme="minorHAnsi"/>
          <w:b/>
          <w:bCs/>
        </w:rPr>
        <w:fldChar w:fldCharType="end"/>
      </w:r>
    </w:p>
    <w:p w:rsidR="00A77B17" w:rsidRPr="00946978" w:rsidRDefault="00A77B17" w:rsidP="00A77B17">
      <w:pPr>
        <w:pStyle w:val="Sommario1"/>
        <w:tabs>
          <w:tab w:val="left" w:pos="600"/>
          <w:tab w:val="right" w:leader="dot" w:pos="9346"/>
        </w:tabs>
        <w:rPr>
          <w:rStyle w:val="Collegamentoipertestuale"/>
          <w:rFonts w:asciiTheme="minorHAnsi" w:hAnsiTheme="minorHAnsi" w:cstheme="minorHAnsi"/>
          <w:noProof/>
          <w:color w:val="auto"/>
          <w:u w:val="none"/>
        </w:rPr>
      </w:pPr>
      <w:r w:rsidRPr="00946978">
        <w:rPr>
          <w:rStyle w:val="Collegamentoipertestuale"/>
          <w:rFonts w:asciiTheme="minorHAnsi" w:hAnsiTheme="minorHAnsi" w:cstheme="minorHAnsi"/>
          <w:noProof/>
          <w:color w:val="auto"/>
          <w:u w:val="none"/>
        </w:rPr>
        <w:t>Indice delle tabelle</w:t>
      </w:r>
    </w:p>
    <w:p w:rsidR="002D02E4" w:rsidRPr="00946978" w:rsidRDefault="00A77B17">
      <w:pPr>
        <w:pStyle w:val="Indicedellefigure"/>
        <w:tabs>
          <w:tab w:val="right" w:leader="dot" w:pos="9033"/>
        </w:tabs>
        <w:rPr>
          <w:rFonts w:asciiTheme="minorHAnsi" w:eastAsiaTheme="minorEastAsia" w:hAnsiTheme="minorHAnsi" w:cstheme="minorHAnsi"/>
          <w:noProof/>
          <w:sz w:val="22"/>
          <w:szCs w:val="22"/>
        </w:rPr>
      </w:pPr>
      <w:r w:rsidRPr="00946978">
        <w:rPr>
          <w:rFonts w:asciiTheme="minorHAnsi" w:hAnsiTheme="minorHAnsi" w:cstheme="minorHAnsi"/>
        </w:rPr>
        <w:fldChar w:fldCharType="begin"/>
      </w:r>
      <w:r w:rsidRPr="00946978">
        <w:rPr>
          <w:rFonts w:asciiTheme="minorHAnsi" w:hAnsiTheme="minorHAnsi" w:cstheme="minorHAnsi"/>
        </w:rPr>
        <w:instrText xml:space="preserve"> TOC \h \z \c "Table" </w:instrText>
      </w:r>
      <w:r w:rsidRPr="00946978">
        <w:rPr>
          <w:rFonts w:asciiTheme="minorHAnsi" w:hAnsiTheme="minorHAnsi" w:cstheme="minorHAnsi"/>
        </w:rPr>
        <w:fldChar w:fldCharType="separate"/>
      </w:r>
      <w:hyperlink w:anchor="_Toc394933739" w:history="1">
        <w:r w:rsidR="002D02E4" w:rsidRPr="00946978">
          <w:rPr>
            <w:rStyle w:val="Collegamentoipertestuale"/>
            <w:rFonts w:asciiTheme="minorHAnsi" w:hAnsiTheme="minorHAnsi" w:cstheme="minorHAnsi"/>
            <w:noProof/>
            <w:lang w:val="en-GB"/>
          </w:rPr>
          <w:t>Table</w:t>
        </w:r>
        <w:r w:rsidR="002D02E4" w:rsidRPr="00946978">
          <w:rPr>
            <w:rStyle w:val="Collegamentoipertestuale"/>
            <w:rFonts w:asciiTheme="minorHAnsi" w:hAnsiTheme="minorHAnsi" w:cstheme="minorHAnsi"/>
            <w:noProof/>
            <w:lang w:val="en-US"/>
          </w:rPr>
          <w:t xml:space="preserve"> 1 –</w:t>
        </w:r>
        <w:r w:rsidR="002D02E4" w:rsidRPr="00946978">
          <w:rPr>
            <w:rStyle w:val="Collegamentoipertestuale"/>
            <w:rFonts w:asciiTheme="minorHAnsi" w:hAnsiTheme="minorHAnsi" w:cstheme="minorHAnsi"/>
            <w:noProof/>
            <w:lang w:val="en-GB"/>
          </w:rPr>
          <w:t xml:space="preserve"> nome</w:t>
        </w:r>
        <w:r w:rsidR="002D02E4" w:rsidRPr="00946978">
          <w:rPr>
            <w:rStyle w:val="Collegamentoipertestuale"/>
            <w:rFonts w:asciiTheme="minorHAnsi" w:hAnsiTheme="minorHAnsi" w:cstheme="minorHAnsi"/>
            <w:noProof/>
            <w:lang w:val="en-US"/>
          </w:rPr>
          <w:t xml:space="preserve"> </w:t>
        </w:r>
        <w:r w:rsidR="002D02E4" w:rsidRPr="00946978">
          <w:rPr>
            <w:rStyle w:val="Collegamentoipertestuale"/>
            <w:rFonts w:asciiTheme="minorHAnsi" w:hAnsiTheme="minorHAnsi" w:cstheme="minorHAnsi"/>
            <w:noProof/>
            <w:lang w:val="en-GB"/>
          </w:rPr>
          <w:t>tabella</w:t>
        </w:r>
        <w:r w:rsidR="002D02E4" w:rsidRPr="00946978">
          <w:rPr>
            <w:rFonts w:asciiTheme="minorHAnsi" w:hAnsiTheme="minorHAnsi" w:cstheme="minorHAnsi"/>
            <w:noProof/>
            <w:webHidden/>
          </w:rPr>
          <w:tab/>
        </w:r>
        <w:r w:rsidR="002D02E4" w:rsidRPr="00946978">
          <w:rPr>
            <w:rFonts w:asciiTheme="minorHAnsi" w:hAnsiTheme="minorHAnsi" w:cstheme="minorHAnsi"/>
            <w:noProof/>
            <w:webHidden/>
          </w:rPr>
          <w:fldChar w:fldCharType="begin"/>
        </w:r>
        <w:r w:rsidR="002D02E4" w:rsidRPr="00946978">
          <w:rPr>
            <w:rFonts w:asciiTheme="minorHAnsi" w:hAnsiTheme="minorHAnsi" w:cstheme="minorHAnsi"/>
            <w:noProof/>
            <w:webHidden/>
          </w:rPr>
          <w:instrText xml:space="preserve"> PAGEREF _Toc394933739 \h </w:instrText>
        </w:r>
        <w:r w:rsidR="002D02E4" w:rsidRPr="00946978">
          <w:rPr>
            <w:rFonts w:asciiTheme="minorHAnsi" w:hAnsiTheme="minorHAnsi" w:cstheme="minorHAnsi"/>
            <w:noProof/>
            <w:webHidden/>
          </w:rPr>
        </w:r>
        <w:r w:rsidR="002D02E4" w:rsidRPr="00946978">
          <w:rPr>
            <w:rFonts w:asciiTheme="minorHAnsi" w:hAnsiTheme="minorHAnsi" w:cstheme="minorHAnsi"/>
            <w:noProof/>
            <w:webHidden/>
          </w:rPr>
          <w:fldChar w:fldCharType="separate"/>
        </w:r>
        <w:r w:rsidR="002D02E4" w:rsidRPr="00946978">
          <w:rPr>
            <w:rFonts w:asciiTheme="minorHAnsi" w:hAnsiTheme="minorHAnsi" w:cstheme="minorHAnsi"/>
            <w:noProof/>
            <w:webHidden/>
          </w:rPr>
          <w:t>5</w:t>
        </w:r>
        <w:r w:rsidR="002D02E4" w:rsidRPr="00946978">
          <w:rPr>
            <w:rFonts w:asciiTheme="minorHAnsi" w:hAnsiTheme="minorHAnsi" w:cstheme="minorHAnsi"/>
            <w:noProof/>
            <w:webHidden/>
          </w:rPr>
          <w:fldChar w:fldCharType="end"/>
        </w:r>
      </w:hyperlink>
    </w:p>
    <w:p w:rsidR="00A77B17" w:rsidRPr="00946978" w:rsidRDefault="00A77B17" w:rsidP="00A77B17">
      <w:pPr>
        <w:pStyle w:val="Sommario1"/>
        <w:tabs>
          <w:tab w:val="left" w:pos="600"/>
          <w:tab w:val="right" w:leader="dot" w:pos="9346"/>
        </w:tabs>
        <w:rPr>
          <w:rFonts w:asciiTheme="minorHAnsi" w:hAnsiTheme="minorHAnsi" w:cstheme="minorHAnsi"/>
        </w:rPr>
      </w:pPr>
      <w:r w:rsidRPr="00946978">
        <w:rPr>
          <w:rFonts w:asciiTheme="minorHAnsi" w:hAnsiTheme="minorHAnsi" w:cstheme="minorHAnsi"/>
        </w:rPr>
        <w:fldChar w:fldCharType="end"/>
      </w:r>
    </w:p>
    <w:p w:rsidR="00A77B17" w:rsidRPr="00946978" w:rsidRDefault="00A77B17" w:rsidP="00A77B17">
      <w:pPr>
        <w:rPr>
          <w:rFonts w:asciiTheme="minorHAnsi" w:hAnsiTheme="minorHAnsi" w:cstheme="minorHAnsi"/>
        </w:rPr>
      </w:pPr>
    </w:p>
    <w:p w:rsidR="00A77B17" w:rsidRPr="00946978" w:rsidRDefault="00A77B17" w:rsidP="00A77B17">
      <w:pPr>
        <w:rPr>
          <w:rFonts w:asciiTheme="minorHAnsi" w:hAnsiTheme="minorHAnsi" w:cstheme="minorHAnsi"/>
        </w:rPr>
      </w:pPr>
    </w:p>
    <w:p w:rsidR="00E673D0" w:rsidRPr="00946978" w:rsidRDefault="00E3235B" w:rsidP="00E673D0">
      <w:pPr>
        <w:pStyle w:val="Titolo1"/>
        <w:keepNext w:val="0"/>
        <w:pageBreakBefore/>
        <w:tabs>
          <w:tab w:val="clear" w:pos="567"/>
        </w:tabs>
        <w:spacing w:line="240" w:lineRule="auto"/>
        <w:ind w:left="539" w:hanging="539"/>
        <w:jc w:val="left"/>
        <w:rPr>
          <w:rFonts w:asciiTheme="minorHAnsi" w:hAnsiTheme="minorHAnsi" w:cstheme="minorHAnsi"/>
          <w:color w:val="005DAD"/>
        </w:rPr>
      </w:pPr>
      <w:bookmarkStart w:id="0" w:name="_Toc394932578"/>
      <w:r w:rsidRPr="00946978">
        <w:rPr>
          <w:rFonts w:asciiTheme="minorHAnsi" w:hAnsiTheme="minorHAnsi" w:cstheme="minorHAnsi"/>
          <w:color w:val="005DAD"/>
        </w:rPr>
        <w:lastRenderedPageBreak/>
        <w:t>Premessa</w:t>
      </w:r>
      <w:bookmarkEnd w:id="0"/>
    </w:p>
    <w:p w:rsidR="00E673D0" w:rsidRPr="00946978" w:rsidRDefault="00E673D0" w:rsidP="00E673D0">
      <w:pPr>
        <w:pStyle w:val="Titolo2"/>
        <w:tabs>
          <w:tab w:val="num" w:pos="0"/>
          <w:tab w:val="left" w:pos="720"/>
          <w:tab w:val="left" w:pos="2381"/>
          <w:tab w:val="right" w:pos="9809"/>
        </w:tabs>
        <w:spacing w:before="480" w:after="240" w:line="240" w:lineRule="auto"/>
        <w:ind w:left="0" w:firstLine="0"/>
        <w:jc w:val="left"/>
        <w:rPr>
          <w:rFonts w:asciiTheme="minorHAnsi" w:hAnsiTheme="minorHAnsi" w:cstheme="minorHAnsi"/>
          <w:color w:val="005DAD"/>
        </w:rPr>
      </w:pPr>
      <w:bookmarkStart w:id="1" w:name="_Toc417467292"/>
      <w:bookmarkStart w:id="2" w:name="_Toc321831364"/>
      <w:bookmarkStart w:id="3" w:name="_Toc335145511"/>
      <w:bookmarkStart w:id="4" w:name="_Toc394932579"/>
      <w:r w:rsidRPr="00946978">
        <w:rPr>
          <w:rFonts w:asciiTheme="minorHAnsi" w:hAnsiTheme="minorHAnsi" w:cstheme="minorHAnsi"/>
          <w:color w:val="005DAD"/>
        </w:rPr>
        <w:t>Responsabilità</w:t>
      </w:r>
      <w:bookmarkEnd w:id="1"/>
      <w:bookmarkEnd w:id="2"/>
      <w:bookmarkEnd w:id="3"/>
      <w:bookmarkEnd w:id="4"/>
    </w:p>
    <w:p w:rsidR="00E673D0" w:rsidRPr="00946978" w:rsidRDefault="00E673D0" w:rsidP="00E673D0">
      <w:pPr>
        <w:rPr>
          <w:rFonts w:asciiTheme="minorHAnsi" w:hAnsiTheme="minorHAnsi" w:cstheme="minorHAnsi"/>
          <w:noProof/>
        </w:rPr>
      </w:pPr>
      <w:r w:rsidRPr="00946978">
        <w:rPr>
          <w:rFonts w:asciiTheme="minorHAnsi" w:hAnsiTheme="minorHAnsi" w:cstheme="minorHAnsi"/>
          <w:noProof/>
        </w:rPr>
        <w:t>Il presente documento e ogni sua revisione devono  essere approvati dal Responsabile Tecnico OW e dal Responsabile Tecnico delCliente.</w:t>
      </w:r>
    </w:p>
    <w:p w:rsidR="00E673D0" w:rsidRPr="00946978" w:rsidRDefault="00E673D0" w:rsidP="00E673D0">
      <w:pPr>
        <w:pStyle w:val="Titolo2"/>
        <w:tabs>
          <w:tab w:val="num" w:pos="0"/>
          <w:tab w:val="left" w:pos="720"/>
          <w:tab w:val="left" w:pos="2381"/>
          <w:tab w:val="right" w:pos="9809"/>
        </w:tabs>
        <w:spacing w:before="480" w:after="240" w:line="240" w:lineRule="auto"/>
        <w:ind w:left="0" w:firstLine="0"/>
        <w:jc w:val="left"/>
        <w:rPr>
          <w:rFonts w:asciiTheme="minorHAnsi" w:hAnsiTheme="minorHAnsi" w:cstheme="minorHAnsi"/>
          <w:color w:val="005DAD"/>
        </w:rPr>
      </w:pPr>
      <w:bookmarkStart w:id="5" w:name="_Toc479941631"/>
      <w:bookmarkStart w:id="6" w:name="_Toc481476153"/>
      <w:bookmarkStart w:id="7" w:name="_Toc321831365"/>
      <w:bookmarkStart w:id="8" w:name="_Toc335145512"/>
      <w:bookmarkStart w:id="9" w:name="_Toc394932580"/>
      <w:r w:rsidRPr="00946978">
        <w:rPr>
          <w:rFonts w:asciiTheme="minorHAnsi" w:hAnsiTheme="minorHAnsi" w:cstheme="minorHAnsi"/>
          <w:color w:val="005DAD"/>
        </w:rPr>
        <w:t>Evoluzione del Document</w:t>
      </w:r>
      <w:bookmarkEnd w:id="5"/>
      <w:bookmarkEnd w:id="6"/>
      <w:r w:rsidRPr="00946978">
        <w:rPr>
          <w:rFonts w:asciiTheme="minorHAnsi" w:hAnsiTheme="minorHAnsi" w:cstheme="minorHAnsi"/>
          <w:color w:val="005DAD"/>
        </w:rPr>
        <w:t>o</w:t>
      </w:r>
      <w:bookmarkEnd w:id="7"/>
      <w:bookmarkEnd w:id="8"/>
      <w:bookmarkEnd w:id="9"/>
    </w:p>
    <w:p w:rsidR="00E673D0" w:rsidRPr="00946978" w:rsidRDefault="00E673D0" w:rsidP="00E673D0">
      <w:pPr>
        <w:rPr>
          <w:rFonts w:asciiTheme="minorHAnsi" w:hAnsiTheme="minorHAnsi" w:cstheme="minorHAnsi"/>
          <w:i/>
          <w:iCs/>
        </w:rPr>
      </w:pPr>
      <w:r w:rsidRPr="00946978">
        <w:rPr>
          <w:rFonts w:asciiTheme="minorHAnsi" w:hAnsiTheme="minorHAnsi" w:cstheme="minorHAnsi"/>
          <w:i/>
          <w:iCs/>
        </w:rPr>
        <w:t>[Questa sezione stabilisce se esistono dei momenti del progetto in cui viene pianificata una revisione del SAD.]</w:t>
      </w:r>
    </w:p>
    <w:p w:rsidR="00E3235B" w:rsidRPr="00946978" w:rsidRDefault="00E3235B" w:rsidP="00E3235B">
      <w:pPr>
        <w:pStyle w:val="Titolo2"/>
        <w:tabs>
          <w:tab w:val="clear" w:pos="792"/>
        </w:tabs>
        <w:spacing w:before="240" w:after="240" w:line="240" w:lineRule="auto"/>
        <w:ind w:left="539" w:hanging="539"/>
        <w:jc w:val="left"/>
        <w:rPr>
          <w:rFonts w:asciiTheme="minorHAnsi" w:hAnsiTheme="minorHAnsi" w:cstheme="minorHAnsi"/>
          <w:color w:val="005DAD"/>
        </w:rPr>
      </w:pPr>
      <w:bookmarkStart w:id="10" w:name="_Toc496241637"/>
      <w:bookmarkStart w:id="11" w:name="_Toc335144288"/>
      <w:bookmarkStart w:id="12" w:name="_Toc350160976"/>
      <w:bookmarkStart w:id="13" w:name="_Toc394932581"/>
      <w:bookmarkStart w:id="14" w:name="_Toc492718191"/>
      <w:bookmarkStart w:id="15" w:name="_Toc505508870"/>
      <w:bookmarkStart w:id="16" w:name="_Toc321831369"/>
      <w:bookmarkStart w:id="17" w:name="_Toc335145516"/>
      <w:bookmarkEnd w:id="10"/>
      <w:r w:rsidRPr="00946978">
        <w:rPr>
          <w:rFonts w:asciiTheme="minorHAnsi" w:hAnsiTheme="minorHAnsi" w:cstheme="minorHAnsi"/>
          <w:color w:val="005DAD"/>
        </w:rPr>
        <w:t>Elenco Documenti Allegati</w:t>
      </w:r>
      <w:bookmarkEnd w:id="11"/>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3"/>
        <w:gridCol w:w="6800"/>
      </w:tblGrid>
      <w:tr w:rsidR="00E3235B" w:rsidRPr="00946978" w:rsidTr="00C05CD7">
        <w:tc>
          <w:tcPr>
            <w:tcW w:w="2268" w:type="dxa"/>
            <w:shd w:val="clear" w:color="auto" w:fill="auto"/>
          </w:tcPr>
          <w:p w:rsidR="00E3235B" w:rsidRPr="00946978" w:rsidRDefault="00E3235B" w:rsidP="00C05CD7">
            <w:pPr>
              <w:pStyle w:val="StyleComplexTahomaComplexBoldLinespacingMultiple12"/>
              <w:spacing w:line="240" w:lineRule="exact"/>
              <w:jc w:val="center"/>
              <w:rPr>
                <w:rFonts w:asciiTheme="minorHAnsi" w:hAnsiTheme="minorHAnsi" w:cstheme="minorHAnsi"/>
                <w:b/>
                <w:bCs w:val="0"/>
                <w:szCs w:val="24"/>
                <w:lang w:eastAsia="en-US"/>
              </w:rPr>
            </w:pPr>
            <w:r w:rsidRPr="00946978">
              <w:rPr>
                <w:rFonts w:asciiTheme="minorHAnsi" w:hAnsiTheme="minorHAnsi" w:cstheme="minorHAnsi"/>
                <w:b/>
                <w:bCs w:val="0"/>
                <w:szCs w:val="24"/>
                <w:lang w:eastAsia="en-US"/>
              </w:rPr>
              <w:t>Codice Documento</w:t>
            </w:r>
          </w:p>
        </w:tc>
        <w:tc>
          <w:tcPr>
            <w:tcW w:w="6991" w:type="dxa"/>
            <w:shd w:val="clear" w:color="auto" w:fill="auto"/>
          </w:tcPr>
          <w:p w:rsidR="00E3235B" w:rsidRPr="00946978" w:rsidRDefault="00E3235B" w:rsidP="00C05CD7">
            <w:pPr>
              <w:pStyle w:val="StyleComplexTahomaComplexBoldLinespacingMultiple12"/>
              <w:spacing w:line="240" w:lineRule="exact"/>
              <w:jc w:val="center"/>
              <w:rPr>
                <w:rFonts w:asciiTheme="minorHAnsi" w:hAnsiTheme="minorHAnsi" w:cstheme="minorHAnsi"/>
                <w:b/>
                <w:bCs w:val="0"/>
                <w:szCs w:val="24"/>
                <w:lang w:eastAsia="en-US"/>
              </w:rPr>
            </w:pPr>
            <w:r w:rsidRPr="00946978">
              <w:rPr>
                <w:rFonts w:asciiTheme="minorHAnsi" w:hAnsiTheme="minorHAnsi" w:cstheme="minorHAnsi"/>
                <w:b/>
                <w:bCs w:val="0"/>
                <w:szCs w:val="24"/>
                <w:lang w:eastAsia="en-US"/>
              </w:rPr>
              <w:t>Titolo Documento</w:t>
            </w:r>
          </w:p>
        </w:tc>
      </w:tr>
      <w:tr w:rsidR="00E3235B" w:rsidRPr="00946978" w:rsidTr="00C05CD7">
        <w:tc>
          <w:tcPr>
            <w:tcW w:w="2268" w:type="dxa"/>
            <w:shd w:val="clear" w:color="auto" w:fill="auto"/>
          </w:tcPr>
          <w:p w:rsidR="00E3235B" w:rsidRPr="00946978" w:rsidRDefault="00E3235B" w:rsidP="00C05CD7">
            <w:pPr>
              <w:pStyle w:val="StyleComplexTahomaComplexBoldLinespacingMultiple12"/>
              <w:spacing w:line="240" w:lineRule="exact"/>
              <w:rPr>
                <w:rFonts w:asciiTheme="minorHAnsi" w:hAnsiTheme="minorHAnsi" w:cstheme="minorHAnsi"/>
                <w:szCs w:val="24"/>
                <w:lang w:eastAsia="en-US"/>
              </w:rPr>
            </w:pPr>
          </w:p>
        </w:tc>
        <w:tc>
          <w:tcPr>
            <w:tcW w:w="6991" w:type="dxa"/>
            <w:shd w:val="clear" w:color="auto" w:fill="auto"/>
          </w:tcPr>
          <w:p w:rsidR="00E3235B" w:rsidRPr="00946978" w:rsidRDefault="00E3235B" w:rsidP="00C05CD7">
            <w:pPr>
              <w:pStyle w:val="StyleComplexTahomaComplexBoldLinespacingMultiple12"/>
              <w:spacing w:line="240" w:lineRule="exact"/>
              <w:rPr>
                <w:rFonts w:asciiTheme="minorHAnsi" w:hAnsiTheme="minorHAnsi" w:cstheme="minorHAnsi"/>
                <w:szCs w:val="24"/>
                <w:lang w:eastAsia="en-US"/>
              </w:rPr>
            </w:pPr>
          </w:p>
        </w:tc>
      </w:tr>
    </w:tbl>
    <w:p w:rsidR="00E3235B" w:rsidRPr="00946978" w:rsidRDefault="00E3235B" w:rsidP="00E3235B">
      <w:pPr>
        <w:pStyle w:val="Titolo2"/>
        <w:tabs>
          <w:tab w:val="clear" w:pos="792"/>
        </w:tabs>
        <w:spacing w:before="240" w:after="240" w:line="240" w:lineRule="auto"/>
        <w:ind w:left="539" w:hanging="539"/>
        <w:jc w:val="left"/>
        <w:rPr>
          <w:rFonts w:asciiTheme="minorHAnsi" w:hAnsiTheme="minorHAnsi" w:cstheme="minorHAnsi"/>
          <w:color w:val="005DAD"/>
        </w:rPr>
      </w:pPr>
      <w:r w:rsidRPr="00946978">
        <w:rPr>
          <w:rFonts w:asciiTheme="minorHAnsi" w:hAnsiTheme="minorHAnsi" w:cstheme="minorHAnsi"/>
          <w:color w:val="005DAD"/>
        </w:rPr>
        <w:tab/>
      </w:r>
      <w:bookmarkStart w:id="18" w:name="_Toc335144289"/>
      <w:bookmarkStart w:id="19" w:name="_Toc350160977"/>
      <w:bookmarkStart w:id="20" w:name="_Toc394932582"/>
      <w:r w:rsidRPr="00946978">
        <w:rPr>
          <w:rFonts w:asciiTheme="minorHAnsi" w:hAnsiTheme="minorHAnsi" w:cstheme="minorHAnsi"/>
          <w:color w:val="005DAD"/>
        </w:rPr>
        <w:t>Abbreviazioni</w:t>
      </w:r>
      <w:bookmarkEnd w:id="18"/>
      <w:bookmarkEnd w:id="19"/>
      <w:bookmarkEnd w:id="20"/>
    </w:p>
    <w:p w:rsidR="00E3235B" w:rsidRPr="00946978" w:rsidRDefault="00E3235B" w:rsidP="00E3235B">
      <w:pPr>
        <w:rPr>
          <w:rFonts w:asciiTheme="minorHAnsi" w:hAnsiTheme="minorHAnsi" w:cstheme="minorHAnsi"/>
          <w:i/>
          <w:iCs/>
          <w:lang w:eastAsia="en-US"/>
        </w:rPr>
      </w:pPr>
      <w:r w:rsidRPr="00946978">
        <w:rPr>
          <w:rFonts w:asciiTheme="minorHAnsi" w:hAnsiTheme="minorHAnsi" w:cstheme="minorHAnsi"/>
          <w:i/>
          <w:iCs/>
          <w:lang w:eastAsia="en-US"/>
        </w:rPr>
        <w:t>le informazioni in questa sezione possono fare riferimento a un eventuale Glossario di progetto.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9"/>
        <w:gridCol w:w="6794"/>
      </w:tblGrid>
      <w:tr w:rsidR="00E3235B" w:rsidRPr="00946978" w:rsidTr="00C05CD7">
        <w:tc>
          <w:tcPr>
            <w:tcW w:w="2268" w:type="dxa"/>
            <w:shd w:val="clear" w:color="auto" w:fill="auto"/>
          </w:tcPr>
          <w:p w:rsidR="00E3235B" w:rsidRPr="00946978" w:rsidRDefault="00E3235B" w:rsidP="00C05CD7">
            <w:pPr>
              <w:pStyle w:val="StyleComplexTahomaComplexBoldLinespacingMultiple12"/>
              <w:spacing w:line="240" w:lineRule="exact"/>
              <w:jc w:val="center"/>
              <w:rPr>
                <w:rFonts w:asciiTheme="minorHAnsi" w:hAnsiTheme="minorHAnsi" w:cstheme="minorHAnsi"/>
                <w:b/>
                <w:bCs w:val="0"/>
                <w:szCs w:val="24"/>
                <w:lang w:eastAsia="en-US"/>
              </w:rPr>
            </w:pPr>
            <w:r w:rsidRPr="00946978">
              <w:rPr>
                <w:rFonts w:asciiTheme="minorHAnsi" w:hAnsiTheme="minorHAnsi" w:cstheme="minorHAnsi"/>
                <w:b/>
                <w:bCs w:val="0"/>
                <w:szCs w:val="24"/>
                <w:lang w:eastAsia="en-US"/>
              </w:rPr>
              <w:t>Abbreviazione</w:t>
            </w:r>
          </w:p>
        </w:tc>
        <w:tc>
          <w:tcPr>
            <w:tcW w:w="6991" w:type="dxa"/>
            <w:shd w:val="clear" w:color="auto" w:fill="auto"/>
          </w:tcPr>
          <w:p w:rsidR="00E3235B" w:rsidRPr="00946978" w:rsidRDefault="00E3235B" w:rsidP="00C05CD7">
            <w:pPr>
              <w:pStyle w:val="StyleComplexTahomaComplexBoldLinespacingMultiple12"/>
              <w:spacing w:line="240" w:lineRule="exact"/>
              <w:jc w:val="center"/>
              <w:rPr>
                <w:rFonts w:asciiTheme="minorHAnsi" w:hAnsiTheme="minorHAnsi" w:cstheme="minorHAnsi"/>
                <w:b/>
                <w:bCs w:val="0"/>
                <w:szCs w:val="24"/>
                <w:lang w:eastAsia="en-US"/>
              </w:rPr>
            </w:pPr>
            <w:r w:rsidRPr="00946978">
              <w:rPr>
                <w:rFonts w:asciiTheme="minorHAnsi" w:hAnsiTheme="minorHAnsi" w:cstheme="minorHAnsi"/>
                <w:b/>
                <w:bCs w:val="0"/>
                <w:szCs w:val="24"/>
                <w:lang w:eastAsia="en-US"/>
              </w:rPr>
              <w:t>Significato</w:t>
            </w:r>
          </w:p>
        </w:tc>
      </w:tr>
      <w:tr w:rsidR="00E3235B" w:rsidRPr="00946978" w:rsidTr="00C05CD7">
        <w:tc>
          <w:tcPr>
            <w:tcW w:w="2268" w:type="dxa"/>
            <w:shd w:val="clear" w:color="auto" w:fill="auto"/>
          </w:tcPr>
          <w:p w:rsidR="00E3235B" w:rsidRPr="00946978" w:rsidRDefault="00E3235B" w:rsidP="00C05CD7">
            <w:pPr>
              <w:pStyle w:val="StyleComplexTahomaComplexBoldLinespacingMultiple12"/>
              <w:spacing w:line="240" w:lineRule="exact"/>
              <w:rPr>
                <w:rFonts w:asciiTheme="minorHAnsi" w:hAnsiTheme="minorHAnsi" w:cstheme="minorHAnsi"/>
                <w:szCs w:val="24"/>
                <w:lang w:eastAsia="en-US"/>
              </w:rPr>
            </w:pPr>
          </w:p>
        </w:tc>
        <w:tc>
          <w:tcPr>
            <w:tcW w:w="6991" w:type="dxa"/>
            <w:shd w:val="clear" w:color="auto" w:fill="auto"/>
          </w:tcPr>
          <w:p w:rsidR="00E3235B" w:rsidRPr="00946978" w:rsidRDefault="00E3235B" w:rsidP="00C05CD7">
            <w:pPr>
              <w:pStyle w:val="StyleComplexTahomaComplexBoldLinespacingMultiple12"/>
              <w:spacing w:line="240" w:lineRule="exact"/>
              <w:rPr>
                <w:rFonts w:asciiTheme="minorHAnsi" w:hAnsiTheme="minorHAnsi" w:cstheme="minorHAnsi"/>
                <w:szCs w:val="24"/>
                <w:lang w:eastAsia="en-US"/>
              </w:rPr>
            </w:pPr>
          </w:p>
        </w:tc>
      </w:tr>
    </w:tbl>
    <w:p w:rsidR="00E673D0" w:rsidRPr="00946978" w:rsidRDefault="00E673D0" w:rsidP="00E673D0">
      <w:pPr>
        <w:pStyle w:val="Titolo1"/>
        <w:keepNext w:val="0"/>
        <w:pageBreakBefore/>
        <w:tabs>
          <w:tab w:val="clear" w:pos="567"/>
        </w:tabs>
        <w:spacing w:line="240" w:lineRule="auto"/>
        <w:ind w:left="539" w:hanging="539"/>
        <w:jc w:val="left"/>
        <w:rPr>
          <w:rFonts w:asciiTheme="minorHAnsi" w:hAnsiTheme="minorHAnsi" w:cstheme="minorHAnsi"/>
          <w:color w:val="005DAD"/>
        </w:rPr>
      </w:pPr>
      <w:bookmarkStart w:id="21" w:name="_Toc394932583"/>
      <w:r w:rsidRPr="00946978">
        <w:rPr>
          <w:rFonts w:asciiTheme="minorHAnsi" w:hAnsiTheme="minorHAnsi" w:cstheme="minorHAnsi"/>
          <w:color w:val="005DAD"/>
        </w:rPr>
        <w:lastRenderedPageBreak/>
        <w:t>Aspetti generali</w:t>
      </w:r>
      <w:bookmarkEnd w:id="14"/>
      <w:bookmarkEnd w:id="15"/>
      <w:bookmarkEnd w:id="16"/>
      <w:bookmarkEnd w:id="17"/>
      <w:bookmarkEnd w:id="21"/>
    </w:p>
    <w:p w:rsidR="00E673D0" w:rsidRPr="00946978" w:rsidRDefault="00E673D0" w:rsidP="00E673D0">
      <w:pPr>
        <w:pStyle w:val="Titolo2"/>
        <w:tabs>
          <w:tab w:val="num" w:pos="0"/>
          <w:tab w:val="left" w:pos="720"/>
          <w:tab w:val="left" w:pos="2381"/>
          <w:tab w:val="right" w:pos="9809"/>
        </w:tabs>
        <w:spacing w:before="480" w:after="240" w:line="240" w:lineRule="auto"/>
        <w:ind w:left="0" w:firstLine="0"/>
        <w:jc w:val="left"/>
        <w:rPr>
          <w:rFonts w:asciiTheme="minorHAnsi" w:hAnsiTheme="minorHAnsi" w:cstheme="minorHAnsi"/>
          <w:color w:val="005DAD"/>
          <w:lang w:val="en-US"/>
        </w:rPr>
      </w:pPr>
      <w:bookmarkStart w:id="22" w:name="_Toc492718192"/>
      <w:bookmarkStart w:id="23" w:name="_Toc505508871"/>
      <w:bookmarkStart w:id="24" w:name="_Toc321831370"/>
      <w:bookmarkStart w:id="25" w:name="_Toc335145517"/>
      <w:bookmarkStart w:id="26" w:name="_Toc394932584"/>
      <w:proofErr w:type="spellStart"/>
      <w:r w:rsidRPr="00946978">
        <w:rPr>
          <w:rFonts w:asciiTheme="minorHAnsi" w:hAnsiTheme="minorHAnsi" w:cstheme="minorHAnsi"/>
          <w:color w:val="005DAD"/>
          <w:lang w:val="en-US"/>
        </w:rPr>
        <w:t>Presentazione</w:t>
      </w:r>
      <w:proofErr w:type="spellEnd"/>
      <w:r w:rsidRPr="00946978">
        <w:rPr>
          <w:rFonts w:asciiTheme="minorHAnsi" w:hAnsiTheme="minorHAnsi" w:cstheme="minorHAnsi"/>
          <w:color w:val="005DAD"/>
          <w:lang w:val="en-US"/>
        </w:rPr>
        <w:t xml:space="preserve"> </w:t>
      </w:r>
      <w:proofErr w:type="spellStart"/>
      <w:r w:rsidRPr="00946978">
        <w:rPr>
          <w:rFonts w:asciiTheme="minorHAnsi" w:hAnsiTheme="minorHAnsi" w:cstheme="minorHAnsi"/>
          <w:color w:val="005DAD"/>
          <w:lang w:val="en-US"/>
        </w:rPr>
        <w:t>dell’architettura</w:t>
      </w:r>
      <w:bookmarkEnd w:id="22"/>
      <w:bookmarkEnd w:id="23"/>
      <w:bookmarkEnd w:id="24"/>
      <w:bookmarkEnd w:id="25"/>
      <w:bookmarkEnd w:id="26"/>
      <w:proofErr w:type="spellEnd"/>
    </w:p>
    <w:p w:rsidR="00E673D0" w:rsidRPr="00946978" w:rsidRDefault="00E673D0" w:rsidP="00E673D0">
      <w:pPr>
        <w:rPr>
          <w:rFonts w:asciiTheme="minorHAnsi" w:hAnsiTheme="minorHAnsi" w:cstheme="minorHAnsi"/>
          <w:i/>
          <w:iCs/>
        </w:rPr>
      </w:pPr>
      <w:r w:rsidRPr="00946978">
        <w:rPr>
          <w:rFonts w:asciiTheme="minorHAnsi" w:hAnsiTheme="minorHAnsi" w:cstheme="minorHAnsi"/>
          <w:i/>
          <w:iCs/>
        </w:rPr>
        <w:t xml:space="preserve">[descrivere quale architettura software è stata scelta per il progetto in corso, e come viene rappresentata. Vengono enumerate quali tra le viste del RUP (Use-Case, </w:t>
      </w:r>
      <w:proofErr w:type="spellStart"/>
      <w:r w:rsidRPr="00946978">
        <w:rPr>
          <w:rFonts w:asciiTheme="minorHAnsi" w:hAnsiTheme="minorHAnsi" w:cstheme="minorHAnsi"/>
          <w:i/>
          <w:iCs/>
        </w:rPr>
        <w:t>Logical</w:t>
      </w:r>
      <w:proofErr w:type="spellEnd"/>
      <w:r w:rsidRPr="00946978">
        <w:rPr>
          <w:rFonts w:asciiTheme="minorHAnsi" w:hAnsiTheme="minorHAnsi" w:cstheme="minorHAnsi"/>
          <w:i/>
          <w:iCs/>
        </w:rPr>
        <w:t xml:space="preserve">, </w:t>
      </w:r>
      <w:proofErr w:type="spellStart"/>
      <w:r w:rsidRPr="00946978">
        <w:rPr>
          <w:rFonts w:asciiTheme="minorHAnsi" w:hAnsiTheme="minorHAnsi" w:cstheme="minorHAnsi"/>
          <w:i/>
          <w:iCs/>
        </w:rPr>
        <w:t>Process</w:t>
      </w:r>
      <w:proofErr w:type="spellEnd"/>
      <w:r w:rsidRPr="00946978">
        <w:rPr>
          <w:rFonts w:asciiTheme="minorHAnsi" w:hAnsiTheme="minorHAnsi" w:cstheme="minorHAnsi"/>
          <w:i/>
          <w:iCs/>
        </w:rPr>
        <w:t xml:space="preserve">, Deployment, </w:t>
      </w:r>
      <w:proofErr w:type="spellStart"/>
      <w:r w:rsidRPr="00946978">
        <w:rPr>
          <w:rFonts w:asciiTheme="minorHAnsi" w:hAnsiTheme="minorHAnsi" w:cstheme="minorHAnsi"/>
          <w:i/>
          <w:iCs/>
        </w:rPr>
        <w:t>Implementation</w:t>
      </w:r>
      <w:proofErr w:type="spellEnd"/>
      <w:r w:rsidRPr="00946978">
        <w:rPr>
          <w:rFonts w:asciiTheme="minorHAnsi" w:hAnsiTheme="minorHAnsi" w:cstheme="minorHAnsi"/>
          <w:i/>
          <w:iCs/>
        </w:rPr>
        <w:t>) sono necessarie e per ciascuna si spiega che tipo di elementi contengono i suoi modelli.]</w:t>
      </w:r>
    </w:p>
    <w:p w:rsidR="00E673D0" w:rsidRPr="00946978" w:rsidRDefault="00E673D0" w:rsidP="00E673D0">
      <w:pPr>
        <w:rPr>
          <w:rFonts w:asciiTheme="minorHAnsi" w:hAnsiTheme="minorHAnsi" w:cstheme="minorHAnsi"/>
          <w:i/>
          <w:iCs/>
        </w:rPr>
      </w:pPr>
      <w:r w:rsidRPr="00946978">
        <w:rPr>
          <w:rFonts w:asciiTheme="minorHAnsi" w:hAnsiTheme="minorHAnsi" w:cstheme="minorHAnsi"/>
          <w:i/>
          <w:iCs/>
        </w:rPr>
        <w:t>[</w:t>
      </w:r>
      <w:proofErr w:type="spellStart"/>
      <w:r w:rsidRPr="00946978">
        <w:rPr>
          <w:rFonts w:asciiTheme="minorHAnsi" w:hAnsiTheme="minorHAnsi" w:cstheme="minorHAnsi"/>
          <w:i/>
          <w:iCs/>
        </w:rPr>
        <w:t>Poichè</w:t>
      </w:r>
      <w:proofErr w:type="spellEnd"/>
      <w:r w:rsidRPr="00946978">
        <w:rPr>
          <w:rFonts w:asciiTheme="minorHAnsi" w:hAnsiTheme="minorHAnsi" w:cstheme="minorHAnsi"/>
          <w:i/>
          <w:iCs/>
        </w:rPr>
        <w:t xml:space="preserve"> la vista dei casi d’uso (se prevista) è presentata in dettaglio nel documento SRD, nel presente documento si prende in considerazione la loro realizzazione negli scenari o diagrammi di collaborazione (nel RUP vedi Analysis and Design: </w:t>
      </w:r>
      <w:proofErr w:type="spellStart"/>
      <w:r w:rsidRPr="00946978">
        <w:rPr>
          <w:rFonts w:asciiTheme="minorHAnsi" w:hAnsiTheme="minorHAnsi" w:cstheme="minorHAnsi"/>
          <w:i/>
          <w:iCs/>
        </w:rPr>
        <w:t>Artifacts</w:t>
      </w:r>
      <w:proofErr w:type="spellEnd"/>
      <w:r w:rsidRPr="00946978">
        <w:rPr>
          <w:rFonts w:asciiTheme="minorHAnsi" w:hAnsiTheme="minorHAnsi" w:cstheme="minorHAnsi"/>
          <w:i/>
          <w:iCs/>
        </w:rPr>
        <w:t xml:space="preserve">: use-case </w:t>
      </w:r>
      <w:proofErr w:type="spellStart"/>
      <w:r w:rsidRPr="00946978">
        <w:rPr>
          <w:rFonts w:asciiTheme="minorHAnsi" w:hAnsiTheme="minorHAnsi" w:cstheme="minorHAnsi"/>
          <w:i/>
          <w:iCs/>
        </w:rPr>
        <w:t>realization</w:t>
      </w:r>
      <w:proofErr w:type="spellEnd"/>
      <w:r w:rsidRPr="00946978">
        <w:rPr>
          <w:rFonts w:asciiTheme="minorHAnsi" w:hAnsiTheme="minorHAnsi" w:cstheme="minorHAnsi"/>
          <w:i/>
          <w:iCs/>
        </w:rPr>
        <w:t xml:space="preserve">), in termini di oggetti e classi che poi saranno organizzati in diagrammi nella vista logica (vedi </w:t>
      </w:r>
      <w:proofErr w:type="spellStart"/>
      <w:r w:rsidRPr="00946978">
        <w:rPr>
          <w:rFonts w:asciiTheme="minorHAnsi" w:hAnsiTheme="minorHAnsi" w:cstheme="minorHAnsi"/>
          <w:i/>
          <w:iCs/>
        </w:rPr>
        <w:t>Rational</w:t>
      </w:r>
      <w:proofErr w:type="spellEnd"/>
      <w:r w:rsidRPr="00946978">
        <w:rPr>
          <w:rFonts w:asciiTheme="minorHAnsi" w:hAnsiTheme="minorHAnsi" w:cstheme="minorHAnsi"/>
          <w:i/>
          <w:iCs/>
        </w:rPr>
        <w:t xml:space="preserve"> Rose). Se per motivi contingenti non è possibile o si decide di che non è necessaria questa parte, si fa riferimento al SRD e si passa direttamente alla vista logica.]</w:t>
      </w:r>
    </w:p>
    <w:p w:rsidR="00A77B17" w:rsidRPr="00946978" w:rsidRDefault="00A77B17" w:rsidP="00E673D0">
      <w:pPr>
        <w:rPr>
          <w:rFonts w:asciiTheme="minorHAnsi" w:hAnsiTheme="minorHAnsi" w:cstheme="minorHAnsi"/>
          <w:i/>
          <w:iCs/>
        </w:rPr>
      </w:pPr>
    </w:p>
    <w:p w:rsidR="00A77B17" w:rsidRPr="00946978" w:rsidRDefault="00A77B17" w:rsidP="00A77B17">
      <w:pPr>
        <w:rPr>
          <w:rFonts w:asciiTheme="minorHAnsi" w:hAnsiTheme="minorHAnsi" w:cstheme="minorHAnsi"/>
          <w:i/>
          <w:iCs/>
          <w:lang w:eastAsia="en-US"/>
        </w:rPr>
      </w:pPr>
      <w:r w:rsidRPr="00946978">
        <w:rPr>
          <w:rFonts w:asciiTheme="minorHAnsi" w:hAnsiTheme="minorHAnsi" w:cstheme="minorHAnsi"/>
          <w:i/>
          <w:iCs/>
          <w:lang w:eastAsia="en-US"/>
        </w:rPr>
        <w:t>Esempio immagine</w:t>
      </w:r>
    </w:p>
    <w:p w:rsidR="00A77B17" w:rsidRPr="00946978" w:rsidRDefault="00A77B17" w:rsidP="00A77B17">
      <w:pPr>
        <w:rPr>
          <w:rFonts w:asciiTheme="minorHAnsi" w:hAnsiTheme="minorHAnsi" w:cstheme="minorHAnsi"/>
          <w:i/>
          <w:iCs/>
          <w:lang w:eastAsia="en-US"/>
        </w:rPr>
      </w:pPr>
    </w:p>
    <w:p w:rsidR="00A77B17" w:rsidRPr="00946978" w:rsidRDefault="00A77B17" w:rsidP="00A77B17">
      <w:pPr>
        <w:pStyle w:val="Didascalia"/>
        <w:jc w:val="center"/>
        <w:rPr>
          <w:rFonts w:asciiTheme="minorHAnsi" w:hAnsiTheme="minorHAnsi" w:cstheme="minorHAnsi"/>
          <w:lang w:val="en-US"/>
        </w:rPr>
      </w:pPr>
      <w:r w:rsidRPr="00946978">
        <w:rPr>
          <w:rFonts w:asciiTheme="minorHAnsi" w:hAnsiTheme="minorHAnsi" w:cstheme="minorHAnsi"/>
          <w:noProof/>
          <w:lang w:eastAsia="it-IT"/>
        </w:rPr>
        <w:drawing>
          <wp:inline distT="0" distB="0" distL="0" distR="0" wp14:anchorId="085B43CA" wp14:editId="30444359">
            <wp:extent cx="3301340" cy="219538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colo_arco.jpg"/>
                    <pic:cNvPicPr/>
                  </pic:nvPicPr>
                  <pic:blipFill>
                    <a:blip r:embed="rId7">
                      <a:extLst>
                        <a:ext uri="{28A0092B-C50C-407E-A947-70E740481C1C}">
                          <a14:useLocalDpi xmlns:a14="http://schemas.microsoft.com/office/drawing/2010/main" val="0"/>
                        </a:ext>
                      </a:extLst>
                    </a:blip>
                    <a:stretch>
                      <a:fillRect/>
                    </a:stretch>
                  </pic:blipFill>
                  <pic:spPr>
                    <a:xfrm>
                      <a:off x="0" y="0"/>
                      <a:ext cx="3329236" cy="2213939"/>
                    </a:xfrm>
                    <a:prstGeom prst="rect">
                      <a:avLst/>
                    </a:prstGeom>
                  </pic:spPr>
                </pic:pic>
              </a:graphicData>
            </a:graphic>
          </wp:inline>
        </w:drawing>
      </w:r>
    </w:p>
    <w:p w:rsidR="00A77B17" w:rsidRPr="00946978" w:rsidRDefault="00A77B17" w:rsidP="00A77B17">
      <w:pPr>
        <w:pStyle w:val="Didascalia"/>
        <w:jc w:val="center"/>
        <w:rPr>
          <w:rFonts w:asciiTheme="minorHAnsi" w:hAnsiTheme="minorHAnsi" w:cstheme="minorHAnsi"/>
          <w:lang w:val="en-US"/>
        </w:rPr>
      </w:pPr>
      <w:bookmarkStart w:id="27" w:name="_Toc394930785"/>
      <w:bookmarkStart w:id="28" w:name="_Toc394933731"/>
      <w:r w:rsidRPr="00946978">
        <w:rPr>
          <w:rFonts w:asciiTheme="minorHAnsi" w:hAnsiTheme="minorHAnsi" w:cstheme="minorHAnsi"/>
          <w:lang w:val="en-US"/>
        </w:rPr>
        <w:t xml:space="preserve">Figure </w:t>
      </w:r>
      <w:r w:rsidRPr="00946978">
        <w:rPr>
          <w:rFonts w:asciiTheme="minorHAnsi" w:hAnsiTheme="minorHAnsi" w:cstheme="minorHAnsi"/>
        </w:rPr>
        <w:fldChar w:fldCharType="begin"/>
      </w:r>
      <w:r w:rsidRPr="00946978">
        <w:rPr>
          <w:rFonts w:asciiTheme="minorHAnsi" w:hAnsiTheme="minorHAnsi" w:cstheme="minorHAnsi"/>
          <w:lang w:val="en-US"/>
        </w:rPr>
        <w:instrText xml:space="preserve"> SEQ Figure \* ARABIC </w:instrText>
      </w:r>
      <w:r w:rsidRPr="00946978">
        <w:rPr>
          <w:rFonts w:asciiTheme="minorHAnsi" w:hAnsiTheme="minorHAnsi" w:cstheme="minorHAnsi"/>
        </w:rPr>
        <w:fldChar w:fldCharType="separate"/>
      </w:r>
      <w:r w:rsidRPr="00946978">
        <w:rPr>
          <w:rFonts w:asciiTheme="minorHAnsi" w:hAnsiTheme="minorHAnsi" w:cstheme="minorHAnsi"/>
          <w:noProof/>
          <w:lang w:val="en-US"/>
        </w:rPr>
        <w:t>1</w:t>
      </w:r>
      <w:r w:rsidRPr="00946978">
        <w:rPr>
          <w:rFonts w:asciiTheme="minorHAnsi" w:hAnsiTheme="minorHAnsi" w:cstheme="minorHAnsi"/>
        </w:rPr>
        <w:fldChar w:fldCharType="end"/>
      </w:r>
      <w:r w:rsidRPr="00946978">
        <w:rPr>
          <w:rFonts w:asciiTheme="minorHAnsi" w:hAnsiTheme="minorHAnsi" w:cstheme="minorHAnsi"/>
          <w:lang w:val="en-US"/>
        </w:rPr>
        <w:t xml:space="preserve"> – </w:t>
      </w:r>
      <w:proofErr w:type="spellStart"/>
      <w:r w:rsidRPr="00946978">
        <w:rPr>
          <w:rFonts w:asciiTheme="minorHAnsi" w:hAnsiTheme="minorHAnsi" w:cstheme="minorHAnsi"/>
          <w:lang w:val="en-US"/>
        </w:rPr>
        <w:t>nome</w:t>
      </w:r>
      <w:proofErr w:type="spellEnd"/>
      <w:r w:rsidRPr="00946978">
        <w:rPr>
          <w:rFonts w:asciiTheme="minorHAnsi" w:hAnsiTheme="minorHAnsi" w:cstheme="minorHAnsi"/>
          <w:lang w:val="en-US"/>
        </w:rPr>
        <w:t xml:space="preserve"> </w:t>
      </w:r>
      <w:proofErr w:type="spellStart"/>
      <w:r w:rsidRPr="00946978">
        <w:rPr>
          <w:rFonts w:asciiTheme="minorHAnsi" w:hAnsiTheme="minorHAnsi" w:cstheme="minorHAnsi"/>
          <w:lang w:val="en-US"/>
        </w:rPr>
        <w:t>figura</w:t>
      </w:r>
      <w:bookmarkEnd w:id="27"/>
      <w:bookmarkEnd w:id="28"/>
      <w:proofErr w:type="spellEnd"/>
      <w:r w:rsidRPr="00946978">
        <w:rPr>
          <w:rFonts w:asciiTheme="minorHAnsi" w:hAnsiTheme="minorHAnsi" w:cstheme="minorHAnsi"/>
          <w:lang w:val="en-US"/>
        </w:rPr>
        <w:t xml:space="preserve"> </w:t>
      </w:r>
    </w:p>
    <w:p w:rsidR="00E673D0" w:rsidRPr="00946978" w:rsidRDefault="00E673D0" w:rsidP="00E673D0">
      <w:pPr>
        <w:pStyle w:val="Titolo2"/>
        <w:tabs>
          <w:tab w:val="num" w:pos="0"/>
          <w:tab w:val="left" w:pos="720"/>
          <w:tab w:val="left" w:pos="2381"/>
          <w:tab w:val="right" w:pos="9809"/>
        </w:tabs>
        <w:spacing w:before="480" w:after="240" w:line="240" w:lineRule="auto"/>
        <w:ind w:left="0" w:firstLine="0"/>
        <w:jc w:val="left"/>
        <w:rPr>
          <w:rFonts w:asciiTheme="minorHAnsi" w:hAnsiTheme="minorHAnsi" w:cstheme="minorHAnsi"/>
          <w:color w:val="005DAD"/>
        </w:rPr>
      </w:pPr>
      <w:bookmarkStart w:id="29" w:name="_Toc492718193"/>
      <w:bookmarkStart w:id="30" w:name="_Toc505508872"/>
      <w:bookmarkStart w:id="31" w:name="_Toc321831371"/>
      <w:bookmarkStart w:id="32" w:name="_Toc335145518"/>
      <w:bookmarkStart w:id="33" w:name="_Toc394932585"/>
      <w:bookmarkStart w:id="34" w:name="_Toc470070040"/>
      <w:r w:rsidRPr="00946978">
        <w:rPr>
          <w:rFonts w:asciiTheme="minorHAnsi" w:hAnsiTheme="minorHAnsi" w:cstheme="minorHAnsi"/>
          <w:color w:val="005DAD"/>
        </w:rPr>
        <w:t xml:space="preserve">Suddivisione in </w:t>
      </w:r>
      <w:proofErr w:type="spellStart"/>
      <w:r w:rsidRPr="00946978">
        <w:rPr>
          <w:rFonts w:asciiTheme="minorHAnsi" w:hAnsiTheme="minorHAnsi" w:cstheme="minorHAnsi"/>
          <w:color w:val="005DAD"/>
        </w:rPr>
        <w:t>sottoprogetti</w:t>
      </w:r>
      <w:bookmarkEnd w:id="29"/>
      <w:bookmarkEnd w:id="30"/>
      <w:bookmarkEnd w:id="31"/>
      <w:bookmarkEnd w:id="32"/>
      <w:bookmarkEnd w:id="33"/>
      <w:proofErr w:type="spellEnd"/>
    </w:p>
    <w:p w:rsidR="00E673D0" w:rsidRPr="00946978" w:rsidRDefault="00E673D0" w:rsidP="00E673D0">
      <w:pPr>
        <w:rPr>
          <w:rFonts w:asciiTheme="minorHAnsi" w:hAnsiTheme="minorHAnsi" w:cstheme="minorHAnsi"/>
          <w:noProof/>
        </w:rPr>
      </w:pPr>
      <w:r w:rsidRPr="00946978">
        <w:rPr>
          <w:rFonts w:asciiTheme="minorHAnsi" w:hAnsiTheme="minorHAnsi" w:cstheme="minorHAnsi"/>
          <w:noProof/>
        </w:rPr>
        <w:t xml:space="preserve">Se il progetto è complesso può essere utile considerare una suddivisione in sottoprogetti, caratterizzati sia dalle tecnologie che dalle metodologie specifiche che dovranno essere utilizzate per realizzarli. </w:t>
      </w:r>
    </w:p>
    <w:p w:rsidR="00E673D0" w:rsidRPr="00946978" w:rsidRDefault="00E673D0" w:rsidP="00E673D0">
      <w:pPr>
        <w:rPr>
          <w:rFonts w:asciiTheme="minorHAnsi" w:hAnsiTheme="minorHAnsi" w:cstheme="minorHAnsi"/>
          <w:noProof/>
        </w:rPr>
      </w:pPr>
      <w:r w:rsidRPr="00946978">
        <w:rPr>
          <w:rFonts w:asciiTheme="minorHAnsi" w:hAnsiTheme="minorHAnsi" w:cstheme="minorHAnsi"/>
          <w:noProof/>
        </w:rPr>
        <w:t>Nel resto del documento, comunque, si da risalto alla prospettiva delle viste; in ciascuna vista vengono presentati gli aspetti relativi ai vari sottoprogetti e le relazioni tra loro. A seconda delle esigenze si può fare un unico SAD oppure un SAD per ciascun sottosistema.</w:t>
      </w:r>
    </w:p>
    <w:p w:rsidR="00E673D0" w:rsidRPr="00946978" w:rsidRDefault="00E673D0" w:rsidP="00E673D0">
      <w:pPr>
        <w:pStyle w:val="Titolo2"/>
        <w:tabs>
          <w:tab w:val="num" w:pos="0"/>
          <w:tab w:val="left" w:pos="720"/>
          <w:tab w:val="left" w:pos="2381"/>
          <w:tab w:val="right" w:pos="9809"/>
        </w:tabs>
        <w:spacing w:before="480" w:after="240" w:line="240" w:lineRule="auto"/>
        <w:ind w:left="0" w:firstLine="0"/>
        <w:jc w:val="left"/>
        <w:rPr>
          <w:rFonts w:asciiTheme="minorHAnsi" w:hAnsiTheme="minorHAnsi" w:cstheme="minorHAnsi"/>
          <w:color w:val="005DAD"/>
        </w:rPr>
      </w:pPr>
      <w:bookmarkStart w:id="35" w:name="_Toc492718194"/>
      <w:bookmarkStart w:id="36" w:name="_Toc505508873"/>
      <w:bookmarkStart w:id="37" w:name="_Toc321831372"/>
      <w:bookmarkStart w:id="38" w:name="_Toc335145519"/>
      <w:bookmarkStart w:id="39" w:name="_Toc394932586"/>
      <w:r w:rsidRPr="00946978">
        <w:rPr>
          <w:rFonts w:asciiTheme="minorHAnsi" w:hAnsiTheme="minorHAnsi" w:cstheme="minorHAnsi"/>
          <w:color w:val="005DAD"/>
        </w:rPr>
        <w:t>Requisiti e Vincoli</w:t>
      </w:r>
      <w:bookmarkEnd w:id="34"/>
      <w:bookmarkEnd w:id="35"/>
      <w:bookmarkEnd w:id="36"/>
      <w:bookmarkEnd w:id="37"/>
      <w:bookmarkEnd w:id="38"/>
      <w:bookmarkEnd w:id="39"/>
    </w:p>
    <w:p w:rsidR="00E673D0" w:rsidRPr="00946978" w:rsidRDefault="00E673D0" w:rsidP="00E673D0">
      <w:pPr>
        <w:rPr>
          <w:rFonts w:asciiTheme="minorHAnsi" w:hAnsiTheme="minorHAnsi" w:cstheme="minorHAnsi"/>
          <w:i/>
          <w:iCs/>
        </w:rPr>
      </w:pPr>
      <w:r w:rsidRPr="00946978">
        <w:rPr>
          <w:rFonts w:asciiTheme="minorHAnsi" w:hAnsiTheme="minorHAnsi" w:cstheme="minorHAnsi"/>
          <w:i/>
          <w:iCs/>
        </w:rPr>
        <w:t>[descrivere, oppure fare riferimento se contenuti in altri documenti, i requisiti software e gli obiettivi che hanno un impatto significativo sulla architettura, per esempio, sicurezza, riservatezza, uso di un prodotto off-the-</w:t>
      </w:r>
      <w:proofErr w:type="spellStart"/>
      <w:r w:rsidRPr="00946978">
        <w:rPr>
          <w:rFonts w:asciiTheme="minorHAnsi" w:hAnsiTheme="minorHAnsi" w:cstheme="minorHAnsi"/>
          <w:i/>
          <w:iCs/>
        </w:rPr>
        <w:t>shelf</w:t>
      </w:r>
      <w:proofErr w:type="spellEnd"/>
      <w:r w:rsidRPr="00946978">
        <w:rPr>
          <w:rFonts w:asciiTheme="minorHAnsi" w:hAnsiTheme="minorHAnsi" w:cstheme="minorHAnsi"/>
          <w:i/>
          <w:iCs/>
        </w:rPr>
        <w:t xml:space="preserve">, portabilità, distribuzione, riuso. Indicare anche i vincoli speciali che potrebbero applicarsi: strategie di design e implementazione, </w:t>
      </w:r>
      <w:proofErr w:type="spellStart"/>
      <w:r w:rsidRPr="00946978">
        <w:rPr>
          <w:rFonts w:asciiTheme="minorHAnsi" w:hAnsiTheme="minorHAnsi" w:cstheme="minorHAnsi"/>
          <w:i/>
          <w:iCs/>
        </w:rPr>
        <w:t>tools</w:t>
      </w:r>
      <w:proofErr w:type="spellEnd"/>
      <w:r w:rsidRPr="00946978">
        <w:rPr>
          <w:rFonts w:asciiTheme="minorHAnsi" w:hAnsiTheme="minorHAnsi" w:cstheme="minorHAnsi"/>
          <w:i/>
          <w:iCs/>
        </w:rPr>
        <w:t xml:space="preserve"> di sviluppo, struttura del team, tempistica, codice preesistente, etc.].</w:t>
      </w:r>
    </w:p>
    <w:p w:rsidR="00E673D0" w:rsidRPr="00946978" w:rsidRDefault="00E673D0" w:rsidP="00E673D0">
      <w:pPr>
        <w:rPr>
          <w:rFonts w:asciiTheme="minorHAnsi" w:hAnsiTheme="minorHAnsi" w:cstheme="minorHAnsi"/>
          <w:i/>
          <w:iCs/>
          <w:lang w:eastAsia="en-US"/>
        </w:rPr>
      </w:pPr>
      <w:r w:rsidRPr="00946978">
        <w:rPr>
          <w:rFonts w:asciiTheme="minorHAnsi" w:hAnsiTheme="minorHAnsi" w:cstheme="minorHAnsi"/>
          <w:i/>
          <w:iCs/>
          <w:lang w:eastAsia="en-US"/>
        </w:rPr>
        <w:t>[Specificare eventuali requisiti legali o regolamentari da rispettare; per esempio normativa privacy, normativa sulla firma digitale e il documento elettronico].</w:t>
      </w:r>
    </w:p>
    <w:p w:rsidR="00E673D0" w:rsidRPr="00946978" w:rsidRDefault="00E673D0" w:rsidP="00E673D0">
      <w:pPr>
        <w:pStyle w:val="Titolo1"/>
        <w:keepNext w:val="0"/>
        <w:pageBreakBefore/>
        <w:tabs>
          <w:tab w:val="clear" w:pos="567"/>
        </w:tabs>
        <w:spacing w:line="240" w:lineRule="auto"/>
        <w:ind w:left="539" w:hanging="539"/>
        <w:jc w:val="left"/>
        <w:rPr>
          <w:rFonts w:asciiTheme="minorHAnsi" w:hAnsiTheme="minorHAnsi" w:cstheme="minorHAnsi"/>
          <w:color w:val="005DAD"/>
        </w:rPr>
      </w:pPr>
      <w:bookmarkStart w:id="40" w:name="_Toc470070041"/>
      <w:bookmarkStart w:id="41" w:name="_Toc492718195"/>
      <w:bookmarkStart w:id="42" w:name="_Toc505508874"/>
      <w:bookmarkStart w:id="43" w:name="_Toc321831373"/>
      <w:bookmarkStart w:id="44" w:name="_Toc335145520"/>
      <w:bookmarkStart w:id="45" w:name="_Toc394932587"/>
      <w:r w:rsidRPr="00946978">
        <w:rPr>
          <w:rFonts w:asciiTheme="minorHAnsi" w:hAnsiTheme="minorHAnsi" w:cstheme="minorHAnsi"/>
          <w:color w:val="005DAD"/>
        </w:rPr>
        <w:lastRenderedPageBreak/>
        <w:t>La vista dei casi d’uso</w:t>
      </w:r>
      <w:bookmarkEnd w:id="40"/>
      <w:bookmarkEnd w:id="41"/>
      <w:bookmarkEnd w:id="42"/>
      <w:bookmarkEnd w:id="43"/>
      <w:bookmarkEnd w:id="44"/>
      <w:bookmarkEnd w:id="45"/>
    </w:p>
    <w:p w:rsidR="00E673D0" w:rsidRPr="00946978" w:rsidRDefault="00E673D0" w:rsidP="00E673D0">
      <w:pPr>
        <w:rPr>
          <w:rFonts w:asciiTheme="minorHAnsi" w:hAnsiTheme="minorHAnsi" w:cstheme="minorHAnsi"/>
          <w:i/>
          <w:iCs/>
        </w:rPr>
      </w:pPr>
      <w:r w:rsidRPr="00946978">
        <w:rPr>
          <w:rFonts w:asciiTheme="minorHAnsi" w:hAnsiTheme="minorHAnsi" w:cstheme="minorHAnsi"/>
          <w:i/>
          <w:iCs/>
        </w:rPr>
        <w:t xml:space="preserve">[elencare, o fare riferimento se contenuti in altri documenti, gli scenari identificati a partire </w:t>
      </w:r>
      <w:proofErr w:type="gramStart"/>
      <w:r w:rsidRPr="00946978">
        <w:rPr>
          <w:rFonts w:asciiTheme="minorHAnsi" w:hAnsiTheme="minorHAnsi" w:cstheme="minorHAnsi"/>
          <w:i/>
          <w:iCs/>
        </w:rPr>
        <w:t>dal  modello</w:t>
      </w:r>
      <w:proofErr w:type="gramEnd"/>
      <w:r w:rsidRPr="00946978">
        <w:rPr>
          <w:rFonts w:asciiTheme="minorHAnsi" w:hAnsiTheme="minorHAnsi" w:cstheme="minorHAnsi"/>
          <w:i/>
          <w:iCs/>
        </w:rPr>
        <w:t xml:space="preserve"> dei casi d’uso, se rappresentano qualche funzionalità significativa o centrale del sistema finale, o se hanno un vasto impatto architetturale, o se illustrano una specifica delicata parte dell’architettura. </w:t>
      </w:r>
    </w:p>
    <w:p w:rsidR="00E673D0" w:rsidRPr="00946978" w:rsidRDefault="00E673D0" w:rsidP="00E673D0">
      <w:pPr>
        <w:rPr>
          <w:rFonts w:asciiTheme="minorHAnsi" w:hAnsiTheme="minorHAnsi" w:cstheme="minorHAnsi"/>
          <w:i/>
          <w:iCs/>
        </w:rPr>
      </w:pPr>
      <w:r w:rsidRPr="00946978">
        <w:rPr>
          <w:rFonts w:asciiTheme="minorHAnsi" w:hAnsiTheme="minorHAnsi" w:cstheme="minorHAnsi"/>
          <w:i/>
          <w:iCs/>
        </w:rPr>
        <w:t xml:space="preserve"> La descrizione dettagliata dei casi d’uso del sistema è presentata </w:t>
      </w:r>
      <w:proofErr w:type="gramStart"/>
      <w:r w:rsidRPr="00946978">
        <w:rPr>
          <w:rFonts w:asciiTheme="minorHAnsi" w:hAnsiTheme="minorHAnsi" w:cstheme="minorHAnsi"/>
          <w:i/>
          <w:iCs/>
        </w:rPr>
        <w:t>nel  SRD</w:t>
      </w:r>
      <w:proofErr w:type="gramEnd"/>
      <w:r w:rsidRPr="00946978">
        <w:rPr>
          <w:rFonts w:asciiTheme="minorHAnsi" w:hAnsiTheme="minorHAnsi" w:cstheme="minorHAnsi"/>
          <w:i/>
          <w:iCs/>
        </w:rPr>
        <w:t>. Per questo motivo non si ripete la descrizione di Attori e Casi d’Uso.]</w:t>
      </w:r>
    </w:p>
    <w:p w:rsidR="00A77B17" w:rsidRPr="00946978" w:rsidRDefault="00A77B17" w:rsidP="00E673D0">
      <w:pPr>
        <w:rPr>
          <w:rFonts w:asciiTheme="minorHAnsi" w:hAnsiTheme="minorHAnsi" w:cstheme="minorHAnsi"/>
          <w:i/>
          <w:iCs/>
        </w:rPr>
      </w:pPr>
    </w:p>
    <w:p w:rsidR="00A77B17" w:rsidRPr="00946978" w:rsidRDefault="00A77B17" w:rsidP="00A77B17">
      <w:pPr>
        <w:rPr>
          <w:rFonts w:asciiTheme="minorHAnsi" w:hAnsiTheme="minorHAnsi" w:cstheme="minorHAnsi"/>
          <w:i/>
          <w:iCs/>
          <w:lang w:eastAsia="en-US"/>
        </w:rPr>
      </w:pPr>
      <w:r w:rsidRPr="00946978">
        <w:rPr>
          <w:rFonts w:asciiTheme="minorHAnsi" w:hAnsiTheme="minorHAnsi" w:cstheme="minorHAnsi"/>
          <w:i/>
          <w:iCs/>
          <w:lang w:eastAsia="en-US"/>
        </w:rPr>
        <w:t>Esempio di Tabella</w:t>
      </w:r>
    </w:p>
    <w:p w:rsidR="00A77B17" w:rsidRPr="00946978" w:rsidRDefault="00A77B17" w:rsidP="00A77B17">
      <w:pPr>
        <w:rPr>
          <w:rFonts w:asciiTheme="minorHAnsi" w:hAnsiTheme="minorHAnsi" w:cstheme="minorHAnsi"/>
          <w:i/>
          <w:iCs/>
          <w:lang w:eastAsia="en-US"/>
        </w:rPr>
      </w:pPr>
    </w:p>
    <w:tbl>
      <w:tblPr>
        <w:tblStyle w:val="Grigliatabella"/>
        <w:tblW w:w="0" w:type="auto"/>
        <w:tblLook w:val="04A0" w:firstRow="1" w:lastRow="0" w:firstColumn="1" w:lastColumn="0" w:noHBand="0" w:noVBand="1"/>
      </w:tblPr>
      <w:tblGrid>
        <w:gridCol w:w="1807"/>
        <w:gridCol w:w="1807"/>
        <w:gridCol w:w="1806"/>
        <w:gridCol w:w="1806"/>
        <w:gridCol w:w="1807"/>
      </w:tblGrid>
      <w:tr w:rsidR="00A77B17" w:rsidRPr="00946978" w:rsidTr="00076504">
        <w:tc>
          <w:tcPr>
            <w:tcW w:w="1899" w:type="dxa"/>
            <w:shd w:val="clear" w:color="auto" w:fill="DBE5F1" w:themeFill="accent1" w:themeFillTint="33"/>
          </w:tcPr>
          <w:p w:rsidR="00A77B17" w:rsidRPr="00946978" w:rsidRDefault="00A77B17" w:rsidP="00076504">
            <w:pPr>
              <w:pStyle w:val="Didascalia"/>
              <w:keepNext/>
              <w:jc w:val="center"/>
              <w:rPr>
                <w:rFonts w:asciiTheme="minorHAnsi" w:hAnsiTheme="minorHAnsi" w:cstheme="minorHAnsi"/>
                <w:b/>
                <w:i w:val="0"/>
                <w:lang w:val="it-IT"/>
              </w:rPr>
            </w:pPr>
          </w:p>
        </w:tc>
        <w:tc>
          <w:tcPr>
            <w:tcW w:w="1899" w:type="dxa"/>
            <w:shd w:val="clear" w:color="auto" w:fill="DBE5F1" w:themeFill="accent1" w:themeFillTint="33"/>
          </w:tcPr>
          <w:p w:rsidR="00A77B17" w:rsidRPr="00946978" w:rsidRDefault="00A77B17" w:rsidP="00076504">
            <w:pPr>
              <w:pStyle w:val="Didascalia"/>
              <w:keepNext/>
              <w:jc w:val="center"/>
              <w:rPr>
                <w:rFonts w:asciiTheme="minorHAnsi" w:hAnsiTheme="minorHAnsi" w:cstheme="minorHAnsi"/>
                <w:b/>
                <w:i w:val="0"/>
                <w:lang w:val="it-IT"/>
              </w:rPr>
            </w:pPr>
          </w:p>
        </w:tc>
        <w:tc>
          <w:tcPr>
            <w:tcW w:w="1899" w:type="dxa"/>
            <w:shd w:val="clear" w:color="auto" w:fill="DBE5F1" w:themeFill="accent1" w:themeFillTint="33"/>
          </w:tcPr>
          <w:p w:rsidR="00A77B17" w:rsidRPr="00946978" w:rsidRDefault="00A77B17" w:rsidP="00076504">
            <w:pPr>
              <w:pStyle w:val="Didascalia"/>
              <w:keepNext/>
              <w:jc w:val="center"/>
              <w:rPr>
                <w:rFonts w:asciiTheme="minorHAnsi" w:hAnsiTheme="minorHAnsi" w:cstheme="minorHAnsi"/>
                <w:b/>
                <w:i w:val="0"/>
                <w:lang w:val="it-IT"/>
              </w:rPr>
            </w:pPr>
          </w:p>
        </w:tc>
        <w:tc>
          <w:tcPr>
            <w:tcW w:w="1899" w:type="dxa"/>
            <w:shd w:val="clear" w:color="auto" w:fill="DBE5F1" w:themeFill="accent1" w:themeFillTint="33"/>
          </w:tcPr>
          <w:p w:rsidR="00A77B17" w:rsidRPr="00946978" w:rsidRDefault="00A77B17" w:rsidP="00076504">
            <w:pPr>
              <w:pStyle w:val="Didascalia"/>
              <w:keepNext/>
              <w:jc w:val="center"/>
              <w:rPr>
                <w:rFonts w:asciiTheme="minorHAnsi" w:hAnsiTheme="minorHAnsi" w:cstheme="minorHAnsi"/>
                <w:b/>
                <w:i w:val="0"/>
                <w:lang w:val="it-IT"/>
              </w:rPr>
            </w:pPr>
          </w:p>
        </w:tc>
        <w:tc>
          <w:tcPr>
            <w:tcW w:w="1900" w:type="dxa"/>
            <w:shd w:val="clear" w:color="auto" w:fill="DBE5F1" w:themeFill="accent1" w:themeFillTint="33"/>
          </w:tcPr>
          <w:p w:rsidR="00A77B17" w:rsidRPr="00946978" w:rsidRDefault="00A77B17" w:rsidP="00076504">
            <w:pPr>
              <w:pStyle w:val="Didascalia"/>
              <w:keepNext/>
              <w:jc w:val="center"/>
              <w:rPr>
                <w:rFonts w:asciiTheme="minorHAnsi" w:hAnsiTheme="minorHAnsi" w:cstheme="minorHAnsi"/>
                <w:b/>
                <w:i w:val="0"/>
                <w:lang w:val="it-IT"/>
              </w:rPr>
            </w:pPr>
          </w:p>
        </w:tc>
      </w:tr>
      <w:tr w:rsidR="00A77B17" w:rsidRPr="00946978" w:rsidTr="00076504">
        <w:trPr>
          <w:trHeight w:val="373"/>
        </w:trPr>
        <w:tc>
          <w:tcPr>
            <w:tcW w:w="0" w:type="auto"/>
          </w:tcPr>
          <w:p w:rsidR="00A77B17" w:rsidRPr="00946978" w:rsidRDefault="00A77B17" w:rsidP="00076504">
            <w:pPr>
              <w:pStyle w:val="Didascalia"/>
              <w:keepNext/>
              <w:rPr>
                <w:rFonts w:asciiTheme="minorHAnsi" w:hAnsiTheme="minorHAnsi" w:cstheme="minorHAnsi"/>
                <w:i w:val="0"/>
                <w:sz w:val="20"/>
                <w:szCs w:val="20"/>
                <w:lang w:val="it-IT"/>
              </w:rPr>
            </w:pPr>
          </w:p>
        </w:tc>
        <w:tc>
          <w:tcPr>
            <w:tcW w:w="0" w:type="auto"/>
          </w:tcPr>
          <w:p w:rsidR="00A77B17" w:rsidRPr="00946978" w:rsidRDefault="00A77B17" w:rsidP="00076504">
            <w:pPr>
              <w:pStyle w:val="Didascalia"/>
              <w:keepNext/>
              <w:rPr>
                <w:rFonts w:asciiTheme="minorHAnsi" w:hAnsiTheme="minorHAnsi" w:cstheme="minorHAnsi"/>
                <w:i w:val="0"/>
                <w:sz w:val="20"/>
                <w:szCs w:val="20"/>
                <w:lang w:val="it-IT"/>
              </w:rPr>
            </w:pPr>
          </w:p>
        </w:tc>
        <w:tc>
          <w:tcPr>
            <w:tcW w:w="0" w:type="auto"/>
          </w:tcPr>
          <w:p w:rsidR="00A77B17" w:rsidRPr="00946978" w:rsidRDefault="00A77B17" w:rsidP="00076504">
            <w:pPr>
              <w:pStyle w:val="Didascalia"/>
              <w:keepNext/>
              <w:rPr>
                <w:rFonts w:asciiTheme="minorHAnsi" w:hAnsiTheme="minorHAnsi" w:cstheme="minorHAnsi"/>
                <w:i w:val="0"/>
                <w:sz w:val="20"/>
                <w:szCs w:val="20"/>
                <w:lang w:val="it-IT"/>
              </w:rPr>
            </w:pPr>
          </w:p>
        </w:tc>
        <w:tc>
          <w:tcPr>
            <w:tcW w:w="0" w:type="auto"/>
          </w:tcPr>
          <w:p w:rsidR="00A77B17" w:rsidRPr="00946978" w:rsidRDefault="00A77B17" w:rsidP="00076504">
            <w:pPr>
              <w:pStyle w:val="Didascalia"/>
              <w:keepNext/>
              <w:rPr>
                <w:rFonts w:asciiTheme="minorHAnsi" w:hAnsiTheme="minorHAnsi" w:cstheme="minorHAnsi"/>
                <w:i w:val="0"/>
                <w:sz w:val="20"/>
                <w:szCs w:val="20"/>
                <w:lang w:val="it-IT"/>
              </w:rPr>
            </w:pPr>
          </w:p>
        </w:tc>
        <w:tc>
          <w:tcPr>
            <w:tcW w:w="0" w:type="auto"/>
          </w:tcPr>
          <w:p w:rsidR="00A77B17" w:rsidRPr="00946978" w:rsidRDefault="00A77B17" w:rsidP="00076504">
            <w:pPr>
              <w:pStyle w:val="Didascalia"/>
              <w:keepNext/>
              <w:rPr>
                <w:rFonts w:asciiTheme="minorHAnsi" w:hAnsiTheme="minorHAnsi" w:cstheme="minorHAnsi"/>
                <w:i w:val="0"/>
                <w:sz w:val="20"/>
                <w:szCs w:val="20"/>
                <w:lang w:val="it-IT"/>
              </w:rPr>
            </w:pPr>
          </w:p>
        </w:tc>
      </w:tr>
      <w:tr w:rsidR="00A77B17" w:rsidRPr="00946978" w:rsidTr="00076504">
        <w:trPr>
          <w:trHeight w:val="323"/>
        </w:trPr>
        <w:tc>
          <w:tcPr>
            <w:tcW w:w="0" w:type="auto"/>
          </w:tcPr>
          <w:p w:rsidR="00A77B17" w:rsidRPr="00946978" w:rsidRDefault="00A77B17" w:rsidP="00076504">
            <w:pPr>
              <w:pStyle w:val="Didascalia"/>
              <w:keepNext/>
              <w:rPr>
                <w:rFonts w:asciiTheme="minorHAnsi" w:hAnsiTheme="minorHAnsi" w:cstheme="minorHAnsi"/>
                <w:i w:val="0"/>
                <w:sz w:val="20"/>
                <w:szCs w:val="20"/>
                <w:lang w:val="it-IT"/>
              </w:rPr>
            </w:pPr>
          </w:p>
        </w:tc>
        <w:tc>
          <w:tcPr>
            <w:tcW w:w="0" w:type="auto"/>
          </w:tcPr>
          <w:p w:rsidR="00A77B17" w:rsidRPr="00946978" w:rsidRDefault="00A77B17" w:rsidP="00076504">
            <w:pPr>
              <w:pStyle w:val="Didascalia"/>
              <w:keepNext/>
              <w:rPr>
                <w:rFonts w:asciiTheme="minorHAnsi" w:hAnsiTheme="minorHAnsi" w:cstheme="minorHAnsi"/>
                <w:i w:val="0"/>
                <w:sz w:val="20"/>
                <w:szCs w:val="20"/>
                <w:lang w:val="it-IT"/>
              </w:rPr>
            </w:pPr>
          </w:p>
        </w:tc>
        <w:tc>
          <w:tcPr>
            <w:tcW w:w="0" w:type="auto"/>
          </w:tcPr>
          <w:p w:rsidR="00A77B17" w:rsidRPr="00946978" w:rsidRDefault="00A77B17" w:rsidP="00076504">
            <w:pPr>
              <w:pStyle w:val="Didascalia"/>
              <w:keepNext/>
              <w:rPr>
                <w:rFonts w:asciiTheme="minorHAnsi" w:hAnsiTheme="minorHAnsi" w:cstheme="minorHAnsi"/>
                <w:i w:val="0"/>
                <w:sz w:val="20"/>
                <w:szCs w:val="20"/>
                <w:lang w:val="it-IT"/>
              </w:rPr>
            </w:pPr>
          </w:p>
        </w:tc>
        <w:tc>
          <w:tcPr>
            <w:tcW w:w="0" w:type="auto"/>
          </w:tcPr>
          <w:p w:rsidR="00A77B17" w:rsidRPr="00946978" w:rsidRDefault="00A77B17" w:rsidP="00076504">
            <w:pPr>
              <w:pStyle w:val="Didascalia"/>
              <w:keepNext/>
              <w:rPr>
                <w:rFonts w:asciiTheme="minorHAnsi" w:hAnsiTheme="minorHAnsi" w:cstheme="minorHAnsi"/>
                <w:i w:val="0"/>
                <w:sz w:val="20"/>
                <w:szCs w:val="20"/>
                <w:lang w:val="it-IT"/>
              </w:rPr>
            </w:pPr>
          </w:p>
        </w:tc>
        <w:tc>
          <w:tcPr>
            <w:tcW w:w="0" w:type="auto"/>
          </w:tcPr>
          <w:p w:rsidR="00A77B17" w:rsidRPr="00946978" w:rsidRDefault="00A77B17" w:rsidP="00076504">
            <w:pPr>
              <w:pStyle w:val="Didascalia"/>
              <w:keepNext/>
              <w:rPr>
                <w:rFonts w:asciiTheme="minorHAnsi" w:hAnsiTheme="minorHAnsi" w:cstheme="minorHAnsi"/>
                <w:i w:val="0"/>
                <w:sz w:val="20"/>
                <w:szCs w:val="20"/>
                <w:lang w:val="it-IT"/>
              </w:rPr>
            </w:pPr>
          </w:p>
        </w:tc>
      </w:tr>
    </w:tbl>
    <w:p w:rsidR="00A77B17" w:rsidRPr="00946978" w:rsidRDefault="00A77B17" w:rsidP="00A77B17">
      <w:pPr>
        <w:pStyle w:val="Didascalia"/>
        <w:keepNext/>
        <w:jc w:val="center"/>
        <w:rPr>
          <w:rFonts w:asciiTheme="minorHAnsi" w:hAnsiTheme="minorHAnsi" w:cstheme="minorHAnsi"/>
          <w:caps/>
          <w:lang w:val="en-US"/>
        </w:rPr>
      </w:pPr>
      <w:bookmarkStart w:id="46" w:name="_Toc394930822"/>
      <w:bookmarkStart w:id="47" w:name="_Toc394933739"/>
      <w:r w:rsidRPr="00946978">
        <w:rPr>
          <w:rFonts w:asciiTheme="minorHAnsi" w:hAnsiTheme="minorHAnsi" w:cstheme="minorHAnsi"/>
          <w:lang w:val="en-GB"/>
        </w:rPr>
        <w:t>Table</w:t>
      </w:r>
      <w:r w:rsidRPr="00946978">
        <w:rPr>
          <w:rFonts w:asciiTheme="minorHAnsi" w:hAnsiTheme="minorHAnsi" w:cstheme="minorHAnsi"/>
          <w:lang w:val="en-US"/>
        </w:rPr>
        <w:t xml:space="preserve"> </w:t>
      </w:r>
      <w:r w:rsidRPr="00946978">
        <w:rPr>
          <w:rFonts w:asciiTheme="minorHAnsi" w:hAnsiTheme="minorHAnsi" w:cstheme="minorHAnsi"/>
        </w:rPr>
        <w:fldChar w:fldCharType="begin"/>
      </w:r>
      <w:r w:rsidRPr="00946978">
        <w:rPr>
          <w:rFonts w:asciiTheme="minorHAnsi" w:hAnsiTheme="minorHAnsi" w:cstheme="minorHAnsi"/>
          <w:lang w:val="en-US"/>
        </w:rPr>
        <w:instrText xml:space="preserve"> SEQ Table \* ARABIC </w:instrText>
      </w:r>
      <w:r w:rsidRPr="00946978">
        <w:rPr>
          <w:rFonts w:asciiTheme="minorHAnsi" w:hAnsiTheme="minorHAnsi" w:cstheme="minorHAnsi"/>
        </w:rPr>
        <w:fldChar w:fldCharType="separate"/>
      </w:r>
      <w:r w:rsidRPr="00946978">
        <w:rPr>
          <w:rFonts w:asciiTheme="minorHAnsi" w:hAnsiTheme="minorHAnsi" w:cstheme="minorHAnsi"/>
          <w:noProof/>
          <w:lang w:val="en-US"/>
        </w:rPr>
        <w:t>1</w:t>
      </w:r>
      <w:r w:rsidRPr="00946978">
        <w:rPr>
          <w:rFonts w:asciiTheme="minorHAnsi" w:hAnsiTheme="minorHAnsi" w:cstheme="minorHAnsi"/>
        </w:rPr>
        <w:fldChar w:fldCharType="end"/>
      </w:r>
      <w:r w:rsidRPr="00946978">
        <w:rPr>
          <w:rFonts w:asciiTheme="minorHAnsi" w:hAnsiTheme="minorHAnsi" w:cstheme="minorHAnsi"/>
          <w:lang w:val="en-US"/>
        </w:rPr>
        <w:t xml:space="preserve"> –</w:t>
      </w:r>
      <w:r w:rsidRPr="00946978">
        <w:rPr>
          <w:rFonts w:asciiTheme="minorHAnsi" w:hAnsiTheme="minorHAnsi" w:cstheme="minorHAnsi"/>
          <w:lang w:val="en-GB"/>
        </w:rPr>
        <w:t xml:space="preserve"> </w:t>
      </w:r>
      <w:proofErr w:type="spellStart"/>
      <w:r w:rsidRPr="00946978">
        <w:rPr>
          <w:rFonts w:asciiTheme="minorHAnsi" w:hAnsiTheme="minorHAnsi" w:cstheme="minorHAnsi"/>
          <w:lang w:val="en-GB"/>
        </w:rPr>
        <w:t>nome</w:t>
      </w:r>
      <w:proofErr w:type="spellEnd"/>
      <w:r w:rsidRPr="00946978">
        <w:rPr>
          <w:rFonts w:asciiTheme="minorHAnsi" w:hAnsiTheme="minorHAnsi" w:cstheme="minorHAnsi"/>
          <w:lang w:val="en-US"/>
        </w:rPr>
        <w:t xml:space="preserve"> </w:t>
      </w:r>
      <w:proofErr w:type="spellStart"/>
      <w:r w:rsidRPr="00946978">
        <w:rPr>
          <w:rFonts w:asciiTheme="minorHAnsi" w:hAnsiTheme="minorHAnsi" w:cstheme="minorHAnsi"/>
          <w:lang w:val="en-GB"/>
        </w:rPr>
        <w:t>tabella</w:t>
      </w:r>
      <w:bookmarkEnd w:id="46"/>
      <w:bookmarkEnd w:id="47"/>
      <w:proofErr w:type="spellEnd"/>
      <w:r w:rsidRPr="00946978">
        <w:rPr>
          <w:rFonts w:asciiTheme="minorHAnsi" w:hAnsiTheme="minorHAnsi" w:cstheme="minorHAnsi"/>
          <w:lang w:val="en-GB"/>
        </w:rPr>
        <w:t xml:space="preserve"> </w:t>
      </w:r>
    </w:p>
    <w:p w:rsidR="00E673D0" w:rsidRPr="00946978" w:rsidRDefault="00E673D0" w:rsidP="00E673D0">
      <w:pPr>
        <w:pStyle w:val="Titolo2"/>
        <w:tabs>
          <w:tab w:val="num" w:pos="0"/>
          <w:tab w:val="left" w:pos="720"/>
          <w:tab w:val="left" w:pos="2381"/>
          <w:tab w:val="right" w:pos="9809"/>
        </w:tabs>
        <w:spacing w:before="480" w:after="240" w:line="240" w:lineRule="auto"/>
        <w:ind w:left="0" w:firstLine="0"/>
        <w:jc w:val="left"/>
        <w:rPr>
          <w:rFonts w:asciiTheme="minorHAnsi" w:hAnsiTheme="minorHAnsi" w:cstheme="minorHAnsi"/>
          <w:color w:val="005DAD"/>
          <w:lang w:val="en-US"/>
        </w:rPr>
      </w:pPr>
      <w:bookmarkStart w:id="48" w:name="_Toc505508875"/>
      <w:bookmarkStart w:id="49" w:name="_Toc321831374"/>
      <w:bookmarkStart w:id="50" w:name="_Toc335145521"/>
      <w:bookmarkStart w:id="51" w:name="_Toc394932588"/>
      <w:bookmarkStart w:id="52" w:name="_Toc470070044"/>
      <w:r w:rsidRPr="00946978">
        <w:rPr>
          <w:rFonts w:asciiTheme="minorHAnsi" w:hAnsiTheme="minorHAnsi" w:cstheme="minorHAnsi"/>
          <w:color w:val="005DAD"/>
          <w:lang w:val="en-US"/>
        </w:rPr>
        <w:t>&lt;Use Case Realization 1&gt;</w:t>
      </w:r>
      <w:bookmarkEnd w:id="48"/>
      <w:bookmarkEnd w:id="49"/>
      <w:bookmarkEnd w:id="50"/>
      <w:bookmarkEnd w:id="51"/>
    </w:p>
    <w:p w:rsidR="00E673D0" w:rsidRPr="00946978" w:rsidRDefault="00E673D0" w:rsidP="00E673D0">
      <w:pPr>
        <w:rPr>
          <w:rFonts w:asciiTheme="minorHAnsi" w:hAnsiTheme="minorHAnsi" w:cstheme="minorHAnsi"/>
          <w:i/>
          <w:iCs/>
        </w:rPr>
      </w:pPr>
      <w:r w:rsidRPr="00946978">
        <w:rPr>
          <w:rFonts w:asciiTheme="minorHAnsi" w:hAnsiTheme="minorHAnsi" w:cstheme="minorHAnsi"/>
          <w:i/>
          <w:iCs/>
        </w:rPr>
        <w:t>[illustrare come il software funziona effettivamente, fornendo alcune realizzazioni di casi d’uso o scenari selezionati, e spiegare come i vari elementi del modello di design contribuiscono alle loro funzionalità.]</w:t>
      </w:r>
    </w:p>
    <w:p w:rsidR="00E673D0" w:rsidRPr="00946978" w:rsidRDefault="00E673D0" w:rsidP="00E673D0">
      <w:pPr>
        <w:jc w:val="center"/>
        <w:rPr>
          <w:rFonts w:asciiTheme="minorHAnsi" w:hAnsiTheme="minorHAnsi" w:cstheme="minorHAnsi"/>
          <w:noProof/>
        </w:rPr>
      </w:pPr>
    </w:p>
    <w:p w:rsidR="00E673D0" w:rsidRPr="00946978" w:rsidRDefault="00202505" w:rsidP="00202505">
      <w:pPr>
        <w:pStyle w:val="Didascalia"/>
        <w:jc w:val="center"/>
        <w:rPr>
          <w:rFonts w:asciiTheme="minorHAnsi" w:hAnsiTheme="minorHAnsi" w:cstheme="minorHAnsi"/>
          <w:noProof/>
        </w:rPr>
      </w:pPr>
      <w:bookmarkStart w:id="53" w:name="_Toc394933732"/>
      <w:r w:rsidRPr="00946978">
        <w:rPr>
          <w:rFonts w:asciiTheme="minorHAnsi" w:hAnsiTheme="minorHAnsi" w:cstheme="minorHAnsi"/>
          <w:lang w:val="en-US"/>
        </w:rPr>
        <w:t xml:space="preserve">Figure </w:t>
      </w:r>
      <w:r w:rsidRPr="00946978">
        <w:rPr>
          <w:rFonts w:asciiTheme="minorHAnsi" w:hAnsiTheme="minorHAnsi" w:cstheme="minorHAnsi"/>
        </w:rPr>
        <w:fldChar w:fldCharType="begin"/>
      </w:r>
      <w:r w:rsidRPr="00946978">
        <w:rPr>
          <w:rFonts w:asciiTheme="minorHAnsi" w:hAnsiTheme="minorHAnsi" w:cstheme="minorHAnsi"/>
          <w:lang w:val="en-US"/>
        </w:rPr>
        <w:instrText xml:space="preserve"> SEQ Figure \* ARABIC </w:instrText>
      </w:r>
      <w:r w:rsidRPr="00946978">
        <w:rPr>
          <w:rFonts w:asciiTheme="minorHAnsi" w:hAnsiTheme="minorHAnsi" w:cstheme="minorHAnsi"/>
        </w:rPr>
        <w:fldChar w:fldCharType="separate"/>
      </w:r>
      <w:r w:rsidRPr="00946978">
        <w:rPr>
          <w:rFonts w:asciiTheme="minorHAnsi" w:hAnsiTheme="minorHAnsi" w:cstheme="minorHAnsi"/>
          <w:noProof/>
          <w:lang w:val="en-US"/>
        </w:rPr>
        <w:t>1</w:t>
      </w:r>
      <w:r w:rsidRPr="00946978">
        <w:rPr>
          <w:rFonts w:asciiTheme="minorHAnsi" w:hAnsiTheme="minorHAnsi" w:cstheme="minorHAnsi"/>
        </w:rPr>
        <w:fldChar w:fldCharType="end"/>
      </w:r>
      <w:r w:rsidRPr="00946978">
        <w:rPr>
          <w:rFonts w:asciiTheme="minorHAnsi" w:hAnsiTheme="minorHAnsi" w:cstheme="minorHAnsi"/>
        </w:rPr>
        <w:t xml:space="preserve">: </w:t>
      </w:r>
      <w:r w:rsidR="00E673D0" w:rsidRPr="00946978">
        <w:rPr>
          <w:rFonts w:asciiTheme="minorHAnsi" w:hAnsiTheme="minorHAnsi" w:cstheme="minorHAnsi"/>
          <w:noProof/>
        </w:rPr>
        <w:t>sequence o collaboration diagram</w:t>
      </w:r>
      <w:bookmarkEnd w:id="53"/>
    </w:p>
    <w:p w:rsidR="00E673D0" w:rsidRPr="00946978" w:rsidRDefault="00E673D0" w:rsidP="00E673D0">
      <w:pPr>
        <w:pStyle w:val="Titolo1"/>
        <w:keepNext w:val="0"/>
        <w:pageBreakBefore/>
        <w:tabs>
          <w:tab w:val="clear" w:pos="567"/>
        </w:tabs>
        <w:spacing w:line="240" w:lineRule="auto"/>
        <w:ind w:left="539" w:hanging="539"/>
        <w:jc w:val="left"/>
        <w:rPr>
          <w:rFonts w:asciiTheme="minorHAnsi" w:hAnsiTheme="minorHAnsi" w:cstheme="minorHAnsi"/>
          <w:color w:val="005DAD"/>
        </w:rPr>
      </w:pPr>
      <w:bookmarkStart w:id="54" w:name="_Toc492718201"/>
      <w:bookmarkStart w:id="55" w:name="_Toc505508876"/>
      <w:bookmarkStart w:id="56" w:name="_Toc321831375"/>
      <w:bookmarkStart w:id="57" w:name="_Toc335145522"/>
      <w:bookmarkStart w:id="58" w:name="_Toc394932589"/>
      <w:r w:rsidRPr="00946978">
        <w:rPr>
          <w:rFonts w:asciiTheme="minorHAnsi" w:hAnsiTheme="minorHAnsi" w:cstheme="minorHAnsi"/>
          <w:color w:val="005DAD"/>
        </w:rPr>
        <w:lastRenderedPageBreak/>
        <w:t>La vista logica</w:t>
      </w:r>
      <w:bookmarkEnd w:id="52"/>
      <w:bookmarkEnd w:id="54"/>
      <w:bookmarkEnd w:id="55"/>
      <w:bookmarkEnd w:id="56"/>
      <w:bookmarkEnd w:id="57"/>
      <w:bookmarkEnd w:id="58"/>
    </w:p>
    <w:p w:rsidR="00E673D0" w:rsidRPr="00946978" w:rsidRDefault="00E673D0" w:rsidP="00E673D0">
      <w:pPr>
        <w:rPr>
          <w:rFonts w:asciiTheme="minorHAnsi" w:hAnsiTheme="minorHAnsi" w:cstheme="minorHAnsi"/>
          <w:i/>
          <w:iCs/>
        </w:rPr>
      </w:pPr>
      <w:r w:rsidRPr="00946978">
        <w:rPr>
          <w:rFonts w:asciiTheme="minorHAnsi" w:hAnsiTheme="minorHAnsi" w:cstheme="minorHAnsi"/>
          <w:i/>
          <w:iCs/>
        </w:rPr>
        <w:t xml:space="preserve">[descrivere le </w:t>
      </w:r>
      <w:proofErr w:type="gramStart"/>
      <w:r w:rsidRPr="00946978">
        <w:rPr>
          <w:rFonts w:asciiTheme="minorHAnsi" w:hAnsiTheme="minorHAnsi" w:cstheme="minorHAnsi"/>
          <w:i/>
          <w:iCs/>
        </w:rPr>
        <w:t>parti  architetturalmente</w:t>
      </w:r>
      <w:proofErr w:type="gramEnd"/>
      <w:r w:rsidRPr="00946978">
        <w:rPr>
          <w:rFonts w:asciiTheme="minorHAnsi" w:hAnsiTheme="minorHAnsi" w:cstheme="minorHAnsi"/>
          <w:i/>
          <w:iCs/>
        </w:rPr>
        <w:t xml:space="preserve">  significanti del design model, come la sua  decomposizione in sottosistemi e </w:t>
      </w:r>
      <w:proofErr w:type="spellStart"/>
      <w:r w:rsidRPr="00946978">
        <w:rPr>
          <w:rFonts w:asciiTheme="minorHAnsi" w:hAnsiTheme="minorHAnsi" w:cstheme="minorHAnsi"/>
          <w:i/>
          <w:iCs/>
        </w:rPr>
        <w:t>packages</w:t>
      </w:r>
      <w:proofErr w:type="spellEnd"/>
      <w:r w:rsidRPr="00946978">
        <w:rPr>
          <w:rFonts w:asciiTheme="minorHAnsi" w:hAnsiTheme="minorHAnsi" w:cstheme="minorHAnsi"/>
          <w:i/>
          <w:iCs/>
        </w:rPr>
        <w:t>. Per ogni package significativo, dare la sua decomposizione in classi e classi utility. Introdurre le classi significative e descrivere le loro responsabilità, così come le più importanti relazioni, operazioni e attributi.]</w:t>
      </w:r>
    </w:p>
    <w:p w:rsidR="00E673D0" w:rsidRPr="00946978" w:rsidRDefault="00E673D0" w:rsidP="00E673D0">
      <w:pPr>
        <w:pStyle w:val="Titolo2"/>
        <w:tabs>
          <w:tab w:val="num" w:pos="0"/>
          <w:tab w:val="left" w:pos="720"/>
          <w:tab w:val="left" w:pos="2381"/>
          <w:tab w:val="right" w:pos="9809"/>
        </w:tabs>
        <w:spacing w:before="480" w:after="240" w:line="240" w:lineRule="auto"/>
        <w:ind w:left="0" w:firstLine="0"/>
        <w:jc w:val="left"/>
        <w:rPr>
          <w:rFonts w:asciiTheme="minorHAnsi" w:hAnsiTheme="minorHAnsi" w:cstheme="minorHAnsi"/>
          <w:color w:val="005DAD"/>
          <w:lang w:val="en-US"/>
        </w:rPr>
      </w:pPr>
      <w:bookmarkStart w:id="59" w:name="_Toc470070045"/>
      <w:bookmarkStart w:id="60" w:name="_Toc492718202"/>
      <w:bookmarkStart w:id="61" w:name="_Toc505508877"/>
      <w:bookmarkStart w:id="62" w:name="_Toc321831376"/>
      <w:bookmarkStart w:id="63" w:name="_Toc335145523"/>
      <w:bookmarkStart w:id="64" w:name="_Toc394932590"/>
      <w:proofErr w:type="spellStart"/>
      <w:r w:rsidRPr="00946978">
        <w:rPr>
          <w:rFonts w:asciiTheme="minorHAnsi" w:hAnsiTheme="minorHAnsi" w:cstheme="minorHAnsi"/>
          <w:color w:val="005DAD"/>
          <w:lang w:val="en-US"/>
        </w:rPr>
        <w:t>Introduzione</w:t>
      </w:r>
      <w:bookmarkEnd w:id="59"/>
      <w:bookmarkEnd w:id="60"/>
      <w:bookmarkEnd w:id="61"/>
      <w:bookmarkEnd w:id="62"/>
      <w:bookmarkEnd w:id="63"/>
      <w:bookmarkEnd w:id="64"/>
      <w:proofErr w:type="spellEnd"/>
    </w:p>
    <w:p w:rsidR="00E673D0" w:rsidRPr="00946978" w:rsidRDefault="00E673D0" w:rsidP="00E673D0">
      <w:pPr>
        <w:rPr>
          <w:rFonts w:asciiTheme="minorHAnsi" w:hAnsiTheme="minorHAnsi" w:cstheme="minorHAnsi"/>
          <w:i/>
          <w:iCs/>
        </w:rPr>
      </w:pPr>
      <w:r w:rsidRPr="00946978">
        <w:rPr>
          <w:rFonts w:asciiTheme="minorHAnsi" w:hAnsiTheme="minorHAnsi" w:cstheme="minorHAnsi"/>
          <w:i/>
          <w:iCs/>
        </w:rPr>
        <w:t>[descrivere la decomposizione d’alto livello del modello di design in termini della sua gerarchia di package e livelli (</w:t>
      </w:r>
      <w:proofErr w:type="spellStart"/>
      <w:r w:rsidRPr="00946978">
        <w:rPr>
          <w:rFonts w:asciiTheme="minorHAnsi" w:hAnsiTheme="minorHAnsi" w:cstheme="minorHAnsi"/>
          <w:i/>
          <w:iCs/>
        </w:rPr>
        <w:t>layers</w:t>
      </w:r>
      <w:proofErr w:type="spellEnd"/>
      <w:r w:rsidRPr="00946978">
        <w:rPr>
          <w:rFonts w:asciiTheme="minorHAnsi" w:hAnsiTheme="minorHAnsi" w:cstheme="minorHAnsi"/>
          <w:i/>
          <w:iCs/>
        </w:rPr>
        <w:t>)]</w:t>
      </w:r>
    </w:p>
    <w:p w:rsidR="00E673D0" w:rsidRPr="00946978" w:rsidRDefault="00E673D0" w:rsidP="00E673D0">
      <w:pPr>
        <w:rPr>
          <w:rFonts w:asciiTheme="minorHAnsi" w:hAnsiTheme="minorHAnsi" w:cstheme="minorHAnsi"/>
          <w:noProof/>
        </w:rPr>
      </w:pPr>
      <w:r w:rsidRPr="00946978">
        <w:rPr>
          <w:rFonts w:asciiTheme="minorHAnsi" w:hAnsiTheme="minorHAnsi" w:cstheme="minorHAnsi"/>
          <w:noProof/>
        </w:rPr>
        <w:t>Per esempio si potrebbe decidere di separare il sottoprogetto Applicativi dal sottoprogetto Database. Il primo comporta la realizzazione dei Casi d’Uso più orientati al dominio applicativo ed avrà come prodotto un insieme di programmi rivolti all’utente finale. Questi programmi sfrutteranno i dati messi a disposizione attraverso il sottoprogetto Database, che comporta la realizzazione della base di dati vera e propria, e degli strumenti necessari alla sua amministrazione. In questo senso il sottoprogetto Database è maggiormente orientato alla realizzazione dei Casi d’Uso rivolti all’amministrazione del sistema.</w:t>
      </w:r>
    </w:p>
    <w:p w:rsidR="00E673D0" w:rsidRPr="00946978" w:rsidRDefault="00E673D0" w:rsidP="00E673D0">
      <w:pPr>
        <w:rPr>
          <w:rFonts w:asciiTheme="minorHAnsi" w:hAnsiTheme="minorHAnsi" w:cstheme="minorHAnsi"/>
          <w:noProof/>
        </w:rPr>
      </w:pPr>
      <w:r w:rsidRPr="00946978">
        <w:rPr>
          <w:rFonts w:asciiTheme="minorHAnsi" w:hAnsiTheme="minorHAnsi" w:cstheme="minorHAnsi"/>
          <w:noProof/>
        </w:rPr>
        <w:t>L’interfaccia tra i due sottoprogetti è costituita da...</w:t>
      </w:r>
    </w:p>
    <w:p w:rsidR="00E673D0" w:rsidRPr="00946978" w:rsidRDefault="00E673D0" w:rsidP="00E673D0">
      <w:pPr>
        <w:pStyle w:val="Titolo2"/>
        <w:tabs>
          <w:tab w:val="num" w:pos="0"/>
          <w:tab w:val="left" w:pos="720"/>
          <w:tab w:val="left" w:pos="2381"/>
          <w:tab w:val="right" w:pos="9809"/>
        </w:tabs>
        <w:spacing w:before="480" w:after="240" w:line="240" w:lineRule="auto"/>
        <w:ind w:left="0" w:firstLine="0"/>
        <w:jc w:val="left"/>
        <w:rPr>
          <w:rFonts w:asciiTheme="minorHAnsi" w:hAnsiTheme="minorHAnsi" w:cstheme="minorHAnsi"/>
          <w:color w:val="005DAD"/>
        </w:rPr>
      </w:pPr>
      <w:bookmarkStart w:id="65" w:name="_Toc492718203"/>
      <w:bookmarkStart w:id="66" w:name="_Toc505508878"/>
      <w:bookmarkStart w:id="67" w:name="_Toc321831377"/>
      <w:bookmarkStart w:id="68" w:name="_Toc335145524"/>
      <w:bookmarkStart w:id="69" w:name="_Toc394932591"/>
      <w:r w:rsidRPr="00946978">
        <w:rPr>
          <w:rFonts w:asciiTheme="minorHAnsi" w:hAnsiTheme="minorHAnsi" w:cstheme="minorHAnsi"/>
          <w:color w:val="005DAD"/>
        </w:rPr>
        <w:t>&lt;</w:t>
      </w:r>
      <w:proofErr w:type="spellStart"/>
      <w:r w:rsidRPr="00946978">
        <w:rPr>
          <w:rFonts w:asciiTheme="minorHAnsi" w:hAnsiTheme="minorHAnsi" w:cstheme="minorHAnsi"/>
          <w:color w:val="005DAD"/>
        </w:rPr>
        <w:t>sottoprogetto</w:t>
      </w:r>
      <w:proofErr w:type="spellEnd"/>
      <w:r w:rsidRPr="00946978">
        <w:rPr>
          <w:rFonts w:asciiTheme="minorHAnsi" w:hAnsiTheme="minorHAnsi" w:cstheme="minorHAnsi"/>
          <w:color w:val="005DAD"/>
        </w:rPr>
        <w:t xml:space="preserve"> </w:t>
      </w:r>
      <w:bookmarkEnd w:id="65"/>
      <w:r w:rsidRPr="00946978">
        <w:rPr>
          <w:rFonts w:asciiTheme="minorHAnsi" w:hAnsiTheme="minorHAnsi" w:cstheme="minorHAnsi"/>
          <w:color w:val="005DAD"/>
        </w:rPr>
        <w:t>1&gt;</w:t>
      </w:r>
      <w:bookmarkEnd w:id="66"/>
      <w:bookmarkEnd w:id="67"/>
      <w:bookmarkEnd w:id="68"/>
      <w:bookmarkEnd w:id="69"/>
    </w:p>
    <w:p w:rsidR="00E673D0" w:rsidRPr="00946978" w:rsidRDefault="00E673D0" w:rsidP="00E673D0">
      <w:pPr>
        <w:rPr>
          <w:rFonts w:asciiTheme="minorHAnsi" w:hAnsiTheme="minorHAnsi" w:cstheme="minorHAnsi"/>
          <w:i/>
          <w:iCs/>
        </w:rPr>
      </w:pPr>
      <w:r w:rsidRPr="00946978">
        <w:rPr>
          <w:rFonts w:asciiTheme="minorHAnsi" w:hAnsiTheme="minorHAnsi" w:cstheme="minorHAnsi"/>
          <w:i/>
          <w:iCs/>
        </w:rPr>
        <w:t xml:space="preserve">[Se il documento non prevede altri </w:t>
      </w:r>
      <w:proofErr w:type="spellStart"/>
      <w:r w:rsidRPr="00946978">
        <w:rPr>
          <w:rFonts w:asciiTheme="minorHAnsi" w:hAnsiTheme="minorHAnsi" w:cstheme="minorHAnsi"/>
          <w:i/>
          <w:iCs/>
        </w:rPr>
        <w:t>sottoprogetti</w:t>
      </w:r>
      <w:proofErr w:type="spellEnd"/>
      <w:r w:rsidRPr="00946978">
        <w:rPr>
          <w:rFonts w:asciiTheme="minorHAnsi" w:hAnsiTheme="minorHAnsi" w:cstheme="minorHAnsi"/>
          <w:i/>
          <w:iCs/>
        </w:rPr>
        <w:t xml:space="preserve"> eliminare un livello di </w:t>
      </w:r>
      <w:proofErr w:type="spellStart"/>
      <w:r w:rsidRPr="00946978">
        <w:rPr>
          <w:rFonts w:asciiTheme="minorHAnsi" w:hAnsiTheme="minorHAnsi" w:cstheme="minorHAnsi"/>
          <w:i/>
          <w:iCs/>
        </w:rPr>
        <w:t>headings</w:t>
      </w:r>
      <w:proofErr w:type="spellEnd"/>
      <w:r w:rsidRPr="00946978">
        <w:rPr>
          <w:rFonts w:asciiTheme="minorHAnsi" w:hAnsiTheme="minorHAnsi" w:cstheme="minorHAnsi"/>
          <w:i/>
          <w:iCs/>
        </w:rPr>
        <w:t xml:space="preserve"> e scalare “in su” i successivi]</w:t>
      </w:r>
    </w:p>
    <w:p w:rsidR="00E673D0" w:rsidRPr="00946978" w:rsidRDefault="00E673D0" w:rsidP="00E673D0">
      <w:pPr>
        <w:pStyle w:val="Titolo30"/>
        <w:numPr>
          <w:ilvl w:val="0"/>
          <w:numId w:val="0"/>
        </w:numPr>
        <w:ind w:left="540"/>
        <w:rPr>
          <w:rFonts w:asciiTheme="minorHAnsi" w:hAnsiTheme="minorHAnsi" w:cstheme="minorHAnsi"/>
          <w:noProof/>
          <w:color w:val="005DAD"/>
        </w:rPr>
      </w:pPr>
      <w:bookmarkStart w:id="70" w:name="_Toc492718204"/>
      <w:bookmarkStart w:id="71" w:name="_Toc505508879"/>
      <w:bookmarkStart w:id="72" w:name="_Toc321831378"/>
      <w:bookmarkStart w:id="73" w:name="_Toc335145525"/>
      <w:bookmarkStart w:id="74" w:name="_Toc394932592"/>
      <w:r w:rsidRPr="00946978">
        <w:rPr>
          <w:rFonts w:asciiTheme="minorHAnsi" w:hAnsiTheme="minorHAnsi" w:cstheme="minorHAnsi"/>
          <w:noProof/>
          <w:color w:val="005DAD"/>
        </w:rPr>
        <w:t>La struttura generale</w:t>
      </w:r>
      <w:bookmarkEnd w:id="70"/>
      <w:bookmarkEnd w:id="71"/>
      <w:bookmarkEnd w:id="72"/>
      <w:bookmarkEnd w:id="73"/>
      <w:bookmarkEnd w:id="74"/>
    </w:p>
    <w:p w:rsidR="00E673D0" w:rsidRPr="00946978" w:rsidRDefault="00E673D0" w:rsidP="00E673D0">
      <w:pPr>
        <w:rPr>
          <w:rFonts w:asciiTheme="minorHAnsi" w:hAnsiTheme="minorHAnsi" w:cstheme="minorHAnsi"/>
          <w:noProof/>
        </w:rPr>
      </w:pPr>
      <w:r w:rsidRPr="00946978">
        <w:rPr>
          <w:rFonts w:asciiTheme="minorHAnsi" w:hAnsiTheme="minorHAnsi" w:cstheme="minorHAnsi"/>
          <w:noProof/>
        </w:rPr>
        <w:t xml:space="preserve">Ad esempio: </w:t>
      </w:r>
    </w:p>
    <w:p w:rsidR="00E673D0" w:rsidRPr="00946978" w:rsidRDefault="00E673D0" w:rsidP="00E673D0">
      <w:pPr>
        <w:rPr>
          <w:rFonts w:asciiTheme="minorHAnsi" w:hAnsiTheme="minorHAnsi" w:cstheme="minorHAnsi"/>
          <w:noProof/>
        </w:rPr>
      </w:pPr>
      <w:r w:rsidRPr="00946978">
        <w:rPr>
          <w:rFonts w:asciiTheme="minorHAnsi" w:hAnsiTheme="minorHAnsi" w:cstheme="minorHAnsi"/>
          <w:noProof/>
        </w:rPr>
        <w:t>La struttura generale del sistema è composta da tre livelli o sottosistemi (package), secondo uno schema concettuale consolidato. Ognuno dei livelli è responsabile per la fornitura di un tipo di servizi, e comunica soltanto per richiedere servizi dal livello immediatamente inferiore, o per rispondere a richieste del livello superiore. I tre livelli sono:</w:t>
      </w:r>
    </w:p>
    <w:p w:rsidR="00E673D0" w:rsidRPr="00946978" w:rsidRDefault="00E673D0" w:rsidP="00E673D0">
      <w:pPr>
        <w:pStyle w:val="Didascalia"/>
        <w:keepNext/>
        <w:rPr>
          <w:rFonts w:asciiTheme="minorHAnsi" w:hAnsiTheme="minorHAnsi" w:cstheme="minorHAnsi"/>
          <w:noProof/>
        </w:rPr>
      </w:pPr>
    </w:p>
    <w:p w:rsidR="00E673D0" w:rsidRPr="00946978" w:rsidRDefault="00202505" w:rsidP="00E673D0">
      <w:pPr>
        <w:pStyle w:val="Didascalia"/>
        <w:rPr>
          <w:rFonts w:asciiTheme="minorHAnsi" w:hAnsiTheme="minorHAnsi" w:cstheme="minorHAnsi"/>
          <w:noProof/>
        </w:rPr>
      </w:pPr>
      <w:bookmarkStart w:id="75" w:name="_Toc394933733"/>
      <w:r w:rsidRPr="00946978">
        <w:rPr>
          <w:rFonts w:asciiTheme="minorHAnsi" w:hAnsiTheme="minorHAnsi" w:cstheme="minorHAnsi"/>
        </w:rPr>
        <w:t xml:space="preserve">Figure </w:t>
      </w:r>
      <w:r w:rsidRPr="00946978">
        <w:rPr>
          <w:rFonts w:asciiTheme="minorHAnsi" w:hAnsiTheme="minorHAnsi" w:cstheme="minorHAnsi"/>
        </w:rPr>
        <w:fldChar w:fldCharType="begin"/>
      </w:r>
      <w:r w:rsidRPr="00946978">
        <w:rPr>
          <w:rFonts w:asciiTheme="minorHAnsi" w:hAnsiTheme="minorHAnsi" w:cstheme="minorHAnsi"/>
        </w:rPr>
        <w:instrText xml:space="preserve"> SEQ Figure \* ARABIC </w:instrText>
      </w:r>
      <w:r w:rsidRPr="00946978">
        <w:rPr>
          <w:rFonts w:asciiTheme="minorHAnsi" w:hAnsiTheme="minorHAnsi" w:cstheme="minorHAnsi"/>
        </w:rPr>
        <w:fldChar w:fldCharType="separate"/>
      </w:r>
      <w:r w:rsidRPr="00946978">
        <w:rPr>
          <w:rFonts w:asciiTheme="minorHAnsi" w:hAnsiTheme="minorHAnsi" w:cstheme="minorHAnsi"/>
          <w:noProof/>
        </w:rPr>
        <w:t>3</w:t>
      </w:r>
      <w:r w:rsidRPr="00946978">
        <w:rPr>
          <w:rFonts w:asciiTheme="minorHAnsi" w:hAnsiTheme="minorHAnsi" w:cstheme="minorHAnsi"/>
        </w:rPr>
        <w:fldChar w:fldCharType="end"/>
      </w:r>
      <w:r w:rsidR="00E673D0" w:rsidRPr="00946978">
        <w:rPr>
          <w:rFonts w:asciiTheme="minorHAnsi" w:hAnsiTheme="minorHAnsi" w:cstheme="minorHAnsi"/>
          <w:noProof/>
        </w:rPr>
        <w:t>: Sottosistemi Applicativi</w:t>
      </w:r>
      <w:bookmarkEnd w:id="75"/>
    </w:p>
    <w:p w:rsidR="00E673D0" w:rsidRPr="00946978" w:rsidRDefault="00E673D0" w:rsidP="00E673D0">
      <w:pPr>
        <w:rPr>
          <w:rFonts w:asciiTheme="minorHAnsi" w:hAnsiTheme="minorHAnsi" w:cstheme="minorHAnsi"/>
          <w:noProof/>
        </w:rPr>
      </w:pPr>
      <w:r w:rsidRPr="00946978">
        <w:rPr>
          <w:rFonts w:asciiTheme="minorHAnsi" w:hAnsiTheme="minorHAnsi" w:cstheme="minorHAnsi"/>
          <w:i/>
          <w:iCs/>
          <w:noProof/>
        </w:rPr>
        <w:t>Persistenza</w:t>
      </w:r>
      <w:r w:rsidRPr="00946978">
        <w:rPr>
          <w:rFonts w:asciiTheme="minorHAnsi" w:hAnsiTheme="minorHAnsi" w:cstheme="minorHAnsi"/>
          <w:noProof/>
        </w:rPr>
        <w:t>, ovvero i meccanismi volti al recupero di informazioni dal Database ed al loro eventuale aggiornamento;</w:t>
      </w:r>
    </w:p>
    <w:p w:rsidR="00E673D0" w:rsidRPr="00946978" w:rsidRDefault="00E673D0" w:rsidP="00E673D0">
      <w:pPr>
        <w:rPr>
          <w:rFonts w:asciiTheme="minorHAnsi" w:hAnsiTheme="minorHAnsi" w:cstheme="minorHAnsi"/>
          <w:noProof/>
        </w:rPr>
      </w:pPr>
      <w:r w:rsidRPr="00946978">
        <w:rPr>
          <w:rFonts w:asciiTheme="minorHAnsi" w:hAnsiTheme="minorHAnsi" w:cstheme="minorHAnsi"/>
          <w:i/>
          <w:iCs/>
          <w:noProof/>
        </w:rPr>
        <w:t>Modello</w:t>
      </w:r>
      <w:r w:rsidRPr="00946978">
        <w:rPr>
          <w:rFonts w:asciiTheme="minorHAnsi" w:hAnsiTheme="minorHAnsi" w:cstheme="minorHAnsi"/>
          <w:noProof/>
        </w:rPr>
        <w:t>, cioè la rappresentazione delle entità proprie del dominio applicativo, come ad esempio Clienti e Contratti, delle relazioni che le legano, ad esempio ogni Contratto può avere dei Movimenti, e delle operazioni e dei calcoli che possono essere effettuati su di esse, come ad esempio il calcolo del rendimento;</w:t>
      </w:r>
    </w:p>
    <w:p w:rsidR="00E673D0" w:rsidRPr="00946978" w:rsidRDefault="00E673D0" w:rsidP="00E673D0">
      <w:pPr>
        <w:rPr>
          <w:rFonts w:asciiTheme="minorHAnsi" w:hAnsiTheme="minorHAnsi" w:cstheme="minorHAnsi"/>
          <w:noProof/>
        </w:rPr>
      </w:pPr>
      <w:r w:rsidRPr="00946978">
        <w:rPr>
          <w:rFonts w:asciiTheme="minorHAnsi" w:hAnsiTheme="minorHAnsi" w:cstheme="minorHAnsi"/>
          <w:i/>
          <w:iCs/>
          <w:noProof/>
        </w:rPr>
        <w:t>Presentazione</w:t>
      </w:r>
      <w:r w:rsidRPr="00946978">
        <w:rPr>
          <w:rFonts w:asciiTheme="minorHAnsi" w:hAnsiTheme="minorHAnsi" w:cstheme="minorHAnsi"/>
          <w:noProof/>
        </w:rPr>
        <w:t>, vale a dire le funzionalità volte a presentare le informazioni all’utente, in forma visuale o stampata.</w:t>
      </w:r>
    </w:p>
    <w:p w:rsidR="00E673D0" w:rsidRPr="00946978" w:rsidRDefault="00E673D0" w:rsidP="00E673D0">
      <w:pPr>
        <w:rPr>
          <w:rFonts w:asciiTheme="minorHAnsi" w:hAnsiTheme="minorHAnsi" w:cstheme="minorHAnsi"/>
          <w:noProof/>
        </w:rPr>
      </w:pPr>
      <w:r w:rsidRPr="00946978">
        <w:rPr>
          <w:rFonts w:asciiTheme="minorHAnsi" w:hAnsiTheme="minorHAnsi" w:cstheme="minorHAnsi"/>
          <w:noProof/>
        </w:rPr>
        <w:t xml:space="preserve">A questi sottosistemi se ne aggiunge un quarto, in un certo senso trasversale, detto Utilità, che fornisce servizi generici agli altri tre. </w:t>
      </w:r>
    </w:p>
    <w:p w:rsidR="00E673D0" w:rsidRPr="00946978" w:rsidRDefault="00E673D0" w:rsidP="00E673D0">
      <w:pPr>
        <w:pStyle w:val="Didascalia"/>
        <w:keepNext/>
        <w:rPr>
          <w:rFonts w:asciiTheme="minorHAnsi" w:hAnsiTheme="minorHAnsi" w:cstheme="minorHAnsi"/>
          <w:noProof/>
        </w:rPr>
      </w:pPr>
      <w:bookmarkStart w:id="76" w:name="_Ref476457565"/>
    </w:p>
    <w:p w:rsidR="00E673D0" w:rsidRPr="00946978" w:rsidRDefault="00202505" w:rsidP="00E673D0">
      <w:pPr>
        <w:pStyle w:val="Didascalia"/>
        <w:rPr>
          <w:rFonts w:asciiTheme="minorHAnsi" w:hAnsiTheme="minorHAnsi" w:cstheme="minorHAnsi"/>
          <w:noProof/>
        </w:rPr>
      </w:pPr>
      <w:bookmarkStart w:id="77" w:name="_Toc394933734"/>
      <w:r w:rsidRPr="00946978">
        <w:rPr>
          <w:rFonts w:asciiTheme="minorHAnsi" w:hAnsiTheme="minorHAnsi" w:cstheme="minorHAnsi"/>
        </w:rPr>
        <w:t xml:space="preserve">Figure </w:t>
      </w:r>
      <w:r w:rsidRPr="00946978">
        <w:rPr>
          <w:rFonts w:asciiTheme="minorHAnsi" w:hAnsiTheme="minorHAnsi" w:cstheme="minorHAnsi"/>
        </w:rPr>
        <w:fldChar w:fldCharType="begin"/>
      </w:r>
      <w:r w:rsidRPr="00946978">
        <w:rPr>
          <w:rFonts w:asciiTheme="minorHAnsi" w:hAnsiTheme="minorHAnsi" w:cstheme="minorHAnsi"/>
        </w:rPr>
        <w:instrText xml:space="preserve"> SEQ Figure \* ARABIC </w:instrText>
      </w:r>
      <w:r w:rsidRPr="00946978">
        <w:rPr>
          <w:rFonts w:asciiTheme="minorHAnsi" w:hAnsiTheme="minorHAnsi" w:cstheme="minorHAnsi"/>
        </w:rPr>
        <w:fldChar w:fldCharType="separate"/>
      </w:r>
      <w:r w:rsidRPr="00946978">
        <w:rPr>
          <w:rFonts w:asciiTheme="minorHAnsi" w:hAnsiTheme="minorHAnsi" w:cstheme="minorHAnsi"/>
          <w:noProof/>
        </w:rPr>
        <w:t>4</w:t>
      </w:r>
      <w:r w:rsidRPr="00946978">
        <w:rPr>
          <w:rFonts w:asciiTheme="minorHAnsi" w:hAnsiTheme="minorHAnsi" w:cstheme="minorHAnsi"/>
        </w:rPr>
        <w:fldChar w:fldCharType="end"/>
      </w:r>
      <w:r w:rsidR="00E673D0" w:rsidRPr="00946978">
        <w:rPr>
          <w:rFonts w:asciiTheme="minorHAnsi" w:hAnsiTheme="minorHAnsi" w:cstheme="minorHAnsi"/>
          <w:noProof/>
        </w:rPr>
        <w:t>: Esempio di attività dei sottosistemi</w:t>
      </w:r>
      <w:bookmarkEnd w:id="77"/>
    </w:p>
    <w:bookmarkEnd w:id="76"/>
    <w:p w:rsidR="00E673D0" w:rsidRPr="00946978" w:rsidRDefault="00E673D0" w:rsidP="00E673D0">
      <w:pPr>
        <w:rPr>
          <w:rFonts w:asciiTheme="minorHAnsi" w:hAnsiTheme="minorHAnsi" w:cstheme="minorHAnsi"/>
          <w:noProof/>
        </w:rPr>
      </w:pPr>
      <w:r w:rsidRPr="00946978">
        <w:rPr>
          <w:rFonts w:asciiTheme="minorHAnsi" w:hAnsiTheme="minorHAnsi" w:cstheme="minorHAnsi"/>
          <w:noProof/>
        </w:rPr>
        <w:t xml:space="preserve">Il ruolo concreto dei diversi sottosistemi può essere chiarito esaminando, a titolo di esempio, uno scenario derivato dal Caso d’Uso della Ricerca del Cliente, come descritto nel </w:t>
      </w:r>
      <w:r w:rsidRPr="00946978">
        <w:rPr>
          <w:rFonts w:asciiTheme="minorHAnsi" w:hAnsiTheme="minorHAnsi" w:cstheme="minorHAnsi"/>
          <w:noProof/>
        </w:rPr>
        <w:fldChar w:fldCharType="begin"/>
      </w:r>
      <w:r w:rsidRPr="00946978">
        <w:rPr>
          <w:rFonts w:asciiTheme="minorHAnsi" w:hAnsiTheme="minorHAnsi" w:cstheme="minorHAnsi"/>
          <w:noProof/>
        </w:rPr>
        <w:instrText xml:space="preserve"> REF _Ref476744462  \* MERGEFORMAT </w:instrText>
      </w:r>
      <w:r w:rsidRPr="00946978">
        <w:rPr>
          <w:rFonts w:asciiTheme="minorHAnsi" w:hAnsiTheme="minorHAnsi" w:cstheme="minorHAnsi"/>
          <w:noProof/>
        </w:rPr>
        <w:fldChar w:fldCharType="separate"/>
      </w:r>
      <w:r w:rsidR="00CB75BB" w:rsidRPr="00946978">
        <w:rPr>
          <w:rFonts w:asciiTheme="minorHAnsi" w:hAnsiTheme="minorHAnsi" w:cstheme="minorHAnsi"/>
          <w:noProof/>
        </w:rPr>
        <w:t>Diagramma 3</w:t>
      </w:r>
      <w:r w:rsidRPr="00946978">
        <w:rPr>
          <w:rFonts w:asciiTheme="minorHAnsi" w:hAnsiTheme="minorHAnsi" w:cstheme="minorHAnsi"/>
          <w:noProof/>
        </w:rPr>
        <w:fldChar w:fldCharType="end"/>
      </w:r>
      <w:r w:rsidRPr="00946978">
        <w:rPr>
          <w:rFonts w:asciiTheme="minorHAnsi" w:hAnsiTheme="minorHAnsi" w:cstheme="minorHAnsi"/>
          <w:noProof/>
        </w:rPr>
        <w:t>. …</w:t>
      </w:r>
    </w:p>
    <w:p w:rsidR="00E673D0" w:rsidRPr="00946978" w:rsidRDefault="00E673D0" w:rsidP="00E673D0">
      <w:pPr>
        <w:pStyle w:val="Titolo30"/>
        <w:numPr>
          <w:ilvl w:val="0"/>
          <w:numId w:val="0"/>
        </w:numPr>
        <w:ind w:left="540"/>
        <w:rPr>
          <w:rFonts w:asciiTheme="minorHAnsi" w:hAnsiTheme="minorHAnsi" w:cstheme="minorHAnsi"/>
          <w:noProof/>
          <w:color w:val="005DAD"/>
        </w:rPr>
      </w:pPr>
      <w:bookmarkStart w:id="78" w:name="_Toc492718205"/>
      <w:bookmarkStart w:id="79" w:name="_Toc505508880"/>
      <w:bookmarkStart w:id="80" w:name="_Toc321831379"/>
      <w:bookmarkStart w:id="81" w:name="_Toc335145526"/>
      <w:bookmarkStart w:id="82" w:name="_Toc394932593"/>
      <w:r w:rsidRPr="00946978">
        <w:rPr>
          <w:rFonts w:asciiTheme="minorHAnsi" w:hAnsiTheme="minorHAnsi" w:cstheme="minorHAnsi"/>
          <w:noProof/>
          <w:color w:val="005DAD"/>
        </w:rPr>
        <w:lastRenderedPageBreak/>
        <w:t>Aspetti generici dell’architettura</w:t>
      </w:r>
      <w:bookmarkEnd w:id="78"/>
      <w:bookmarkEnd w:id="79"/>
      <w:bookmarkEnd w:id="80"/>
      <w:bookmarkEnd w:id="81"/>
      <w:bookmarkEnd w:id="82"/>
    </w:p>
    <w:p w:rsidR="00E673D0" w:rsidRPr="00946978" w:rsidRDefault="00E673D0" w:rsidP="00E673D0">
      <w:pPr>
        <w:rPr>
          <w:rFonts w:asciiTheme="minorHAnsi" w:hAnsiTheme="minorHAnsi" w:cstheme="minorHAnsi"/>
          <w:noProof/>
        </w:rPr>
      </w:pPr>
      <w:r w:rsidRPr="00946978">
        <w:rPr>
          <w:rFonts w:asciiTheme="minorHAnsi" w:hAnsiTheme="minorHAnsi" w:cstheme="minorHAnsi"/>
          <w:noProof/>
        </w:rPr>
        <w:t>[Opzionale]</w:t>
      </w:r>
    </w:p>
    <w:p w:rsidR="00E673D0" w:rsidRPr="00946978" w:rsidRDefault="00E673D0" w:rsidP="00E673D0">
      <w:pPr>
        <w:rPr>
          <w:rFonts w:asciiTheme="minorHAnsi" w:hAnsiTheme="minorHAnsi" w:cstheme="minorHAnsi"/>
          <w:noProof/>
        </w:rPr>
      </w:pPr>
      <w:r w:rsidRPr="00946978">
        <w:rPr>
          <w:rFonts w:asciiTheme="minorHAnsi" w:hAnsiTheme="minorHAnsi" w:cstheme="minorHAnsi"/>
          <w:noProof/>
        </w:rPr>
        <w:t>Per garantire un giusto grado di uniformità tra i diversi elementi del sottoprogetto è utile identificare un insieme di elementi architetturali e di linee guida comuni a tutti i sottosistemi. Ad esempio:</w:t>
      </w:r>
    </w:p>
    <w:p w:rsidR="00E673D0" w:rsidRPr="00946978" w:rsidRDefault="00E673D0" w:rsidP="00E673D0">
      <w:pPr>
        <w:numPr>
          <w:ilvl w:val="0"/>
          <w:numId w:val="7"/>
        </w:numPr>
        <w:spacing w:after="120"/>
        <w:rPr>
          <w:rFonts w:asciiTheme="minorHAnsi" w:hAnsiTheme="minorHAnsi" w:cstheme="minorHAnsi"/>
          <w:noProof/>
        </w:rPr>
      </w:pPr>
      <w:r w:rsidRPr="00946978">
        <w:rPr>
          <w:rFonts w:asciiTheme="minorHAnsi" w:hAnsiTheme="minorHAnsi" w:cstheme="minorHAnsi"/>
          <w:noProof/>
        </w:rPr>
        <w:t>La definizione dei tipi di dati di base;</w:t>
      </w:r>
    </w:p>
    <w:p w:rsidR="00E673D0" w:rsidRPr="00946978" w:rsidRDefault="00E673D0" w:rsidP="00E673D0">
      <w:pPr>
        <w:numPr>
          <w:ilvl w:val="0"/>
          <w:numId w:val="7"/>
        </w:numPr>
        <w:spacing w:after="120"/>
        <w:rPr>
          <w:rFonts w:asciiTheme="minorHAnsi" w:hAnsiTheme="minorHAnsi" w:cstheme="minorHAnsi"/>
          <w:noProof/>
        </w:rPr>
      </w:pPr>
      <w:r w:rsidRPr="00946978">
        <w:rPr>
          <w:rFonts w:asciiTheme="minorHAnsi" w:hAnsiTheme="minorHAnsi" w:cstheme="minorHAnsi"/>
          <w:noProof/>
        </w:rPr>
        <w:t>La specifica di elementi strutturali, o pattern, ricorrenti.</w:t>
      </w:r>
    </w:p>
    <w:p w:rsidR="00E673D0" w:rsidRPr="00946978" w:rsidRDefault="00E673D0" w:rsidP="00E673D0">
      <w:pPr>
        <w:pStyle w:val="Titolo30"/>
        <w:numPr>
          <w:ilvl w:val="0"/>
          <w:numId w:val="0"/>
        </w:numPr>
        <w:ind w:left="540"/>
        <w:rPr>
          <w:rFonts w:asciiTheme="minorHAnsi" w:hAnsiTheme="minorHAnsi" w:cstheme="minorHAnsi"/>
          <w:noProof/>
          <w:color w:val="005DAD"/>
        </w:rPr>
      </w:pPr>
      <w:bookmarkStart w:id="83" w:name="_Toc492718209"/>
      <w:bookmarkStart w:id="84" w:name="_Toc505508881"/>
      <w:bookmarkStart w:id="85" w:name="_Toc321831380"/>
      <w:bookmarkStart w:id="86" w:name="_Toc335145527"/>
      <w:bookmarkStart w:id="87" w:name="_Toc394932594"/>
      <w:r w:rsidRPr="00946978">
        <w:rPr>
          <w:rFonts w:asciiTheme="minorHAnsi" w:hAnsiTheme="minorHAnsi" w:cstheme="minorHAnsi"/>
          <w:noProof/>
          <w:color w:val="005DAD"/>
        </w:rPr>
        <w:t>&lt;</w:t>
      </w:r>
      <w:r w:rsidRPr="00946978">
        <w:rPr>
          <w:rFonts w:asciiTheme="minorHAnsi" w:hAnsiTheme="minorHAnsi" w:cstheme="minorHAnsi"/>
          <w:color w:val="005DAD"/>
        </w:rPr>
        <w:t>sottosistema</w:t>
      </w:r>
      <w:r w:rsidRPr="00946978">
        <w:rPr>
          <w:rFonts w:asciiTheme="minorHAnsi" w:hAnsiTheme="minorHAnsi" w:cstheme="minorHAnsi"/>
          <w:noProof/>
          <w:color w:val="005DAD"/>
        </w:rPr>
        <w:t xml:space="preserve">/package </w:t>
      </w:r>
      <w:bookmarkEnd w:id="83"/>
      <w:r w:rsidRPr="00946978">
        <w:rPr>
          <w:rFonts w:asciiTheme="minorHAnsi" w:hAnsiTheme="minorHAnsi" w:cstheme="minorHAnsi"/>
          <w:noProof/>
          <w:color w:val="005DAD"/>
        </w:rPr>
        <w:t>1&gt;</w:t>
      </w:r>
      <w:bookmarkEnd w:id="84"/>
      <w:bookmarkEnd w:id="85"/>
      <w:bookmarkEnd w:id="86"/>
      <w:bookmarkEnd w:id="87"/>
    </w:p>
    <w:p w:rsidR="00E673D0" w:rsidRPr="00946978" w:rsidRDefault="00E673D0" w:rsidP="00E673D0">
      <w:pPr>
        <w:rPr>
          <w:rFonts w:asciiTheme="minorHAnsi" w:hAnsiTheme="minorHAnsi" w:cstheme="minorHAnsi"/>
          <w:i/>
          <w:iCs/>
        </w:rPr>
      </w:pPr>
      <w:r w:rsidRPr="00946978">
        <w:rPr>
          <w:rFonts w:asciiTheme="minorHAnsi" w:hAnsiTheme="minorHAnsi" w:cstheme="minorHAnsi"/>
          <w:i/>
          <w:iCs/>
        </w:rPr>
        <w:t xml:space="preserve">[per ogni package significativo, includere una sotto-sezione con il suo nome, una breve descrizione, e un diagramma con le classi e i package significanti contenuti nel package. </w:t>
      </w:r>
    </w:p>
    <w:p w:rsidR="00E673D0" w:rsidRPr="00946978" w:rsidRDefault="00E673D0" w:rsidP="00E673D0">
      <w:pPr>
        <w:rPr>
          <w:rFonts w:asciiTheme="minorHAnsi" w:hAnsiTheme="minorHAnsi" w:cstheme="minorHAnsi"/>
          <w:i/>
          <w:iCs/>
        </w:rPr>
      </w:pPr>
      <w:r w:rsidRPr="00946978">
        <w:rPr>
          <w:rFonts w:asciiTheme="minorHAnsi" w:hAnsiTheme="minorHAnsi" w:cstheme="minorHAnsi"/>
          <w:i/>
          <w:iCs/>
        </w:rPr>
        <w:t xml:space="preserve">Per ogni classe significativa </w:t>
      </w:r>
      <w:proofErr w:type="gramStart"/>
      <w:r w:rsidRPr="00946978">
        <w:rPr>
          <w:rFonts w:asciiTheme="minorHAnsi" w:hAnsiTheme="minorHAnsi" w:cstheme="minorHAnsi"/>
          <w:i/>
          <w:iCs/>
        </w:rPr>
        <w:t>nel  package</w:t>
      </w:r>
      <w:proofErr w:type="gramEnd"/>
      <w:r w:rsidRPr="00946978">
        <w:rPr>
          <w:rFonts w:asciiTheme="minorHAnsi" w:hAnsiTheme="minorHAnsi" w:cstheme="minorHAnsi"/>
          <w:i/>
          <w:iCs/>
        </w:rPr>
        <w:t>, includere  nome, breve descrizione, e, opzionalmente una descrizione delle principali responsabilità, operazioni e attributi.]</w:t>
      </w:r>
    </w:p>
    <w:p w:rsidR="00E673D0" w:rsidRPr="00946978" w:rsidRDefault="00E673D0" w:rsidP="00E673D0">
      <w:pPr>
        <w:pStyle w:val="Corpotesto"/>
        <w:rPr>
          <w:rFonts w:asciiTheme="minorHAnsi" w:hAnsiTheme="minorHAnsi" w:cstheme="minorHAnsi"/>
        </w:rPr>
      </w:pPr>
    </w:p>
    <w:p w:rsidR="00E673D0" w:rsidRPr="00946978" w:rsidRDefault="00E673D0" w:rsidP="00E673D0">
      <w:pPr>
        <w:pStyle w:val="Titolo1"/>
        <w:keepNext w:val="0"/>
        <w:pageBreakBefore/>
        <w:tabs>
          <w:tab w:val="clear" w:pos="567"/>
        </w:tabs>
        <w:spacing w:line="240" w:lineRule="auto"/>
        <w:ind w:left="539" w:hanging="539"/>
        <w:jc w:val="left"/>
        <w:rPr>
          <w:rFonts w:asciiTheme="minorHAnsi" w:hAnsiTheme="minorHAnsi" w:cstheme="minorHAnsi"/>
          <w:color w:val="005DAD"/>
        </w:rPr>
      </w:pPr>
      <w:bookmarkStart w:id="88" w:name="_Toc470070060"/>
      <w:bookmarkStart w:id="89" w:name="_Ref477056291"/>
      <w:bookmarkStart w:id="90" w:name="_Toc492718225"/>
      <w:bookmarkStart w:id="91" w:name="_Toc505508882"/>
      <w:bookmarkStart w:id="92" w:name="_Toc321831381"/>
      <w:bookmarkStart w:id="93" w:name="_Toc335145528"/>
      <w:bookmarkStart w:id="94" w:name="_Toc394932595"/>
      <w:r w:rsidRPr="00946978">
        <w:rPr>
          <w:rFonts w:asciiTheme="minorHAnsi" w:hAnsiTheme="minorHAnsi" w:cstheme="minorHAnsi"/>
          <w:color w:val="005DAD"/>
        </w:rPr>
        <w:lastRenderedPageBreak/>
        <w:t>La vista dei processi</w:t>
      </w:r>
      <w:bookmarkEnd w:id="88"/>
      <w:bookmarkEnd w:id="89"/>
      <w:bookmarkEnd w:id="90"/>
      <w:bookmarkEnd w:id="91"/>
      <w:bookmarkEnd w:id="92"/>
      <w:bookmarkEnd w:id="93"/>
      <w:bookmarkEnd w:id="94"/>
    </w:p>
    <w:p w:rsidR="00E673D0" w:rsidRPr="00946978" w:rsidRDefault="00E673D0" w:rsidP="00E673D0">
      <w:pPr>
        <w:rPr>
          <w:rFonts w:asciiTheme="minorHAnsi" w:hAnsiTheme="minorHAnsi" w:cstheme="minorHAnsi"/>
          <w:i/>
          <w:iCs/>
        </w:rPr>
      </w:pPr>
      <w:r w:rsidRPr="00946978">
        <w:rPr>
          <w:rFonts w:asciiTheme="minorHAnsi" w:hAnsiTheme="minorHAnsi" w:cstheme="minorHAnsi"/>
          <w:i/>
          <w:iCs/>
        </w:rPr>
        <w:t xml:space="preserve">[descrivere la decomposizione del sistema in processi (singoli </w:t>
      </w:r>
      <w:proofErr w:type="spellStart"/>
      <w:r w:rsidRPr="00946978">
        <w:rPr>
          <w:rFonts w:asciiTheme="minorHAnsi" w:hAnsiTheme="minorHAnsi" w:cstheme="minorHAnsi"/>
          <w:i/>
          <w:iCs/>
        </w:rPr>
        <w:t>threads</w:t>
      </w:r>
      <w:proofErr w:type="spellEnd"/>
      <w:r w:rsidRPr="00946978">
        <w:rPr>
          <w:rFonts w:asciiTheme="minorHAnsi" w:hAnsiTheme="minorHAnsi" w:cstheme="minorHAnsi"/>
          <w:i/>
          <w:iCs/>
        </w:rPr>
        <w:t xml:space="preserve"> di controllo) e gruppi di processi. Organizzare la sezione per gruppi di processi che comunicano tra loro o interagiscono. Descrivere i principali modi di comunicazione tra processi, come passaggio di messaggi, interrupts, </w:t>
      </w:r>
      <w:proofErr w:type="spellStart"/>
      <w:r w:rsidRPr="00946978">
        <w:rPr>
          <w:rFonts w:asciiTheme="minorHAnsi" w:hAnsiTheme="minorHAnsi" w:cstheme="minorHAnsi"/>
          <w:i/>
          <w:iCs/>
        </w:rPr>
        <w:t>rendezvous</w:t>
      </w:r>
      <w:proofErr w:type="spellEnd"/>
      <w:r w:rsidRPr="00946978">
        <w:rPr>
          <w:rFonts w:asciiTheme="minorHAnsi" w:hAnsiTheme="minorHAnsi" w:cstheme="minorHAnsi"/>
          <w:i/>
          <w:iCs/>
        </w:rPr>
        <w:t>.]</w:t>
      </w:r>
    </w:p>
    <w:p w:rsidR="00E673D0" w:rsidRPr="00946978" w:rsidRDefault="00E673D0" w:rsidP="00E673D0">
      <w:pPr>
        <w:rPr>
          <w:rFonts w:asciiTheme="minorHAnsi" w:hAnsiTheme="minorHAnsi" w:cstheme="minorHAnsi"/>
          <w:noProof/>
        </w:rPr>
      </w:pPr>
      <w:r w:rsidRPr="00946978">
        <w:rPr>
          <w:rFonts w:asciiTheme="minorHAnsi" w:hAnsiTheme="minorHAnsi" w:cstheme="minorHAnsi"/>
          <w:noProof/>
        </w:rPr>
        <w:t>La Vista dei Processi costituisce la controparte dinamica della Vista Logica, ovvero mentre la seconda presenta elementi statici, che spesso corrispondono a entità passive del mondo reale, la prima descrive le modalità con il quale il sistema agisce, normalmente a seguito dell’interazione con l’utente.</w:t>
      </w:r>
    </w:p>
    <w:p w:rsidR="00E673D0" w:rsidRPr="00946978" w:rsidRDefault="00E673D0" w:rsidP="00E673D0">
      <w:pPr>
        <w:rPr>
          <w:rFonts w:asciiTheme="minorHAnsi" w:hAnsiTheme="minorHAnsi" w:cstheme="minorHAnsi"/>
          <w:noProof/>
        </w:rPr>
      </w:pPr>
      <w:r w:rsidRPr="00946978">
        <w:rPr>
          <w:rFonts w:asciiTheme="minorHAnsi" w:hAnsiTheme="minorHAnsi" w:cstheme="minorHAnsi"/>
          <w:noProof/>
        </w:rPr>
        <w:t>Anche in questo caso la distinzione tra i sottoprogetti del sistema è rilevante, poiché realizzano package di casi d’uso diversi e interagiscono con attori differenti. A ciascun sottoprogetto corrisponde un gruppo di processi.</w:t>
      </w:r>
    </w:p>
    <w:p w:rsidR="00E673D0" w:rsidRPr="00946978" w:rsidRDefault="00E673D0" w:rsidP="00E673D0">
      <w:pPr>
        <w:pStyle w:val="Titolo2"/>
        <w:tabs>
          <w:tab w:val="num" w:pos="0"/>
          <w:tab w:val="left" w:pos="720"/>
          <w:tab w:val="left" w:pos="2381"/>
          <w:tab w:val="right" w:pos="9809"/>
        </w:tabs>
        <w:spacing w:before="480" w:after="240" w:line="240" w:lineRule="auto"/>
        <w:ind w:left="0" w:firstLine="0"/>
        <w:jc w:val="left"/>
        <w:rPr>
          <w:rFonts w:asciiTheme="minorHAnsi" w:hAnsiTheme="minorHAnsi" w:cstheme="minorHAnsi"/>
          <w:color w:val="005DAD"/>
        </w:rPr>
      </w:pPr>
      <w:bookmarkStart w:id="95" w:name="_Toc492718226"/>
      <w:bookmarkStart w:id="96" w:name="_Toc505508883"/>
      <w:bookmarkStart w:id="97" w:name="_Toc321831382"/>
      <w:bookmarkStart w:id="98" w:name="_Toc335145529"/>
      <w:bookmarkStart w:id="99" w:name="_Toc394932596"/>
      <w:bookmarkStart w:id="100" w:name="_Toc470070061"/>
      <w:r w:rsidRPr="00946978">
        <w:rPr>
          <w:rFonts w:asciiTheme="minorHAnsi" w:hAnsiTheme="minorHAnsi" w:cstheme="minorHAnsi"/>
          <w:color w:val="005DAD"/>
        </w:rPr>
        <w:t xml:space="preserve">&lt;gruppo di processi </w:t>
      </w:r>
      <w:bookmarkEnd w:id="95"/>
      <w:r w:rsidRPr="00946978">
        <w:rPr>
          <w:rFonts w:asciiTheme="minorHAnsi" w:hAnsiTheme="minorHAnsi" w:cstheme="minorHAnsi"/>
          <w:color w:val="005DAD"/>
        </w:rPr>
        <w:t>1&gt;</w:t>
      </w:r>
      <w:bookmarkEnd w:id="96"/>
      <w:bookmarkEnd w:id="97"/>
      <w:bookmarkEnd w:id="98"/>
      <w:bookmarkEnd w:id="99"/>
    </w:p>
    <w:p w:rsidR="00E673D0" w:rsidRPr="00946978" w:rsidRDefault="00E673D0" w:rsidP="00E673D0">
      <w:pPr>
        <w:rPr>
          <w:rFonts w:asciiTheme="minorHAnsi" w:hAnsiTheme="minorHAnsi" w:cstheme="minorHAnsi"/>
          <w:i/>
          <w:iCs/>
        </w:rPr>
      </w:pPr>
      <w:r w:rsidRPr="00946978">
        <w:rPr>
          <w:rFonts w:asciiTheme="minorHAnsi" w:hAnsiTheme="minorHAnsi" w:cstheme="minorHAnsi"/>
          <w:i/>
          <w:iCs/>
        </w:rPr>
        <w:t>[dare un titolo significativo a ogni sottosezione]</w:t>
      </w:r>
    </w:p>
    <w:p w:rsidR="00E673D0" w:rsidRPr="00946978" w:rsidRDefault="00E673D0" w:rsidP="00E673D0">
      <w:pPr>
        <w:pStyle w:val="Corpotesto"/>
        <w:rPr>
          <w:rFonts w:asciiTheme="minorHAnsi" w:hAnsiTheme="minorHAnsi" w:cstheme="minorHAnsi"/>
        </w:rPr>
      </w:pPr>
    </w:p>
    <w:p w:rsidR="00E673D0" w:rsidRPr="00946978" w:rsidRDefault="00202505" w:rsidP="00E673D0">
      <w:pPr>
        <w:pStyle w:val="Didascalia"/>
        <w:rPr>
          <w:rFonts w:asciiTheme="minorHAnsi" w:hAnsiTheme="minorHAnsi" w:cstheme="minorHAnsi"/>
          <w:noProof/>
        </w:rPr>
      </w:pPr>
      <w:bookmarkStart w:id="101" w:name="_Toc394933735"/>
      <w:r w:rsidRPr="00946978">
        <w:rPr>
          <w:rFonts w:asciiTheme="minorHAnsi" w:hAnsiTheme="minorHAnsi" w:cstheme="minorHAnsi"/>
        </w:rPr>
        <w:t xml:space="preserve">Figure </w:t>
      </w:r>
      <w:r w:rsidRPr="00946978">
        <w:rPr>
          <w:rFonts w:asciiTheme="minorHAnsi" w:hAnsiTheme="minorHAnsi" w:cstheme="minorHAnsi"/>
        </w:rPr>
        <w:fldChar w:fldCharType="begin"/>
      </w:r>
      <w:r w:rsidRPr="00946978">
        <w:rPr>
          <w:rFonts w:asciiTheme="minorHAnsi" w:hAnsiTheme="minorHAnsi" w:cstheme="minorHAnsi"/>
        </w:rPr>
        <w:instrText xml:space="preserve"> SEQ Figure \* ARABIC </w:instrText>
      </w:r>
      <w:r w:rsidRPr="00946978">
        <w:rPr>
          <w:rFonts w:asciiTheme="minorHAnsi" w:hAnsiTheme="minorHAnsi" w:cstheme="minorHAnsi"/>
        </w:rPr>
        <w:fldChar w:fldCharType="separate"/>
      </w:r>
      <w:r w:rsidRPr="00946978">
        <w:rPr>
          <w:rFonts w:asciiTheme="minorHAnsi" w:hAnsiTheme="minorHAnsi" w:cstheme="minorHAnsi"/>
          <w:noProof/>
        </w:rPr>
        <w:t>5</w:t>
      </w:r>
      <w:r w:rsidRPr="00946978">
        <w:rPr>
          <w:rFonts w:asciiTheme="minorHAnsi" w:hAnsiTheme="minorHAnsi" w:cstheme="minorHAnsi"/>
        </w:rPr>
        <w:fldChar w:fldCharType="end"/>
      </w:r>
      <w:r w:rsidR="00E673D0" w:rsidRPr="00946978">
        <w:rPr>
          <w:rFonts w:asciiTheme="minorHAnsi" w:hAnsiTheme="minorHAnsi" w:cstheme="minorHAnsi"/>
          <w:noProof/>
        </w:rPr>
        <w:t>: Processi del gruppo applicativo</w:t>
      </w:r>
      <w:bookmarkEnd w:id="101"/>
    </w:p>
    <w:p w:rsidR="00E673D0" w:rsidRPr="00946978" w:rsidRDefault="00E673D0" w:rsidP="00E673D0">
      <w:pPr>
        <w:pStyle w:val="Titolo30"/>
        <w:numPr>
          <w:ilvl w:val="0"/>
          <w:numId w:val="0"/>
        </w:numPr>
        <w:ind w:left="540"/>
        <w:rPr>
          <w:rFonts w:asciiTheme="minorHAnsi" w:hAnsiTheme="minorHAnsi" w:cstheme="minorHAnsi"/>
          <w:noProof/>
          <w:color w:val="005DAD"/>
        </w:rPr>
      </w:pPr>
      <w:bookmarkStart w:id="102" w:name="_Toc492718227"/>
      <w:bookmarkStart w:id="103" w:name="_Toc505508884"/>
      <w:bookmarkStart w:id="104" w:name="_Toc321831383"/>
      <w:bookmarkStart w:id="105" w:name="_Toc335145530"/>
      <w:bookmarkStart w:id="106" w:name="_Toc394932597"/>
      <w:r w:rsidRPr="00946978">
        <w:rPr>
          <w:rFonts w:asciiTheme="minorHAnsi" w:hAnsiTheme="minorHAnsi" w:cstheme="minorHAnsi"/>
          <w:noProof/>
          <w:color w:val="005DAD"/>
        </w:rPr>
        <w:t xml:space="preserve">&lt;processo </w:t>
      </w:r>
      <w:bookmarkEnd w:id="102"/>
      <w:r w:rsidRPr="00946978">
        <w:rPr>
          <w:rFonts w:asciiTheme="minorHAnsi" w:hAnsiTheme="minorHAnsi" w:cstheme="minorHAnsi"/>
          <w:noProof/>
          <w:color w:val="005DAD"/>
        </w:rPr>
        <w:t>1&gt;</w:t>
      </w:r>
      <w:bookmarkEnd w:id="103"/>
      <w:bookmarkEnd w:id="104"/>
      <w:bookmarkEnd w:id="105"/>
      <w:bookmarkEnd w:id="106"/>
    </w:p>
    <w:p w:rsidR="00E673D0" w:rsidRPr="00946978" w:rsidRDefault="00E673D0" w:rsidP="00E673D0">
      <w:pPr>
        <w:rPr>
          <w:rFonts w:asciiTheme="minorHAnsi" w:hAnsiTheme="minorHAnsi" w:cstheme="minorHAnsi"/>
          <w:i/>
          <w:iCs/>
        </w:rPr>
      </w:pPr>
      <w:r w:rsidRPr="00946978">
        <w:rPr>
          <w:rFonts w:asciiTheme="minorHAnsi" w:hAnsiTheme="minorHAnsi" w:cstheme="minorHAnsi"/>
          <w:i/>
          <w:iCs/>
        </w:rPr>
        <w:t>[descrizione del processo]</w:t>
      </w:r>
    </w:p>
    <w:p w:rsidR="00E673D0" w:rsidRPr="00946978" w:rsidRDefault="00E673D0" w:rsidP="00E673D0">
      <w:pPr>
        <w:pStyle w:val="Titolo30"/>
        <w:numPr>
          <w:ilvl w:val="0"/>
          <w:numId w:val="0"/>
        </w:numPr>
        <w:ind w:left="540"/>
        <w:rPr>
          <w:rFonts w:asciiTheme="minorHAnsi" w:hAnsiTheme="minorHAnsi" w:cstheme="minorHAnsi"/>
          <w:noProof/>
          <w:color w:val="005DAD"/>
        </w:rPr>
      </w:pPr>
      <w:bookmarkStart w:id="107" w:name="_Toc470070067"/>
      <w:bookmarkStart w:id="108" w:name="_Toc492718229"/>
      <w:bookmarkStart w:id="109" w:name="_Toc505508885"/>
      <w:bookmarkStart w:id="110" w:name="_Toc321831384"/>
      <w:bookmarkStart w:id="111" w:name="_Toc335145531"/>
      <w:bookmarkStart w:id="112" w:name="_Toc394932598"/>
      <w:r w:rsidRPr="00946978">
        <w:rPr>
          <w:rFonts w:asciiTheme="minorHAnsi" w:hAnsiTheme="minorHAnsi" w:cstheme="minorHAnsi"/>
          <w:noProof/>
          <w:color w:val="005DAD"/>
        </w:rPr>
        <w:t>Processi esterni e comunicazioni</w:t>
      </w:r>
      <w:bookmarkEnd w:id="107"/>
      <w:bookmarkEnd w:id="108"/>
      <w:r w:rsidRPr="00946978">
        <w:rPr>
          <w:rFonts w:asciiTheme="minorHAnsi" w:hAnsiTheme="minorHAnsi" w:cstheme="minorHAnsi"/>
          <w:noProof/>
          <w:color w:val="005DAD"/>
        </w:rPr>
        <w:t xml:space="preserve"> tra processi</w:t>
      </w:r>
      <w:bookmarkEnd w:id="109"/>
      <w:bookmarkEnd w:id="110"/>
      <w:bookmarkEnd w:id="111"/>
      <w:bookmarkEnd w:id="112"/>
    </w:p>
    <w:p w:rsidR="00E673D0" w:rsidRPr="00946978" w:rsidRDefault="00E673D0" w:rsidP="00E673D0">
      <w:pPr>
        <w:rPr>
          <w:rFonts w:asciiTheme="minorHAnsi" w:hAnsiTheme="minorHAnsi" w:cstheme="minorHAnsi"/>
          <w:i/>
          <w:iCs/>
        </w:rPr>
      </w:pPr>
      <w:r w:rsidRPr="00946978">
        <w:rPr>
          <w:rFonts w:asciiTheme="minorHAnsi" w:hAnsiTheme="minorHAnsi" w:cstheme="minorHAnsi"/>
          <w:i/>
          <w:iCs/>
        </w:rPr>
        <w:t xml:space="preserve">[Descrivere i principali modi di comunicazione tra processi, come passaggio di messaggi, interrupts, </w:t>
      </w:r>
      <w:proofErr w:type="spellStart"/>
      <w:r w:rsidRPr="00946978">
        <w:rPr>
          <w:rFonts w:asciiTheme="minorHAnsi" w:hAnsiTheme="minorHAnsi" w:cstheme="minorHAnsi"/>
          <w:i/>
          <w:iCs/>
        </w:rPr>
        <w:t>rendezvous</w:t>
      </w:r>
      <w:proofErr w:type="spellEnd"/>
      <w:r w:rsidRPr="00946978">
        <w:rPr>
          <w:rFonts w:asciiTheme="minorHAnsi" w:hAnsiTheme="minorHAnsi" w:cstheme="minorHAnsi"/>
          <w:i/>
          <w:iCs/>
        </w:rPr>
        <w:t>.]</w:t>
      </w:r>
    </w:p>
    <w:bookmarkEnd w:id="100"/>
    <w:p w:rsidR="00E673D0" w:rsidRPr="00946978" w:rsidRDefault="00E673D0" w:rsidP="00E673D0">
      <w:pPr>
        <w:rPr>
          <w:rFonts w:asciiTheme="minorHAnsi" w:hAnsiTheme="minorHAnsi" w:cstheme="minorHAnsi"/>
          <w:noProof/>
        </w:rPr>
      </w:pPr>
    </w:p>
    <w:p w:rsidR="00E673D0" w:rsidRPr="00946978" w:rsidRDefault="00E673D0" w:rsidP="00E673D0">
      <w:pPr>
        <w:jc w:val="center"/>
        <w:rPr>
          <w:rFonts w:asciiTheme="minorHAnsi" w:hAnsiTheme="minorHAnsi" w:cstheme="minorHAnsi"/>
          <w:noProof/>
        </w:rPr>
      </w:pPr>
    </w:p>
    <w:p w:rsidR="00A77B17" w:rsidRPr="00946978" w:rsidRDefault="00202505" w:rsidP="00E673D0">
      <w:pPr>
        <w:pStyle w:val="Didascalia"/>
        <w:rPr>
          <w:rFonts w:asciiTheme="minorHAnsi" w:hAnsiTheme="minorHAnsi" w:cstheme="minorHAnsi"/>
          <w:noProof/>
        </w:rPr>
      </w:pPr>
      <w:bookmarkStart w:id="113" w:name="_Toc394933736"/>
      <w:r w:rsidRPr="00946978">
        <w:rPr>
          <w:rFonts w:asciiTheme="minorHAnsi" w:hAnsiTheme="minorHAnsi" w:cstheme="minorHAnsi"/>
        </w:rPr>
        <w:t xml:space="preserve">Figure </w:t>
      </w:r>
      <w:r w:rsidRPr="00946978">
        <w:rPr>
          <w:rFonts w:asciiTheme="minorHAnsi" w:hAnsiTheme="minorHAnsi" w:cstheme="minorHAnsi"/>
        </w:rPr>
        <w:fldChar w:fldCharType="begin"/>
      </w:r>
      <w:r w:rsidRPr="00946978">
        <w:rPr>
          <w:rFonts w:asciiTheme="minorHAnsi" w:hAnsiTheme="minorHAnsi" w:cstheme="minorHAnsi"/>
        </w:rPr>
        <w:instrText xml:space="preserve"> SEQ Figure \* ARABIC </w:instrText>
      </w:r>
      <w:r w:rsidRPr="00946978">
        <w:rPr>
          <w:rFonts w:asciiTheme="minorHAnsi" w:hAnsiTheme="minorHAnsi" w:cstheme="minorHAnsi"/>
        </w:rPr>
        <w:fldChar w:fldCharType="separate"/>
      </w:r>
      <w:r w:rsidRPr="00946978">
        <w:rPr>
          <w:rFonts w:asciiTheme="minorHAnsi" w:hAnsiTheme="minorHAnsi" w:cstheme="minorHAnsi"/>
          <w:noProof/>
        </w:rPr>
        <w:t>6</w:t>
      </w:r>
      <w:r w:rsidRPr="00946978">
        <w:rPr>
          <w:rFonts w:asciiTheme="minorHAnsi" w:hAnsiTheme="minorHAnsi" w:cstheme="minorHAnsi"/>
        </w:rPr>
        <w:fldChar w:fldCharType="end"/>
      </w:r>
      <w:r w:rsidR="00E673D0" w:rsidRPr="00946978">
        <w:rPr>
          <w:rFonts w:asciiTheme="minorHAnsi" w:hAnsiTheme="minorHAnsi" w:cstheme="minorHAnsi"/>
          <w:noProof/>
        </w:rPr>
        <w:t>: Comunicazione tra i processi del gruppo e altri gruppi</w:t>
      </w:r>
      <w:bookmarkEnd w:id="113"/>
    </w:p>
    <w:p w:rsidR="00E673D0" w:rsidRPr="00946978" w:rsidRDefault="00E673D0" w:rsidP="00E673D0">
      <w:pPr>
        <w:pStyle w:val="Titolo1"/>
        <w:keepNext w:val="0"/>
        <w:pageBreakBefore/>
        <w:tabs>
          <w:tab w:val="clear" w:pos="567"/>
        </w:tabs>
        <w:spacing w:line="240" w:lineRule="auto"/>
        <w:ind w:left="539" w:hanging="539"/>
        <w:jc w:val="left"/>
        <w:rPr>
          <w:rFonts w:asciiTheme="minorHAnsi" w:hAnsiTheme="minorHAnsi" w:cstheme="minorHAnsi"/>
          <w:color w:val="005DAD"/>
        </w:rPr>
      </w:pPr>
      <w:bookmarkStart w:id="114" w:name="_Toc470070068"/>
      <w:bookmarkStart w:id="115" w:name="_Toc492718235"/>
      <w:bookmarkStart w:id="116" w:name="_Toc505508886"/>
      <w:bookmarkStart w:id="117" w:name="_Toc321831385"/>
      <w:bookmarkStart w:id="118" w:name="_Toc335145532"/>
      <w:bookmarkStart w:id="119" w:name="_Toc394932599"/>
      <w:r w:rsidRPr="00946978">
        <w:rPr>
          <w:rFonts w:asciiTheme="minorHAnsi" w:hAnsiTheme="minorHAnsi" w:cstheme="minorHAnsi"/>
          <w:color w:val="005DAD"/>
        </w:rPr>
        <w:lastRenderedPageBreak/>
        <w:t xml:space="preserve">La vista del </w:t>
      </w:r>
      <w:bookmarkEnd w:id="114"/>
      <w:r w:rsidRPr="00946978">
        <w:rPr>
          <w:rFonts w:asciiTheme="minorHAnsi" w:hAnsiTheme="minorHAnsi" w:cstheme="minorHAnsi"/>
          <w:color w:val="005DAD"/>
        </w:rPr>
        <w:t>dislocamento</w:t>
      </w:r>
      <w:bookmarkEnd w:id="115"/>
      <w:bookmarkEnd w:id="116"/>
      <w:bookmarkEnd w:id="117"/>
      <w:bookmarkEnd w:id="118"/>
      <w:bookmarkEnd w:id="119"/>
    </w:p>
    <w:p w:rsidR="00E673D0" w:rsidRPr="00946978" w:rsidRDefault="00E673D0" w:rsidP="00E673D0">
      <w:pPr>
        <w:rPr>
          <w:rFonts w:asciiTheme="minorHAnsi" w:hAnsiTheme="minorHAnsi" w:cstheme="minorHAnsi"/>
          <w:i/>
          <w:iCs/>
        </w:rPr>
      </w:pPr>
      <w:r w:rsidRPr="00946978">
        <w:rPr>
          <w:rFonts w:asciiTheme="minorHAnsi" w:hAnsiTheme="minorHAnsi" w:cstheme="minorHAnsi"/>
          <w:i/>
          <w:iCs/>
        </w:rPr>
        <w:t>[descrivere uno o più configurazioni di reti fisiche (hardware) su cui il software è installato ed eseguito. È una vista del Deployment Model. Come minimo per ogni configurazione si dovrebbero indicare i nodi fisici (</w:t>
      </w:r>
      <w:proofErr w:type="spellStart"/>
      <w:r w:rsidRPr="00946978">
        <w:rPr>
          <w:rFonts w:asciiTheme="minorHAnsi" w:hAnsiTheme="minorHAnsi" w:cstheme="minorHAnsi"/>
          <w:i/>
          <w:iCs/>
        </w:rPr>
        <w:t>computers</w:t>
      </w:r>
      <w:proofErr w:type="spellEnd"/>
      <w:r w:rsidRPr="00946978">
        <w:rPr>
          <w:rFonts w:asciiTheme="minorHAnsi" w:hAnsiTheme="minorHAnsi" w:cstheme="minorHAnsi"/>
          <w:i/>
          <w:iCs/>
        </w:rPr>
        <w:t xml:space="preserve">, </w:t>
      </w:r>
      <w:proofErr w:type="spellStart"/>
      <w:r w:rsidRPr="00946978">
        <w:rPr>
          <w:rFonts w:asciiTheme="minorHAnsi" w:hAnsiTheme="minorHAnsi" w:cstheme="minorHAnsi"/>
          <w:i/>
          <w:iCs/>
        </w:rPr>
        <w:t>CPUs</w:t>
      </w:r>
      <w:proofErr w:type="spellEnd"/>
      <w:r w:rsidRPr="00946978">
        <w:rPr>
          <w:rFonts w:asciiTheme="minorHAnsi" w:hAnsiTheme="minorHAnsi" w:cstheme="minorHAnsi"/>
          <w:i/>
          <w:iCs/>
        </w:rPr>
        <w:t xml:space="preserve">) che eseguono il software e le loro interconnessioni (bus, LAN, </w:t>
      </w:r>
      <w:proofErr w:type="spellStart"/>
      <w:r w:rsidRPr="00946978">
        <w:rPr>
          <w:rFonts w:asciiTheme="minorHAnsi" w:hAnsiTheme="minorHAnsi" w:cstheme="minorHAnsi"/>
          <w:i/>
          <w:iCs/>
        </w:rPr>
        <w:t>point</w:t>
      </w:r>
      <w:proofErr w:type="spellEnd"/>
      <w:r w:rsidRPr="00946978">
        <w:rPr>
          <w:rFonts w:asciiTheme="minorHAnsi" w:hAnsiTheme="minorHAnsi" w:cstheme="minorHAnsi"/>
          <w:i/>
          <w:iCs/>
        </w:rPr>
        <w:t>-to-</w:t>
      </w:r>
      <w:proofErr w:type="spellStart"/>
      <w:proofErr w:type="gramStart"/>
      <w:r w:rsidRPr="00946978">
        <w:rPr>
          <w:rFonts w:asciiTheme="minorHAnsi" w:hAnsiTheme="minorHAnsi" w:cstheme="minorHAnsi"/>
          <w:i/>
          <w:iCs/>
        </w:rPr>
        <w:t>point,etc</w:t>
      </w:r>
      <w:proofErr w:type="spellEnd"/>
      <w:r w:rsidRPr="00946978">
        <w:rPr>
          <w:rFonts w:asciiTheme="minorHAnsi" w:hAnsiTheme="minorHAnsi" w:cstheme="minorHAnsi"/>
          <w:i/>
          <w:iCs/>
        </w:rPr>
        <w:t>.</w:t>
      </w:r>
      <w:proofErr w:type="gramEnd"/>
      <w:r w:rsidRPr="00946978">
        <w:rPr>
          <w:rFonts w:asciiTheme="minorHAnsi" w:hAnsiTheme="minorHAnsi" w:cstheme="minorHAnsi"/>
          <w:i/>
          <w:iCs/>
        </w:rPr>
        <w:t xml:space="preserve">). Includere anche il </w:t>
      </w:r>
      <w:proofErr w:type="spellStart"/>
      <w:r w:rsidRPr="00946978">
        <w:rPr>
          <w:rFonts w:asciiTheme="minorHAnsi" w:hAnsiTheme="minorHAnsi" w:cstheme="minorHAnsi"/>
          <w:i/>
          <w:iCs/>
        </w:rPr>
        <w:t>mappaggio</w:t>
      </w:r>
      <w:proofErr w:type="spellEnd"/>
      <w:r w:rsidRPr="00946978">
        <w:rPr>
          <w:rFonts w:asciiTheme="minorHAnsi" w:hAnsiTheme="minorHAnsi" w:cstheme="minorHAnsi"/>
          <w:i/>
          <w:iCs/>
        </w:rPr>
        <w:t xml:space="preserve"> dei processi della </w:t>
      </w:r>
      <w:proofErr w:type="spellStart"/>
      <w:r w:rsidRPr="00946978">
        <w:rPr>
          <w:rFonts w:asciiTheme="minorHAnsi" w:hAnsiTheme="minorHAnsi" w:cstheme="minorHAnsi"/>
          <w:i/>
          <w:iCs/>
        </w:rPr>
        <w:t>Process</w:t>
      </w:r>
      <w:proofErr w:type="spellEnd"/>
      <w:r w:rsidRPr="00946978">
        <w:rPr>
          <w:rFonts w:asciiTheme="minorHAnsi" w:hAnsiTheme="minorHAnsi" w:cstheme="minorHAnsi"/>
          <w:i/>
          <w:iCs/>
        </w:rPr>
        <w:t xml:space="preserve"> </w:t>
      </w:r>
      <w:proofErr w:type="spellStart"/>
      <w:r w:rsidRPr="00946978">
        <w:rPr>
          <w:rFonts w:asciiTheme="minorHAnsi" w:hAnsiTheme="minorHAnsi" w:cstheme="minorHAnsi"/>
          <w:i/>
          <w:iCs/>
        </w:rPr>
        <w:t>View</w:t>
      </w:r>
      <w:proofErr w:type="spellEnd"/>
      <w:r w:rsidRPr="00946978">
        <w:rPr>
          <w:rFonts w:asciiTheme="minorHAnsi" w:hAnsiTheme="minorHAnsi" w:cstheme="minorHAnsi"/>
          <w:i/>
          <w:iCs/>
        </w:rPr>
        <w:t xml:space="preserve"> sui nodi fisici.]</w:t>
      </w:r>
    </w:p>
    <w:p w:rsidR="00E673D0" w:rsidRPr="00946978" w:rsidRDefault="00E673D0" w:rsidP="00E673D0">
      <w:pPr>
        <w:rPr>
          <w:rFonts w:asciiTheme="minorHAnsi" w:hAnsiTheme="minorHAnsi" w:cstheme="minorHAnsi"/>
          <w:noProof/>
        </w:rPr>
      </w:pPr>
      <w:r w:rsidRPr="00946978">
        <w:rPr>
          <w:rFonts w:asciiTheme="minorHAnsi" w:hAnsiTheme="minorHAnsi" w:cstheme="minorHAnsi"/>
          <w:noProof/>
        </w:rPr>
        <w:t xml:space="preserve">Mentre le viste precedenti descrivono la struttura del sistema dal punto di vista concettuale, la Vista del Dislocamento descrive alcuni aspetti concreti della soluzione, ed in particolare la distribuzione dei processi sui diversi dispositivi di calcolo. Il sistema </w:t>
      </w:r>
      <w:r w:rsidRPr="00946978">
        <w:rPr>
          <w:rFonts w:asciiTheme="minorHAnsi" w:hAnsiTheme="minorHAnsi" w:cstheme="minorHAnsi"/>
          <w:i/>
          <w:iCs/>
          <w:noProof/>
        </w:rPr>
        <w:t>&lt;nome&gt;</w:t>
      </w:r>
      <w:r w:rsidRPr="00946978">
        <w:rPr>
          <w:rFonts w:asciiTheme="minorHAnsi" w:hAnsiTheme="minorHAnsi" w:cstheme="minorHAnsi"/>
          <w:noProof/>
        </w:rPr>
        <w:t xml:space="preserve"> è dislocato su due tipi di sistemi, o nodi, ovvero Client e Server Database, su cui eseguono i processi del progetto, i quali interagiscono con alcuni sistemi esterni, su cui eseguono i processi esterni descritti nel Capitolo </w:t>
      </w:r>
      <w:r w:rsidRPr="00946978">
        <w:rPr>
          <w:rFonts w:asciiTheme="minorHAnsi" w:hAnsiTheme="minorHAnsi" w:cstheme="minorHAnsi"/>
          <w:noProof/>
        </w:rPr>
        <w:fldChar w:fldCharType="begin"/>
      </w:r>
      <w:r w:rsidRPr="00946978">
        <w:rPr>
          <w:rFonts w:asciiTheme="minorHAnsi" w:hAnsiTheme="minorHAnsi" w:cstheme="minorHAnsi"/>
          <w:noProof/>
        </w:rPr>
        <w:instrText xml:space="preserve"> REF _Ref477056291 \r  \* MERGEFORMAT </w:instrText>
      </w:r>
      <w:r w:rsidRPr="00946978">
        <w:rPr>
          <w:rFonts w:asciiTheme="minorHAnsi" w:hAnsiTheme="minorHAnsi" w:cstheme="minorHAnsi"/>
          <w:noProof/>
        </w:rPr>
        <w:fldChar w:fldCharType="separate"/>
      </w:r>
      <w:r w:rsidR="00CB75BB" w:rsidRPr="00946978">
        <w:rPr>
          <w:rFonts w:asciiTheme="minorHAnsi" w:hAnsiTheme="minorHAnsi" w:cstheme="minorHAnsi"/>
          <w:noProof/>
        </w:rPr>
        <w:t>5</w:t>
      </w:r>
      <w:r w:rsidRPr="00946978">
        <w:rPr>
          <w:rFonts w:asciiTheme="minorHAnsi" w:hAnsiTheme="minorHAnsi" w:cstheme="minorHAnsi"/>
          <w:noProof/>
        </w:rPr>
        <w:fldChar w:fldCharType="end"/>
      </w:r>
      <w:r w:rsidRPr="00946978">
        <w:rPr>
          <w:rFonts w:asciiTheme="minorHAnsi" w:hAnsiTheme="minorHAnsi" w:cstheme="minorHAnsi"/>
          <w:noProof/>
        </w:rPr>
        <w:t>.</w:t>
      </w:r>
    </w:p>
    <w:p w:rsidR="00E673D0" w:rsidRPr="00946978" w:rsidRDefault="00E673D0" w:rsidP="00E673D0">
      <w:pPr>
        <w:rPr>
          <w:rFonts w:asciiTheme="minorHAnsi" w:hAnsiTheme="minorHAnsi" w:cstheme="minorHAnsi"/>
          <w:noProof/>
        </w:rPr>
      </w:pPr>
    </w:p>
    <w:p w:rsidR="00E673D0" w:rsidRPr="00946978" w:rsidRDefault="00E673D0" w:rsidP="00E673D0">
      <w:pPr>
        <w:keepNext/>
        <w:jc w:val="center"/>
        <w:rPr>
          <w:rFonts w:asciiTheme="minorHAnsi" w:hAnsiTheme="minorHAnsi" w:cstheme="minorHAnsi"/>
          <w:noProof/>
        </w:rPr>
      </w:pPr>
    </w:p>
    <w:p w:rsidR="00E673D0" w:rsidRPr="00946978" w:rsidRDefault="00202505" w:rsidP="00E673D0">
      <w:pPr>
        <w:pStyle w:val="Didascalia"/>
        <w:rPr>
          <w:rFonts w:asciiTheme="minorHAnsi" w:hAnsiTheme="minorHAnsi" w:cstheme="minorHAnsi"/>
          <w:noProof/>
        </w:rPr>
      </w:pPr>
      <w:bookmarkStart w:id="120" w:name="_Toc394933737"/>
      <w:r w:rsidRPr="00946978">
        <w:rPr>
          <w:rFonts w:asciiTheme="minorHAnsi" w:hAnsiTheme="minorHAnsi" w:cstheme="minorHAnsi"/>
        </w:rPr>
        <w:t xml:space="preserve">Figure </w:t>
      </w:r>
      <w:r w:rsidRPr="00946978">
        <w:rPr>
          <w:rFonts w:asciiTheme="minorHAnsi" w:hAnsiTheme="minorHAnsi" w:cstheme="minorHAnsi"/>
        </w:rPr>
        <w:fldChar w:fldCharType="begin"/>
      </w:r>
      <w:r w:rsidRPr="00946978">
        <w:rPr>
          <w:rFonts w:asciiTheme="minorHAnsi" w:hAnsiTheme="minorHAnsi" w:cstheme="minorHAnsi"/>
        </w:rPr>
        <w:instrText xml:space="preserve"> SEQ Figure \* ARABIC </w:instrText>
      </w:r>
      <w:r w:rsidRPr="00946978">
        <w:rPr>
          <w:rFonts w:asciiTheme="minorHAnsi" w:hAnsiTheme="minorHAnsi" w:cstheme="minorHAnsi"/>
        </w:rPr>
        <w:fldChar w:fldCharType="separate"/>
      </w:r>
      <w:r w:rsidRPr="00946978">
        <w:rPr>
          <w:rFonts w:asciiTheme="minorHAnsi" w:hAnsiTheme="minorHAnsi" w:cstheme="minorHAnsi"/>
          <w:noProof/>
        </w:rPr>
        <w:t>7</w:t>
      </w:r>
      <w:r w:rsidRPr="00946978">
        <w:rPr>
          <w:rFonts w:asciiTheme="minorHAnsi" w:hAnsiTheme="minorHAnsi" w:cstheme="minorHAnsi"/>
        </w:rPr>
        <w:fldChar w:fldCharType="end"/>
      </w:r>
      <w:r w:rsidR="00E673D0" w:rsidRPr="00946978">
        <w:rPr>
          <w:rFonts w:asciiTheme="minorHAnsi" w:hAnsiTheme="minorHAnsi" w:cstheme="minorHAnsi"/>
          <w:noProof/>
        </w:rPr>
        <w:t>: Schema dei nodi e delle connessioni</w:t>
      </w:r>
      <w:bookmarkEnd w:id="120"/>
    </w:p>
    <w:p w:rsidR="00E673D0" w:rsidRPr="00946978" w:rsidRDefault="00E673D0" w:rsidP="00E673D0">
      <w:pPr>
        <w:pStyle w:val="Titolo30"/>
        <w:numPr>
          <w:ilvl w:val="0"/>
          <w:numId w:val="0"/>
        </w:numPr>
        <w:ind w:left="540"/>
        <w:rPr>
          <w:rFonts w:asciiTheme="minorHAnsi" w:hAnsiTheme="minorHAnsi" w:cstheme="minorHAnsi"/>
          <w:noProof/>
          <w:color w:val="005DAD"/>
        </w:rPr>
      </w:pPr>
      <w:bookmarkStart w:id="121" w:name="_Toc505508887"/>
      <w:bookmarkStart w:id="122" w:name="_Toc321831386"/>
      <w:bookmarkStart w:id="123" w:name="_Toc335145533"/>
      <w:bookmarkStart w:id="124" w:name="_Toc394932600"/>
      <w:r w:rsidRPr="00946978">
        <w:rPr>
          <w:rFonts w:asciiTheme="minorHAnsi" w:hAnsiTheme="minorHAnsi" w:cstheme="minorHAnsi"/>
          <w:noProof/>
          <w:color w:val="005DAD"/>
        </w:rPr>
        <w:t>&lt;Nodo 1&gt;</w:t>
      </w:r>
      <w:bookmarkEnd w:id="121"/>
      <w:bookmarkEnd w:id="122"/>
      <w:bookmarkEnd w:id="123"/>
      <w:bookmarkEnd w:id="124"/>
    </w:p>
    <w:p w:rsidR="00E673D0" w:rsidRPr="00946978" w:rsidRDefault="00E673D0" w:rsidP="00E673D0">
      <w:pPr>
        <w:rPr>
          <w:rFonts w:asciiTheme="minorHAnsi" w:hAnsiTheme="minorHAnsi" w:cstheme="minorHAnsi"/>
          <w:i/>
          <w:iCs/>
        </w:rPr>
      </w:pPr>
      <w:r w:rsidRPr="00946978">
        <w:rPr>
          <w:rFonts w:asciiTheme="minorHAnsi" w:hAnsiTheme="minorHAnsi" w:cstheme="minorHAnsi"/>
          <w:i/>
          <w:iCs/>
        </w:rPr>
        <w:t>[descrizione del nodo e processi ad esso allocati]</w:t>
      </w:r>
    </w:p>
    <w:p w:rsidR="00E673D0" w:rsidRPr="00946978" w:rsidRDefault="00E673D0" w:rsidP="00E673D0">
      <w:pPr>
        <w:pStyle w:val="Titolo30"/>
        <w:numPr>
          <w:ilvl w:val="0"/>
          <w:numId w:val="0"/>
        </w:numPr>
        <w:ind w:left="540"/>
        <w:rPr>
          <w:rFonts w:asciiTheme="minorHAnsi" w:hAnsiTheme="minorHAnsi" w:cstheme="minorHAnsi"/>
          <w:noProof/>
          <w:color w:val="005DAD"/>
        </w:rPr>
      </w:pPr>
      <w:bookmarkStart w:id="125" w:name="_Toc470070071"/>
      <w:bookmarkStart w:id="126" w:name="_Toc492718238"/>
      <w:bookmarkStart w:id="127" w:name="_Toc505508888"/>
      <w:bookmarkStart w:id="128" w:name="_Toc321831387"/>
      <w:bookmarkStart w:id="129" w:name="_Toc335145534"/>
      <w:bookmarkStart w:id="130" w:name="_Toc394932601"/>
      <w:r w:rsidRPr="00946978">
        <w:rPr>
          <w:rFonts w:asciiTheme="minorHAnsi" w:hAnsiTheme="minorHAnsi" w:cstheme="minorHAnsi"/>
          <w:noProof/>
          <w:color w:val="005DAD"/>
        </w:rPr>
        <w:t>Collegamenti e Nodi esterni</w:t>
      </w:r>
      <w:bookmarkEnd w:id="125"/>
      <w:bookmarkEnd w:id="126"/>
      <w:bookmarkEnd w:id="127"/>
      <w:bookmarkEnd w:id="128"/>
      <w:bookmarkEnd w:id="129"/>
      <w:bookmarkEnd w:id="130"/>
    </w:p>
    <w:p w:rsidR="00E673D0" w:rsidRPr="00946978" w:rsidRDefault="00E673D0" w:rsidP="00E673D0">
      <w:pPr>
        <w:rPr>
          <w:rFonts w:asciiTheme="minorHAnsi" w:hAnsiTheme="minorHAnsi" w:cstheme="minorHAnsi"/>
          <w:i/>
          <w:iCs/>
        </w:rPr>
      </w:pPr>
      <w:r w:rsidRPr="00946978">
        <w:rPr>
          <w:rFonts w:asciiTheme="minorHAnsi" w:hAnsiTheme="minorHAnsi" w:cstheme="minorHAnsi"/>
          <w:i/>
          <w:iCs/>
        </w:rPr>
        <w:t>[collegamenti tra nodi interni e esterni al sistema]</w:t>
      </w:r>
    </w:p>
    <w:p w:rsidR="00E673D0" w:rsidRPr="00946978" w:rsidRDefault="00E673D0" w:rsidP="00E673D0">
      <w:pPr>
        <w:pStyle w:val="Titolo1"/>
        <w:keepNext w:val="0"/>
        <w:pageBreakBefore/>
        <w:tabs>
          <w:tab w:val="clear" w:pos="567"/>
        </w:tabs>
        <w:spacing w:line="240" w:lineRule="auto"/>
        <w:ind w:left="539" w:hanging="539"/>
        <w:jc w:val="left"/>
        <w:rPr>
          <w:rFonts w:asciiTheme="minorHAnsi" w:hAnsiTheme="minorHAnsi" w:cstheme="minorHAnsi"/>
          <w:color w:val="005DAD"/>
        </w:rPr>
      </w:pPr>
      <w:bookmarkStart w:id="131" w:name="_Toc470070072"/>
      <w:bookmarkStart w:id="132" w:name="_Toc492718239"/>
      <w:bookmarkStart w:id="133" w:name="_Toc505508889"/>
      <w:bookmarkStart w:id="134" w:name="_Toc321831388"/>
      <w:bookmarkStart w:id="135" w:name="_Toc335145535"/>
      <w:bookmarkStart w:id="136" w:name="_Toc394932602"/>
      <w:r w:rsidRPr="00946978">
        <w:rPr>
          <w:rFonts w:asciiTheme="minorHAnsi" w:hAnsiTheme="minorHAnsi" w:cstheme="minorHAnsi"/>
          <w:color w:val="005DAD"/>
        </w:rPr>
        <w:lastRenderedPageBreak/>
        <w:t>La vista dell’implementazione</w:t>
      </w:r>
      <w:bookmarkStart w:id="137" w:name="_GoBack"/>
      <w:bookmarkEnd w:id="131"/>
      <w:bookmarkEnd w:id="132"/>
      <w:bookmarkEnd w:id="133"/>
      <w:bookmarkEnd w:id="134"/>
      <w:bookmarkEnd w:id="135"/>
      <w:bookmarkEnd w:id="136"/>
      <w:bookmarkEnd w:id="137"/>
    </w:p>
    <w:p w:rsidR="00E673D0" w:rsidRPr="00946978" w:rsidRDefault="00E673D0" w:rsidP="00E673D0">
      <w:pPr>
        <w:rPr>
          <w:rFonts w:asciiTheme="minorHAnsi" w:hAnsiTheme="minorHAnsi" w:cstheme="minorHAnsi"/>
          <w:i/>
          <w:iCs/>
        </w:rPr>
      </w:pPr>
      <w:r w:rsidRPr="00946978">
        <w:rPr>
          <w:rFonts w:asciiTheme="minorHAnsi" w:hAnsiTheme="minorHAnsi" w:cstheme="minorHAnsi"/>
          <w:i/>
          <w:iCs/>
        </w:rPr>
        <w:t xml:space="preserve">[descrivere la struttura complessiva del modello dell’implementazione, la decomposizione in </w:t>
      </w:r>
      <w:proofErr w:type="spellStart"/>
      <w:r w:rsidRPr="00946978">
        <w:rPr>
          <w:rFonts w:asciiTheme="minorHAnsi" w:hAnsiTheme="minorHAnsi" w:cstheme="minorHAnsi"/>
          <w:i/>
          <w:iCs/>
        </w:rPr>
        <w:t>layer</w:t>
      </w:r>
      <w:proofErr w:type="spellEnd"/>
      <w:r w:rsidRPr="00946978">
        <w:rPr>
          <w:rFonts w:asciiTheme="minorHAnsi" w:hAnsiTheme="minorHAnsi" w:cstheme="minorHAnsi"/>
          <w:i/>
          <w:iCs/>
        </w:rPr>
        <w:t xml:space="preserve"> e sottosistemi del software, e qualsiasi componente architetturale significativo.]</w:t>
      </w:r>
    </w:p>
    <w:p w:rsidR="00E673D0" w:rsidRPr="00946978" w:rsidRDefault="00E673D0" w:rsidP="00E673D0">
      <w:pPr>
        <w:rPr>
          <w:rFonts w:asciiTheme="minorHAnsi" w:hAnsiTheme="minorHAnsi" w:cstheme="minorHAnsi"/>
          <w:noProof/>
        </w:rPr>
      </w:pPr>
      <w:r w:rsidRPr="00946978">
        <w:rPr>
          <w:rFonts w:asciiTheme="minorHAnsi" w:hAnsiTheme="minorHAnsi" w:cstheme="minorHAnsi"/>
          <w:noProof/>
        </w:rPr>
        <w:t>La vista dell’Implementazione descrive gli artefatti che comporranno materialmente il progetto rilasciato, suddivisi in base al sottoprogetto di riferimento. Tali artefatti costituiranno la realizzazione concreta degli elementi descritti nella Vista Logica, la cui esecuzione darà luogo ai processi descritti nella vista corrispondente.</w:t>
      </w:r>
    </w:p>
    <w:p w:rsidR="00E673D0" w:rsidRPr="00946978" w:rsidRDefault="00E673D0" w:rsidP="00E673D0">
      <w:pPr>
        <w:pStyle w:val="Titolo2"/>
        <w:tabs>
          <w:tab w:val="num" w:pos="0"/>
          <w:tab w:val="left" w:pos="720"/>
          <w:tab w:val="left" w:pos="2381"/>
          <w:tab w:val="right" w:pos="9809"/>
        </w:tabs>
        <w:spacing w:before="480" w:after="240" w:line="240" w:lineRule="auto"/>
        <w:ind w:left="0" w:firstLine="0"/>
        <w:jc w:val="left"/>
        <w:rPr>
          <w:rFonts w:asciiTheme="minorHAnsi" w:hAnsiTheme="minorHAnsi" w:cstheme="minorHAnsi"/>
          <w:color w:val="005DAD"/>
        </w:rPr>
      </w:pPr>
      <w:bookmarkStart w:id="138" w:name="_Toc492718240"/>
      <w:bookmarkStart w:id="139" w:name="_Toc505508890"/>
      <w:bookmarkStart w:id="140" w:name="_Toc321831389"/>
      <w:bookmarkStart w:id="141" w:name="_Toc335145536"/>
      <w:bookmarkStart w:id="142" w:name="_Toc394932603"/>
      <w:r w:rsidRPr="00946978">
        <w:rPr>
          <w:rFonts w:asciiTheme="minorHAnsi" w:hAnsiTheme="minorHAnsi" w:cstheme="minorHAnsi"/>
          <w:color w:val="005DAD"/>
        </w:rPr>
        <w:t xml:space="preserve">I sottosistemi del [sotto]progetto </w:t>
      </w:r>
      <w:bookmarkEnd w:id="138"/>
      <w:r w:rsidRPr="00946978">
        <w:rPr>
          <w:rFonts w:asciiTheme="minorHAnsi" w:hAnsiTheme="minorHAnsi" w:cstheme="minorHAnsi"/>
          <w:color w:val="005DAD"/>
        </w:rPr>
        <w:t>&lt;nome&gt;</w:t>
      </w:r>
      <w:bookmarkEnd w:id="139"/>
      <w:bookmarkEnd w:id="140"/>
      <w:bookmarkEnd w:id="141"/>
      <w:bookmarkEnd w:id="142"/>
    </w:p>
    <w:p w:rsidR="00E673D0" w:rsidRPr="00946978" w:rsidRDefault="00E673D0" w:rsidP="00E673D0">
      <w:pPr>
        <w:rPr>
          <w:rFonts w:asciiTheme="minorHAnsi" w:hAnsiTheme="minorHAnsi" w:cstheme="minorHAnsi"/>
          <w:i/>
          <w:iCs/>
        </w:rPr>
      </w:pPr>
      <w:r w:rsidRPr="00946978">
        <w:rPr>
          <w:rFonts w:asciiTheme="minorHAnsi" w:hAnsiTheme="minorHAnsi" w:cstheme="minorHAnsi"/>
          <w:i/>
          <w:iCs/>
        </w:rPr>
        <w:t xml:space="preserve">[nominare e definire i vari </w:t>
      </w:r>
      <w:proofErr w:type="spellStart"/>
      <w:r w:rsidRPr="00946978">
        <w:rPr>
          <w:rFonts w:asciiTheme="minorHAnsi" w:hAnsiTheme="minorHAnsi" w:cstheme="minorHAnsi"/>
          <w:i/>
          <w:iCs/>
        </w:rPr>
        <w:t>layer</w:t>
      </w:r>
      <w:proofErr w:type="spellEnd"/>
      <w:r w:rsidRPr="00946978">
        <w:rPr>
          <w:rFonts w:asciiTheme="minorHAnsi" w:hAnsiTheme="minorHAnsi" w:cstheme="minorHAnsi"/>
          <w:i/>
          <w:iCs/>
        </w:rPr>
        <w:t xml:space="preserve"> e i loro contenuti, le regole che governano l’inclusione in un certo </w:t>
      </w:r>
      <w:proofErr w:type="spellStart"/>
      <w:r w:rsidRPr="00946978">
        <w:rPr>
          <w:rFonts w:asciiTheme="minorHAnsi" w:hAnsiTheme="minorHAnsi" w:cstheme="minorHAnsi"/>
          <w:i/>
          <w:iCs/>
        </w:rPr>
        <w:t>layer</w:t>
      </w:r>
      <w:proofErr w:type="spellEnd"/>
      <w:r w:rsidRPr="00946978">
        <w:rPr>
          <w:rFonts w:asciiTheme="minorHAnsi" w:hAnsiTheme="minorHAnsi" w:cstheme="minorHAnsi"/>
          <w:i/>
          <w:iCs/>
        </w:rPr>
        <w:t xml:space="preserve">, e i confini tra </w:t>
      </w:r>
      <w:proofErr w:type="spellStart"/>
      <w:r w:rsidRPr="00946978">
        <w:rPr>
          <w:rFonts w:asciiTheme="minorHAnsi" w:hAnsiTheme="minorHAnsi" w:cstheme="minorHAnsi"/>
          <w:i/>
          <w:iCs/>
        </w:rPr>
        <w:t>layers</w:t>
      </w:r>
      <w:proofErr w:type="spellEnd"/>
      <w:r w:rsidRPr="00946978">
        <w:rPr>
          <w:rFonts w:asciiTheme="minorHAnsi" w:hAnsiTheme="minorHAnsi" w:cstheme="minorHAnsi"/>
          <w:i/>
          <w:iCs/>
        </w:rPr>
        <w:t xml:space="preserve">. Un diagramma a componenti mostra le relazioni tra </w:t>
      </w:r>
      <w:proofErr w:type="spellStart"/>
      <w:r w:rsidRPr="00946978">
        <w:rPr>
          <w:rFonts w:asciiTheme="minorHAnsi" w:hAnsiTheme="minorHAnsi" w:cstheme="minorHAnsi"/>
          <w:i/>
          <w:iCs/>
        </w:rPr>
        <w:t>layers</w:t>
      </w:r>
      <w:proofErr w:type="spellEnd"/>
      <w:proofErr w:type="gramStart"/>
      <w:r w:rsidRPr="00946978">
        <w:rPr>
          <w:rFonts w:asciiTheme="minorHAnsi" w:hAnsiTheme="minorHAnsi" w:cstheme="minorHAnsi"/>
          <w:i/>
          <w:iCs/>
        </w:rPr>
        <w:t>. ]</w:t>
      </w:r>
      <w:proofErr w:type="gramEnd"/>
    </w:p>
    <w:p w:rsidR="00E673D0" w:rsidRPr="00946978" w:rsidRDefault="00202505" w:rsidP="00E673D0">
      <w:pPr>
        <w:pStyle w:val="Didascalia"/>
        <w:rPr>
          <w:rFonts w:asciiTheme="minorHAnsi" w:hAnsiTheme="minorHAnsi" w:cstheme="minorHAnsi"/>
          <w:noProof/>
        </w:rPr>
      </w:pPr>
      <w:bookmarkStart w:id="143" w:name="_Toc394933738"/>
      <w:r w:rsidRPr="00946978">
        <w:rPr>
          <w:rFonts w:asciiTheme="minorHAnsi" w:hAnsiTheme="minorHAnsi" w:cstheme="minorHAnsi"/>
        </w:rPr>
        <w:t xml:space="preserve">Figure </w:t>
      </w:r>
      <w:r w:rsidRPr="00946978">
        <w:rPr>
          <w:rFonts w:asciiTheme="minorHAnsi" w:hAnsiTheme="minorHAnsi" w:cstheme="minorHAnsi"/>
        </w:rPr>
        <w:fldChar w:fldCharType="begin"/>
      </w:r>
      <w:r w:rsidRPr="00946978">
        <w:rPr>
          <w:rFonts w:asciiTheme="minorHAnsi" w:hAnsiTheme="minorHAnsi" w:cstheme="minorHAnsi"/>
        </w:rPr>
        <w:instrText xml:space="preserve"> SEQ Figure \* ARABIC </w:instrText>
      </w:r>
      <w:r w:rsidRPr="00946978">
        <w:rPr>
          <w:rFonts w:asciiTheme="minorHAnsi" w:hAnsiTheme="minorHAnsi" w:cstheme="minorHAnsi"/>
        </w:rPr>
        <w:fldChar w:fldCharType="separate"/>
      </w:r>
      <w:r w:rsidRPr="00946978">
        <w:rPr>
          <w:rFonts w:asciiTheme="minorHAnsi" w:hAnsiTheme="minorHAnsi" w:cstheme="minorHAnsi"/>
          <w:noProof/>
        </w:rPr>
        <w:t>8</w:t>
      </w:r>
      <w:r w:rsidRPr="00946978">
        <w:rPr>
          <w:rFonts w:asciiTheme="minorHAnsi" w:hAnsiTheme="minorHAnsi" w:cstheme="minorHAnsi"/>
        </w:rPr>
        <w:fldChar w:fldCharType="end"/>
      </w:r>
      <w:r w:rsidR="00E673D0" w:rsidRPr="00946978">
        <w:rPr>
          <w:rFonts w:asciiTheme="minorHAnsi" w:hAnsiTheme="minorHAnsi" w:cstheme="minorHAnsi"/>
          <w:noProof/>
        </w:rPr>
        <w:t>: Interdipendenze tra i sottosistemi applicativi</w:t>
      </w:r>
      <w:bookmarkEnd w:id="143"/>
    </w:p>
    <w:p w:rsidR="00E673D0" w:rsidRPr="00946978" w:rsidRDefault="00E673D0" w:rsidP="00E673D0">
      <w:pPr>
        <w:pStyle w:val="Titolo3"/>
        <w:rPr>
          <w:rFonts w:asciiTheme="minorHAnsi" w:hAnsiTheme="minorHAnsi" w:cstheme="minorHAnsi"/>
        </w:rPr>
      </w:pPr>
      <w:bookmarkStart w:id="144" w:name="_Toc505508891"/>
      <w:bookmarkStart w:id="145" w:name="_Toc321831390"/>
      <w:bookmarkStart w:id="146" w:name="_Toc335145537"/>
      <w:bookmarkStart w:id="147" w:name="_Toc394932604"/>
      <w:r w:rsidRPr="00946978">
        <w:rPr>
          <w:rFonts w:asciiTheme="minorHAnsi" w:hAnsiTheme="minorHAnsi" w:cstheme="minorHAnsi"/>
          <w:color w:val="005DAD"/>
        </w:rPr>
        <w:t>&lt;Livello 1&gt;</w:t>
      </w:r>
      <w:bookmarkEnd w:id="144"/>
      <w:bookmarkEnd w:id="145"/>
      <w:bookmarkEnd w:id="146"/>
      <w:bookmarkEnd w:id="147"/>
    </w:p>
    <w:p w:rsidR="00E673D0" w:rsidRPr="00946978" w:rsidRDefault="00E673D0" w:rsidP="00E673D0">
      <w:pPr>
        <w:rPr>
          <w:rFonts w:asciiTheme="minorHAnsi" w:hAnsiTheme="minorHAnsi" w:cstheme="minorHAnsi"/>
          <w:i/>
          <w:iCs/>
        </w:rPr>
      </w:pPr>
      <w:r w:rsidRPr="00946978">
        <w:rPr>
          <w:rFonts w:asciiTheme="minorHAnsi" w:hAnsiTheme="minorHAnsi" w:cstheme="minorHAnsi"/>
          <w:i/>
          <w:iCs/>
        </w:rPr>
        <w:t xml:space="preserve">[per </w:t>
      </w:r>
      <w:proofErr w:type="gramStart"/>
      <w:r w:rsidRPr="00946978">
        <w:rPr>
          <w:rFonts w:asciiTheme="minorHAnsi" w:hAnsiTheme="minorHAnsi" w:cstheme="minorHAnsi"/>
          <w:i/>
          <w:iCs/>
        </w:rPr>
        <w:t xml:space="preserve">ogni  </w:t>
      </w:r>
      <w:proofErr w:type="spellStart"/>
      <w:r w:rsidRPr="00946978">
        <w:rPr>
          <w:rFonts w:asciiTheme="minorHAnsi" w:hAnsiTheme="minorHAnsi" w:cstheme="minorHAnsi"/>
          <w:i/>
          <w:iCs/>
        </w:rPr>
        <w:t>layer</w:t>
      </w:r>
      <w:proofErr w:type="spellEnd"/>
      <w:proofErr w:type="gramEnd"/>
      <w:r w:rsidRPr="00946978">
        <w:rPr>
          <w:rFonts w:asciiTheme="minorHAnsi" w:hAnsiTheme="minorHAnsi" w:cstheme="minorHAnsi"/>
          <w:i/>
          <w:iCs/>
        </w:rPr>
        <w:t xml:space="preserve">, includere una sottosezione con il suo nome, un elenco dei sottosistemi collocati in tale </w:t>
      </w:r>
      <w:proofErr w:type="spellStart"/>
      <w:r w:rsidRPr="00946978">
        <w:rPr>
          <w:rFonts w:asciiTheme="minorHAnsi" w:hAnsiTheme="minorHAnsi" w:cstheme="minorHAnsi"/>
          <w:i/>
          <w:iCs/>
        </w:rPr>
        <w:t>layer</w:t>
      </w:r>
      <w:proofErr w:type="spellEnd"/>
      <w:r w:rsidRPr="00946978">
        <w:rPr>
          <w:rFonts w:asciiTheme="minorHAnsi" w:hAnsiTheme="minorHAnsi" w:cstheme="minorHAnsi"/>
          <w:i/>
          <w:iCs/>
        </w:rPr>
        <w:t xml:space="preserve"> e un diagramma a componenti.]</w:t>
      </w:r>
    </w:p>
    <w:p w:rsidR="00E673D0" w:rsidRPr="00946978" w:rsidRDefault="00E673D0" w:rsidP="00E673D0">
      <w:pPr>
        <w:pStyle w:val="Titolo4"/>
        <w:rPr>
          <w:rFonts w:asciiTheme="minorHAnsi" w:hAnsiTheme="minorHAnsi" w:cstheme="minorHAnsi"/>
        </w:rPr>
      </w:pPr>
      <w:bookmarkStart w:id="148" w:name="_Toc470070079"/>
      <w:bookmarkStart w:id="149" w:name="_Toc492718245"/>
      <w:bookmarkStart w:id="150" w:name="_Toc505508892"/>
      <w:bookmarkStart w:id="151" w:name="_Toc321831391"/>
      <w:bookmarkStart w:id="152" w:name="_Toc335145538"/>
      <w:bookmarkStart w:id="153" w:name="_Toc394932605"/>
      <w:r w:rsidRPr="00946978">
        <w:rPr>
          <w:rFonts w:asciiTheme="minorHAnsi" w:hAnsiTheme="minorHAnsi" w:cstheme="minorHAnsi"/>
          <w:color w:val="005DAD"/>
        </w:rPr>
        <w:t xml:space="preserve">Componenti </w:t>
      </w:r>
      <w:bookmarkEnd w:id="148"/>
      <w:r w:rsidRPr="00946978">
        <w:rPr>
          <w:rFonts w:asciiTheme="minorHAnsi" w:hAnsiTheme="minorHAnsi" w:cstheme="minorHAnsi"/>
          <w:color w:val="005DAD"/>
        </w:rPr>
        <w:t>commerciali</w:t>
      </w:r>
      <w:bookmarkStart w:id="154" w:name="_Toc470070080"/>
      <w:bookmarkEnd w:id="149"/>
      <w:bookmarkEnd w:id="150"/>
      <w:bookmarkEnd w:id="151"/>
      <w:bookmarkEnd w:id="152"/>
      <w:bookmarkEnd w:id="153"/>
    </w:p>
    <w:p w:rsidR="00E673D0" w:rsidRPr="00946978" w:rsidRDefault="00E673D0" w:rsidP="00E673D0">
      <w:pPr>
        <w:rPr>
          <w:rFonts w:asciiTheme="minorHAnsi" w:hAnsiTheme="minorHAnsi" w:cstheme="minorHAnsi"/>
          <w:i/>
          <w:iCs/>
        </w:rPr>
      </w:pPr>
      <w:r w:rsidRPr="00946978">
        <w:rPr>
          <w:rFonts w:asciiTheme="minorHAnsi" w:hAnsiTheme="minorHAnsi" w:cstheme="minorHAnsi"/>
          <w:i/>
          <w:iCs/>
        </w:rPr>
        <w:t>[elenco di eventuali componenti acquistati]</w:t>
      </w:r>
    </w:p>
    <w:p w:rsidR="00E673D0" w:rsidRPr="00946978" w:rsidRDefault="00E673D0" w:rsidP="00E673D0">
      <w:pPr>
        <w:pStyle w:val="Titolo1"/>
        <w:keepNext w:val="0"/>
        <w:pageBreakBefore/>
        <w:tabs>
          <w:tab w:val="clear" w:pos="567"/>
          <w:tab w:val="num" w:pos="-323"/>
        </w:tabs>
        <w:spacing w:line="240" w:lineRule="auto"/>
        <w:ind w:left="-323" w:firstLine="0"/>
        <w:jc w:val="left"/>
        <w:rPr>
          <w:rFonts w:asciiTheme="minorHAnsi" w:hAnsiTheme="minorHAnsi" w:cstheme="minorHAnsi"/>
          <w:color w:val="005DAD"/>
        </w:rPr>
      </w:pPr>
      <w:bookmarkStart w:id="155" w:name="_Toc492718247"/>
      <w:bookmarkStart w:id="156" w:name="_Toc505508893"/>
      <w:bookmarkStart w:id="157" w:name="_Toc321831392"/>
      <w:bookmarkStart w:id="158" w:name="_Toc335145539"/>
      <w:bookmarkStart w:id="159" w:name="_Toc394932606"/>
      <w:r w:rsidRPr="00946978">
        <w:rPr>
          <w:rFonts w:asciiTheme="minorHAnsi" w:hAnsiTheme="minorHAnsi" w:cstheme="minorHAnsi"/>
          <w:color w:val="005DAD"/>
        </w:rPr>
        <w:lastRenderedPageBreak/>
        <w:t>Vista dei dati</w:t>
      </w:r>
      <w:bookmarkEnd w:id="154"/>
      <w:bookmarkEnd w:id="155"/>
      <w:bookmarkEnd w:id="156"/>
      <w:bookmarkEnd w:id="157"/>
      <w:bookmarkEnd w:id="158"/>
      <w:bookmarkEnd w:id="159"/>
    </w:p>
    <w:p w:rsidR="00E673D0" w:rsidRPr="00946978" w:rsidRDefault="00E673D0" w:rsidP="00E673D0">
      <w:pPr>
        <w:rPr>
          <w:rFonts w:asciiTheme="minorHAnsi" w:hAnsiTheme="minorHAnsi" w:cstheme="minorHAnsi"/>
          <w:i/>
          <w:iCs/>
        </w:rPr>
      </w:pPr>
      <w:r w:rsidRPr="00946978">
        <w:rPr>
          <w:rFonts w:asciiTheme="minorHAnsi" w:hAnsiTheme="minorHAnsi" w:cstheme="minorHAnsi"/>
          <w:i/>
          <w:iCs/>
        </w:rPr>
        <w:t>[Opzionale]</w:t>
      </w:r>
    </w:p>
    <w:p w:rsidR="00E673D0" w:rsidRPr="00946978" w:rsidRDefault="00E673D0" w:rsidP="00E673D0">
      <w:pPr>
        <w:rPr>
          <w:rFonts w:asciiTheme="minorHAnsi" w:hAnsiTheme="minorHAnsi" w:cstheme="minorHAnsi"/>
          <w:i/>
          <w:iCs/>
        </w:rPr>
      </w:pPr>
      <w:r w:rsidRPr="00946978">
        <w:rPr>
          <w:rFonts w:asciiTheme="minorHAnsi" w:hAnsiTheme="minorHAnsi" w:cstheme="minorHAnsi"/>
          <w:i/>
          <w:iCs/>
        </w:rPr>
        <w:t xml:space="preserve">[una descrizione della prospettiva dei dati persistenti del sistema. Opzionale se ci sono pochi dati persistenti o se non ce ne sono, oppure se il passaggio </w:t>
      </w:r>
      <w:proofErr w:type="gramStart"/>
      <w:r w:rsidRPr="00946978">
        <w:rPr>
          <w:rFonts w:asciiTheme="minorHAnsi" w:hAnsiTheme="minorHAnsi" w:cstheme="minorHAnsi"/>
          <w:i/>
          <w:iCs/>
        </w:rPr>
        <w:t>dal  Design</w:t>
      </w:r>
      <w:proofErr w:type="gramEnd"/>
      <w:r w:rsidRPr="00946978">
        <w:rPr>
          <w:rFonts w:asciiTheme="minorHAnsi" w:hAnsiTheme="minorHAnsi" w:cstheme="minorHAnsi"/>
          <w:i/>
          <w:iCs/>
        </w:rPr>
        <w:t xml:space="preserve"> Model al Data Model è banale.]</w:t>
      </w:r>
    </w:p>
    <w:p w:rsidR="00E673D0" w:rsidRPr="00946978" w:rsidRDefault="00E673D0" w:rsidP="00E673D0">
      <w:pPr>
        <w:pStyle w:val="Titolo1"/>
        <w:keepNext w:val="0"/>
        <w:pageBreakBefore/>
        <w:tabs>
          <w:tab w:val="clear" w:pos="567"/>
          <w:tab w:val="num" w:pos="-323"/>
        </w:tabs>
        <w:spacing w:line="240" w:lineRule="auto"/>
        <w:ind w:left="-323" w:firstLine="0"/>
        <w:jc w:val="left"/>
        <w:rPr>
          <w:rFonts w:asciiTheme="minorHAnsi" w:hAnsiTheme="minorHAnsi" w:cstheme="minorHAnsi"/>
          <w:color w:val="005DAD"/>
        </w:rPr>
      </w:pPr>
      <w:bookmarkStart w:id="160" w:name="_Toc335145540"/>
      <w:bookmarkStart w:id="161" w:name="_Toc394932607"/>
      <w:r w:rsidRPr="00946978">
        <w:rPr>
          <w:rFonts w:asciiTheme="minorHAnsi" w:hAnsiTheme="minorHAnsi" w:cstheme="minorHAnsi"/>
          <w:color w:val="005DAD"/>
        </w:rPr>
        <w:lastRenderedPageBreak/>
        <w:t>Descrizione dei sistemi e della rete</w:t>
      </w:r>
      <w:bookmarkEnd w:id="160"/>
      <w:bookmarkEnd w:id="161"/>
    </w:p>
    <w:p w:rsidR="00E673D0" w:rsidRPr="00946978" w:rsidRDefault="00E673D0" w:rsidP="00E673D0">
      <w:pPr>
        <w:rPr>
          <w:rFonts w:asciiTheme="minorHAnsi" w:hAnsiTheme="minorHAnsi" w:cstheme="minorHAnsi"/>
          <w:i/>
          <w:iCs/>
        </w:rPr>
      </w:pPr>
      <w:r w:rsidRPr="00946978">
        <w:rPr>
          <w:rFonts w:asciiTheme="minorHAnsi" w:hAnsiTheme="minorHAnsi" w:cstheme="minorHAnsi"/>
          <w:i/>
          <w:iCs/>
        </w:rPr>
        <w:t xml:space="preserve">[Obbligatoria per i progetti IPS e quelli in cui l’infrastruttura è gestita da </w:t>
      </w:r>
      <w:r w:rsidR="00A96C3D" w:rsidRPr="00946978">
        <w:rPr>
          <w:rFonts w:asciiTheme="minorHAnsi" w:hAnsiTheme="minorHAnsi" w:cstheme="minorHAnsi"/>
          <w:i/>
          <w:iCs/>
        </w:rPr>
        <w:t>Objectway</w:t>
      </w:r>
      <w:r w:rsidRPr="00946978">
        <w:rPr>
          <w:rFonts w:asciiTheme="minorHAnsi" w:hAnsiTheme="minorHAnsi" w:cstheme="minorHAnsi"/>
          <w:i/>
          <w:iCs/>
        </w:rPr>
        <w:t>]</w:t>
      </w:r>
    </w:p>
    <w:p w:rsidR="00E673D0" w:rsidRPr="00946978" w:rsidRDefault="00E673D0" w:rsidP="00E673D0">
      <w:pPr>
        <w:rPr>
          <w:rFonts w:asciiTheme="minorHAnsi" w:hAnsiTheme="minorHAnsi" w:cstheme="minorHAnsi"/>
          <w:i/>
          <w:iCs/>
        </w:rPr>
      </w:pPr>
      <w:r w:rsidRPr="00946978">
        <w:rPr>
          <w:rFonts w:asciiTheme="minorHAnsi" w:hAnsiTheme="minorHAnsi" w:cstheme="minorHAnsi"/>
          <w:i/>
          <w:iCs/>
        </w:rPr>
        <w:t>[Riportare la descrizione dei sistemi coinvolti:</w:t>
      </w:r>
    </w:p>
    <w:p w:rsidR="00E673D0" w:rsidRPr="00946978" w:rsidRDefault="00E673D0" w:rsidP="00E673D0">
      <w:pPr>
        <w:numPr>
          <w:ilvl w:val="0"/>
          <w:numId w:val="8"/>
        </w:numPr>
        <w:spacing w:after="120"/>
        <w:rPr>
          <w:rFonts w:asciiTheme="minorHAnsi" w:hAnsiTheme="minorHAnsi" w:cstheme="minorHAnsi"/>
          <w:i/>
          <w:iCs/>
        </w:rPr>
      </w:pPr>
      <w:r w:rsidRPr="00946978">
        <w:rPr>
          <w:rFonts w:asciiTheme="minorHAnsi" w:hAnsiTheme="minorHAnsi" w:cstheme="minorHAnsi"/>
          <w:i/>
          <w:iCs/>
        </w:rPr>
        <w:t xml:space="preserve">server e caratteristiche (se virtuali, se in </w:t>
      </w:r>
      <w:proofErr w:type="spellStart"/>
      <w:r w:rsidRPr="00946978">
        <w:rPr>
          <w:rFonts w:asciiTheme="minorHAnsi" w:hAnsiTheme="minorHAnsi" w:cstheme="minorHAnsi"/>
          <w:i/>
          <w:iCs/>
        </w:rPr>
        <w:t>load</w:t>
      </w:r>
      <w:proofErr w:type="spellEnd"/>
      <w:r w:rsidRPr="00946978">
        <w:rPr>
          <w:rFonts w:asciiTheme="minorHAnsi" w:hAnsiTheme="minorHAnsi" w:cstheme="minorHAnsi"/>
          <w:i/>
          <w:iCs/>
        </w:rPr>
        <w:t xml:space="preserve"> </w:t>
      </w:r>
      <w:proofErr w:type="spellStart"/>
      <w:r w:rsidRPr="00946978">
        <w:rPr>
          <w:rFonts w:asciiTheme="minorHAnsi" w:hAnsiTheme="minorHAnsi" w:cstheme="minorHAnsi"/>
          <w:i/>
          <w:iCs/>
        </w:rPr>
        <w:t>balancing</w:t>
      </w:r>
      <w:proofErr w:type="spellEnd"/>
      <w:r w:rsidRPr="00946978">
        <w:rPr>
          <w:rFonts w:asciiTheme="minorHAnsi" w:hAnsiTheme="minorHAnsi" w:cstheme="minorHAnsi"/>
          <w:i/>
          <w:iCs/>
        </w:rPr>
        <w:t>, se in cluster)</w:t>
      </w:r>
    </w:p>
    <w:p w:rsidR="00E673D0" w:rsidRPr="00946978" w:rsidRDefault="00E673D0" w:rsidP="00E673D0">
      <w:pPr>
        <w:numPr>
          <w:ilvl w:val="0"/>
          <w:numId w:val="8"/>
        </w:numPr>
        <w:spacing w:after="120"/>
        <w:rPr>
          <w:rFonts w:asciiTheme="minorHAnsi" w:hAnsiTheme="minorHAnsi" w:cstheme="minorHAnsi"/>
          <w:i/>
          <w:iCs/>
        </w:rPr>
      </w:pPr>
      <w:r w:rsidRPr="00946978">
        <w:rPr>
          <w:rFonts w:asciiTheme="minorHAnsi" w:hAnsiTheme="minorHAnsi" w:cstheme="minorHAnsi"/>
          <w:i/>
          <w:iCs/>
        </w:rPr>
        <w:t>apparati di rete e caratteristiche (se ridondati, con quali prestazioni, banda di rete)</w:t>
      </w:r>
    </w:p>
    <w:p w:rsidR="00E673D0" w:rsidRPr="00946978" w:rsidRDefault="00E673D0" w:rsidP="00E673D0">
      <w:pPr>
        <w:numPr>
          <w:ilvl w:val="0"/>
          <w:numId w:val="8"/>
        </w:numPr>
        <w:spacing w:after="120"/>
        <w:rPr>
          <w:rFonts w:asciiTheme="minorHAnsi" w:hAnsiTheme="minorHAnsi" w:cstheme="minorHAnsi"/>
          <w:i/>
          <w:iCs/>
        </w:rPr>
      </w:pPr>
      <w:r w:rsidRPr="00946978">
        <w:rPr>
          <w:rFonts w:asciiTheme="minorHAnsi" w:hAnsiTheme="minorHAnsi" w:cstheme="minorHAnsi"/>
          <w:i/>
          <w:iCs/>
        </w:rPr>
        <w:t xml:space="preserve">sistemi operativi, </w:t>
      </w:r>
      <w:proofErr w:type="spellStart"/>
      <w:r w:rsidRPr="00946978">
        <w:rPr>
          <w:rFonts w:asciiTheme="minorHAnsi" w:hAnsiTheme="minorHAnsi" w:cstheme="minorHAnsi"/>
          <w:i/>
          <w:iCs/>
        </w:rPr>
        <w:t>middleware</w:t>
      </w:r>
      <w:proofErr w:type="spellEnd"/>
      <w:r w:rsidRPr="00946978">
        <w:rPr>
          <w:rFonts w:asciiTheme="minorHAnsi" w:hAnsiTheme="minorHAnsi" w:cstheme="minorHAnsi"/>
          <w:i/>
          <w:iCs/>
        </w:rPr>
        <w:t xml:space="preserve"> e DBMS, inclusa la loro versione</w:t>
      </w:r>
    </w:p>
    <w:p w:rsidR="00E673D0" w:rsidRPr="00946978" w:rsidRDefault="00E673D0" w:rsidP="00E673D0">
      <w:pPr>
        <w:numPr>
          <w:ilvl w:val="0"/>
          <w:numId w:val="8"/>
        </w:numPr>
        <w:spacing w:after="120"/>
        <w:rPr>
          <w:rFonts w:asciiTheme="minorHAnsi" w:hAnsiTheme="minorHAnsi" w:cstheme="minorHAnsi"/>
          <w:i/>
          <w:iCs/>
        </w:rPr>
      </w:pPr>
      <w:r w:rsidRPr="00946978">
        <w:rPr>
          <w:rFonts w:asciiTheme="minorHAnsi" w:hAnsiTheme="minorHAnsi" w:cstheme="minorHAnsi"/>
          <w:i/>
          <w:iCs/>
        </w:rPr>
        <w:t>servizi di appoggio</w:t>
      </w:r>
    </w:p>
    <w:p w:rsidR="00E673D0" w:rsidRPr="00946978" w:rsidRDefault="00E673D0" w:rsidP="00E673D0">
      <w:pPr>
        <w:numPr>
          <w:ilvl w:val="0"/>
          <w:numId w:val="8"/>
        </w:numPr>
        <w:spacing w:after="120"/>
        <w:rPr>
          <w:rFonts w:asciiTheme="minorHAnsi" w:hAnsiTheme="minorHAnsi" w:cstheme="minorHAnsi"/>
          <w:i/>
          <w:iCs/>
        </w:rPr>
      </w:pPr>
      <w:r w:rsidRPr="00946978">
        <w:rPr>
          <w:rFonts w:asciiTheme="minorHAnsi" w:hAnsiTheme="minorHAnsi" w:cstheme="minorHAnsi"/>
          <w:i/>
          <w:iCs/>
        </w:rPr>
        <w:t xml:space="preserve">includere eventuali siti di </w:t>
      </w:r>
      <w:proofErr w:type="spellStart"/>
      <w:r w:rsidRPr="00946978">
        <w:rPr>
          <w:rFonts w:asciiTheme="minorHAnsi" w:hAnsiTheme="minorHAnsi" w:cstheme="minorHAnsi"/>
          <w:i/>
          <w:iCs/>
        </w:rPr>
        <w:t>Disaster</w:t>
      </w:r>
      <w:proofErr w:type="spellEnd"/>
      <w:r w:rsidRPr="00946978">
        <w:rPr>
          <w:rFonts w:asciiTheme="minorHAnsi" w:hAnsiTheme="minorHAnsi" w:cstheme="minorHAnsi"/>
          <w:i/>
          <w:iCs/>
        </w:rPr>
        <w:t xml:space="preserve"> </w:t>
      </w:r>
      <w:proofErr w:type="spellStart"/>
      <w:r w:rsidRPr="00946978">
        <w:rPr>
          <w:rFonts w:asciiTheme="minorHAnsi" w:hAnsiTheme="minorHAnsi" w:cstheme="minorHAnsi"/>
          <w:i/>
          <w:iCs/>
        </w:rPr>
        <w:t>Recovery</w:t>
      </w:r>
      <w:proofErr w:type="spellEnd"/>
    </w:p>
    <w:p w:rsidR="00E673D0" w:rsidRPr="00946978" w:rsidRDefault="00E673D0" w:rsidP="00E673D0">
      <w:pPr>
        <w:numPr>
          <w:ilvl w:val="0"/>
          <w:numId w:val="8"/>
        </w:numPr>
        <w:spacing w:after="120"/>
        <w:rPr>
          <w:rFonts w:asciiTheme="minorHAnsi" w:hAnsiTheme="minorHAnsi" w:cstheme="minorHAnsi"/>
          <w:i/>
          <w:iCs/>
        </w:rPr>
      </w:pPr>
      <w:r w:rsidRPr="00946978">
        <w:rPr>
          <w:rFonts w:asciiTheme="minorHAnsi" w:hAnsiTheme="minorHAnsi" w:cstheme="minorHAnsi"/>
          <w:i/>
          <w:iCs/>
        </w:rPr>
        <w:t>includere eventuali connessioni con altre parti e i servizi coinvolti</w:t>
      </w:r>
    </w:p>
    <w:p w:rsidR="00E673D0" w:rsidRPr="00946978" w:rsidRDefault="00E673D0" w:rsidP="00E673D0">
      <w:pPr>
        <w:numPr>
          <w:ilvl w:val="0"/>
          <w:numId w:val="8"/>
        </w:numPr>
        <w:spacing w:after="120"/>
        <w:rPr>
          <w:rFonts w:asciiTheme="minorHAnsi" w:hAnsiTheme="minorHAnsi" w:cstheme="minorHAnsi"/>
          <w:i/>
          <w:iCs/>
        </w:rPr>
      </w:pPr>
      <w:r w:rsidRPr="00946978">
        <w:rPr>
          <w:rFonts w:asciiTheme="minorHAnsi" w:hAnsiTheme="minorHAnsi" w:cstheme="minorHAnsi"/>
          <w:i/>
          <w:iCs/>
        </w:rPr>
        <w:t>includere sistemi di backup</w:t>
      </w:r>
    </w:p>
    <w:p w:rsidR="00E673D0" w:rsidRPr="00946978" w:rsidRDefault="00E673D0" w:rsidP="00E673D0">
      <w:pPr>
        <w:numPr>
          <w:ilvl w:val="0"/>
          <w:numId w:val="8"/>
        </w:numPr>
        <w:spacing w:after="120"/>
        <w:rPr>
          <w:rFonts w:asciiTheme="minorHAnsi" w:hAnsiTheme="minorHAnsi" w:cstheme="minorHAnsi"/>
          <w:i/>
          <w:iCs/>
        </w:rPr>
      </w:pPr>
      <w:r w:rsidRPr="00946978">
        <w:rPr>
          <w:rFonts w:asciiTheme="minorHAnsi" w:hAnsiTheme="minorHAnsi" w:cstheme="minorHAnsi"/>
          <w:i/>
          <w:iCs/>
        </w:rPr>
        <w:t>includere ambienti di test e collaudo]</w:t>
      </w:r>
    </w:p>
    <w:p w:rsidR="00C51EE5" w:rsidRPr="00946978" w:rsidRDefault="00C51EE5" w:rsidP="00E673D0">
      <w:pPr>
        <w:pStyle w:val="Titolo1"/>
        <w:numPr>
          <w:ilvl w:val="0"/>
          <w:numId w:val="0"/>
        </w:numPr>
        <w:ind w:left="567"/>
        <w:rPr>
          <w:rFonts w:asciiTheme="minorHAnsi" w:hAnsiTheme="minorHAnsi" w:cstheme="minorHAnsi"/>
          <w:bCs w:val="0"/>
        </w:rPr>
      </w:pPr>
    </w:p>
    <w:sectPr w:rsidR="00C51EE5" w:rsidRPr="00946978" w:rsidSect="007C1087">
      <w:headerReference w:type="default" r:id="rId8"/>
      <w:footerReference w:type="default" r:id="rId9"/>
      <w:headerReference w:type="first" r:id="rId10"/>
      <w:footerReference w:type="first" r:id="rId11"/>
      <w:pgSz w:w="11906" w:h="16838" w:code="9"/>
      <w:pgMar w:top="1985" w:right="1134" w:bottom="1276" w:left="1729" w:header="567" w:footer="67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C39" w:rsidRDefault="00C00C39" w:rsidP="00BF28FF">
      <w:r>
        <w:separator/>
      </w:r>
    </w:p>
  </w:endnote>
  <w:endnote w:type="continuationSeparator" w:id="0">
    <w:p w:rsidR="00C00C39" w:rsidRDefault="00C00C39" w:rsidP="00BF2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2" w:type="dxa"/>
      <w:tblInd w:w="108" w:type="dxa"/>
      <w:tblBorders>
        <w:top w:val="single" w:sz="4" w:space="0" w:color="000066"/>
      </w:tblBorders>
      <w:tblLook w:val="01E0" w:firstRow="1" w:lastRow="1" w:firstColumn="1" w:lastColumn="1" w:noHBand="0" w:noVBand="0"/>
    </w:tblPr>
    <w:tblGrid>
      <w:gridCol w:w="4536"/>
      <w:gridCol w:w="2490"/>
      <w:gridCol w:w="2046"/>
    </w:tblGrid>
    <w:tr w:rsidR="00523A53" w:rsidRPr="00946978" w:rsidTr="00AF1DFD">
      <w:tc>
        <w:tcPr>
          <w:tcW w:w="4536" w:type="dxa"/>
        </w:tcPr>
        <w:p w:rsidR="003F70DF" w:rsidRPr="00946978" w:rsidRDefault="003F70DF" w:rsidP="00523A53">
          <w:pPr>
            <w:pStyle w:val="Pidipaginagrassetto"/>
            <w:spacing w:line="240" w:lineRule="exact"/>
            <w:rPr>
              <w:rFonts w:asciiTheme="minorHAnsi" w:hAnsiTheme="minorHAnsi" w:cstheme="minorHAnsi"/>
              <w:b w:val="0"/>
              <w:color w:val="000000" w:themeColor="text1"/>
              <w:szCs w:val="16"/>
              <w:lang w:val="en-US"/>
            </w:rPr>
          </w:pPr>
          <w:r w:rsidRPr="00946978">
            <w:rPr>
              <w:rFonts w:asciiTheme="minorHAnsi" w:hAnsiTheme="minorHAnsi" w:cstheme="minorHAnsi"/>
              <w:b w:val="0"/>
              <w:snapToGrid w:val="0"/>
              <w:color w:val="000000" w:themeColor="text1"/>
              <w:szCs w:val="16"/>
            </w:rPr>
            <w:fldChar w:fldCharType="begin"/>
          </w:r>
          <w:r w:rsidRPr="00946978">
            <w:rPr>
              <w:rFonts w:asciiTheme="minorHAnsi" w:hAnsiTheme="minorHAnsi" w:cstheme="minorHAnsi"/>
              <w:b w:val="0"/>
              <w:snapToGrid w:val="0"/>
              <w:color w:val="000000" w:themeColor="text1"/>
              <w:szCs w:val="16"/>
              <w:lang w:val="en-US"/>
            </w:rPr>
            <w:instrText xml:space="preserve"> FILENAME   \* MERGEFORMAT </w:instrText>
          </w:r>
          <w:r w:rsidRPr="00946978">
            <w:rPr>
              <w:rFonts w:asciiTheme="minorHAnsi" w:hAnsiTheme="minorHAnsi" w:cstheme="minorHAnsi"/>
              <w:b w:val="0"/>
              <w:snapToGrid w:val="0"/>
              <w:color w:val="000000" w:themeColor="text1"/>
              <w:szCs w:val="16"/>
            </w:rPr>
            <w:fldChar w:fldCharType="separate"/>
          </w:r>
          <w:r w:rsidR="00DD413B" w:rsidRPr="00946978">
            <w:rPr>
              <w:rFonts w:asciiTheme="minorHAnsi" w:hAnsiTheme="minorHAnsi" w:cstheme="minorHAnsi"/>
              <w:b w:val="0"/>
              <w:noProof/>
              <w:snapToGrid w:val="0"/>
              <w:color w:val="000000" w:themeColor="text1"/>
              <w:szCs w:val="16"/>
              <w:lang w:val="en-US"/>
            </w:rPr>
            <w:t>SAD-Sys arch-templ-5.</w:t>
          </w:r>
          <w:r w:rsidR="00523A53" w:rsidRPr="00946978">
            <w:rPr>
              <w:rFonts w:asciiTheme="minorHAnsi" w:hAnsiTheme="minorHAnsi" w:cstheme="minorHAnsi"/>
              <w:b w:val="0"/>
              <w:noProof/>
              <w:snapToGrid w:val="0"/>
              <w:color w:val="000000" w:themeColor="text1"/>
              <w:szCs w:val="16"/>
              <w:lang w:val="en-US"/>
            </w:rPr>
            <w:t>6</w:t>
          </w:r>
          <w:r w:rsidRPr="00946978">
            <w:rPr>
              <w:rFonts w:asciiTheme="minorHAnsi" w:hAnsiTheme="minorHAnsi" w:cstheme="minorHAnsi"/>
              <w:b w:val="0"/>
              <w:snapToGrid w:val="0"/>
              <w:color w:val="000000" w:themeColor="text1"/>
              <w:szCs w:val="16"/>
            </w:rPr>
            <w:fldChar w:fldCharType="end"/>
          </w:r>
        </w:p>
      </w:tc>
      <w:tc>
        <w:tcPr>
          <w:tcW w:w="2490" w:type="dxa"/>
        </w:tcPr>
        <w:p w:rsidR="003F70DF" w:rsidRPr="00946978" w:rsidRDefault="003F70DF" w:rsidP="003F70DF">
          <w:pPr>
            <w:pStyle w:val="Pidipagina"/>
            <w:tabs>
              <w:tab w:val="right" w:pos="8504"/>
            </w:tabs>
            <w:jc w:val="center"/>
            <w:rPr>
              <w:rFonts w:asciiTheme="minorHAnsi" w:hAnsiTheme="minorHAnsi" w:cstheme="minorHAnsi"/>
              <w:snapToGrid w:val="0"/>
              <w:color w:val="000000" w:themeColor="text1"/>
              <w:szCs w:val="16"/>
              <w:lang w:val="en-US"/>
            </w:rPr>
          </w:pPr>
        </w:p>
      </w:tc>
      <w:tc>
        <w:tcPr>
          <w:tcW w:w="2046" w:type="dxa"/>
        </w:tcPr>
        <w:p w:rsidR="003F70DF" w:rsidRPr="00946978" w:rsidRDefault="003F70DF" w:rsidP="003F70DF">
          <w:pPr>
            <w:pStyle w:val="Pidipaginadx"/>
            <w:spacing w:line="240" w:lineRule="exact"/>
            <w:rPr>
              <w:rFonts w:asciiTheme="minorHAnsi" w:hAnsiTheme="minorHAnsi" w:cstheme="minorHAnsi"/>
              <w:color w:val="000000" w:themeColor="text1"/>
              <w:szCs w:val="16"/>
            </w:rPr>
          </w:pPr>
          <w:r w:rsidRPr="00946978">
            <w:rPr>
              <w:rFonts w:asciiTheme="minorHAnsi" w:hAnsiTheme="minorHAnsi" w:cstheme="minorHAnsi"/>
              <w:color w:val="000000" w:themeColor="text1"/>
              <w:szCs w:val="16"/>
            </w:rPr>
            <w:t xml:space="preserve">Pag. </w:t>
          </w:r>
          <w:r w:rsidRPr="00946978">
            <w:rPr>
              <w:rFonts w:asciiTheme="minorHAnsi" w:hAnsiTheme="minorHAnsi" w:cstheme="minorHAnsi"/>
              <w:color w:val="000000" w:themeColor="text1"/>
              <w:szCs w:val="16"/>
            </w:rPr>
            <w:fldChar w:fldCharType="begin"/>
          </w:r>
          <w:r w:rsidRPr="00946978">
            <w:rPr>
              <w:rFonts w:asciiTheme="minorHAnsi" w:hAnsiTheme="minorHAnsi" w:cstheme="minorHAnsi"/>
              <w:color w:val="000000" w:themeColor="text1"/>
              <w:szCs w:val="16"/>
            </w:rPr>
            <w:instrText xml:space="preserve"> PAGE </w:instrText>
          </w:r>
          <w:r w:rsidRPr="00946978">
            <w:rPr>
              <w:rFonts w:asciiTheme="minorHAnsi" w:hAnsiTheme="minorHAnsi" w:cstheme="minorHAnsi"/>
              <w:color w:val="000000" w:themeColor="text1"/>
              <w:szCs w:val="16"/>
            </w:rPr>
            <w:fldChar w:fldCharType="separate"/>
          </w:r>
          <w:r w:rsidR="007C1087">
            <w:rPr>
              <w:rFonts w:asciiTheme="minorHAnsi" w:hAnsiTheme="minorHAnsi" w:cstheme="minorHAnsi"/>
              <w:noProof/>
              <w:color w:val="000000" w:themeColor="text1"/>
              <w:szCs w:val="16"/>
            </w:rPr>
            <w:t>2</w:t>
          </w:r>
          <w:r w:rsidRPr="00946978">
            <w:rPr>
              <w:rFonts w:asciiTheme="minorHAnsi" w:hAnsiTheme="minorHAnsi" w:cstheme="minorHAnsi"/>
              <w:color w:val="000000" w:themeColor="text1"/>
              <w:szCs w:val="16"/>
            </w:rPr>
            <w:fldChar w:fldCharType="end"/>
          </w:r>
          <w:r w:rsidRPr="00946978">
            <w:rPr>
              <w:rFonts w:asciiTheme="minorHAnsi" w:hAnsiTheme="minorHAnsi" w:cstheme="minorHAnsi"/>
              <w:color w:val="000000" w:themeColor="text1"/>
              <w:szCs w:val="16"/>
            </w:rPr>
            <w:t xml:space="preserve"> di </w:t>
          </w:r>
          <w:r w:rsidRPr="00946978">
            <w:rPr>
              <w:rFonts w:asciiTheme="minorHAnsi" w:hAnsiTheme="minorHAnsi" w:cstheme="minorHAnsi"/>
              <w:color w:val="000000" w:themeColor="text1"/>
              <w:szCs w:val="16"/>
            </w:rPr>
            <w:fldChar w:fldCharType="begin"/>
          </w:r>
          <w:r w:rsidRPr="00946978">
            <w:rPr>
              <w:rFonts w:asciiTheme="minorHAnsi" w:hAnsiTheme="minorHAnsi" w:cstheme="minorHAnsi"/>
              <w:color w:val="000000" w:themeColor="text1"/>
              <w:szCs w:val="16"/>
            </w:rPr>
            <w:instrText xml:space="preserve"> NUMPAGES </w:instrText>
          </w:r>
          <w:r w:rsidRPr="00946978">
            <w:rPr>
              <w:rFonts w:asciiTheme="minorHAnsi" w:hAnsiTheme="minorHAnsi" w:cstheme="minorHAnsi"/>
              <w:color w:val="000000" w:themeColor="text1"/>
              <w:szCs w:val="16"/>
            </w:rPr>
            <w:fldChar w:fldCharType="separate"/>
          </w:r>
          <w:r w:rsidR="007C1087">
            <w:rPr>
              <w:rFonts w:asciiTheme="minorHAnsi" w:hAnsiTheme="minorHAnsi" w:cstheme="minorHAnsi"/>
              <w:noProof/>
              <w:color w:val="000000" w:themeColor="text1"/>
              <w:szCs w:val="16"/>
            </w:rPr>
            <w:t>12</w:t>
          </w:r>
          <w:r w:rsidRPr="00946978">
            <w:rPr>
              <w:rFonts w:asciiTheme="minorHAnsi" w:hAnsiTheme="minorHAnsi" w:cstheme="minorHAnsi"/>
              <w:color w:val="000000" w:themeColor="text1"/>
              <w:szCs w:val="16"/>
            </w:rPr>
            <w:fldChar w:fldCharType="end"/>
          </w:r>
        </w:p>
      </w:tc>
    </w:tr>
  </w:tbl>
  <w:p w:rsidR="00F57C27" w:rsidRPr="00946978" w:rsidRDefault="003F70DF" w:rsidP="003F70DF">
    <w:pPr>
      <w:pStyle w:val="Pidipagina"/>
      <w:spacing w:before="120"/>
      <w:jc w:val="center"/>
      <w:rPr>
        <w:rFonts w:asciiTheme="minorHAnsi" w:hAnsiTheme="minorHAnsi" w:cstheme="minorHAnsi"/>
        <w:noProof/>
        <w:snapToGrid w:val="0"/>
        <w:color w:val="000000" w:themeColor="text1"/>
        <w:szCs w:val="16"/>
      </w:rPr>
    </w:pPr>
    <w:r w:rsidRPr="00946978">
      <w:rPr>
        <w:rFonts w:asciiTheme="minorHAnsi" w:hAnsiTheme="minorHAnsi" w:cstheme="minorHAnsi"/>
        <w:noProof/>
        <w:snapToGrid w:val="0"/>
        <w:color w:val="000000" w:themeColor="text1"/>
        <w:szCs w:val="16"/>
      </w:rPr>
      <w:t>Confidenziale - E’ vietata la riproduzione e comunicazione, anche parziale, senza preventiva autorizzazione scritta.</w:t>
    </w:r>
  </w:p>
  <w:p w:rsidR="003F70DF" w:rsidRPr="003F70DF" w:rsidRDefault="003F70DF" w:rsidP="003F70DF">
    <w:pPr>
      <w:pStyle w:val="Pidipagina"/>
      <w:spacing w:before="120"/>
      <w:jc w:val="center"/>
      <w:rPr>
        <w:color w:val="000066"/>
        <w:sz w:val="12"/>
        <w:szCs w:val="1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BED" w:rsidRPr="00946978" w:rsidRDefault="00574A39" w:rsidP="00574A39">
    <w:pPr>
      <w:pStyle w:val="Pidipagina"/>
      <w:jc w:val="center"/>
      <w:rPr>
        <w:rFonts w:asciiTheme="minorHAnsi" w:hAnsiTheme="minorHAnsi" w:cstheme="minorHAnsi"/>
        <w:vanish/>
        <w:color w:val="005DAD"/>
        <w:szCs w:val="16"/>
      </w:rPr>
    </w:pPr>
    <w:r w:rsidRPr="00946978">
      <w:rPr>
        <w:rFonts w:asciiTheme="minorHAnsi" w:hAnsiTheme="minorHAnsi" w:cstheme="minorHAnsi"/>
        <w:noProof/>
        <w:snapToGrid w:val="0"/>
        <w:color w:val="005DAD"/>
        <w:szCs w:val="16"/>
      </w:rPr>
      <w:t>Confidenziale - E’ vietata la riproduzione e comunicazione, anche parziale, senza preventiva autorizzazione scritta.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C39" w:rsidRDefault="00C00C39" w:rsidP="00BF28FF">
      <w:r>
        <w:separator/>
      </w:r>
    </w:p>
  </w:footnote>
  <w:footnote w:type="continuationSeparator" w:id="0">
    <w:p w:rsidR="00C00C39" w:rsidRDefault="00C00C39" w:rsidP="00BF28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BED" w:rsidRDefault="00523A53" w:rsidP="00D83BED">
    <w:pPr>
      <w:pStyle w:val="Intestazione"/>
      <w:ind w:left="-567"/>
    </w:pPr>
    <w:r>
      <w:rPr>
        <w:noProof/>
      </w:rPr>
      <w:drawing>
        <wp:anchor distT="0" distB="0" distL="114300" distR="114300" simplePos="0" relativeHeight="251661312" behindDoc="1" locked="0" layoutInCell="1" allowOverlap="1" wp14:anchorId="0AC2027B" wp14:editId="4FE5E440">
          <wp:simplePos x="0" y="0"/>
          <wp:positionH relativeFrom="page">
            <wp:align>center</wp:align>
          </wp:positionH>
          <wp:positionV relativeFrom="page">
            <wp:posOffset>-319939</wp:posOffset>
          </wp:positionV>
          <wp:extent cx="1731010" cy="1295400"/>
          <wp:effectExtent l="0" t="0" r="2540" b="0"/>
          <wp:wrapNone/>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
                    <a:extLst>
                      <a:ext uri="{28A0092B-C50C-407E-A947-70E740481C1C}">
                        <a14:useLocalDpi xmlns:a14="http://schemas.microsoft.com/office/drawing/2010/main" val="0"/>
                      </a:ext>
                    </a:extLst>
                  </a:blip>
                  <a:srcRect b="21931"/>
                  <a:stretch>
                    <a:fillRect/>
                  </a:stretch>
                </pic:blipFill>
                <pic:spPr bwMode="auto">
                  <a:xfrm>
                    <a:off x="0" y="0"/>
                    <a:ext cx="1731010"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57C27" w:rsidRPr="00523A53" w:rsidRDefault="00F57C27" w:rsidP="00D83BED">
    <w:pPr>
      <w:pStyle w:val="Intestazione"/>
      <w:rPr>
        <w:color w:val="000000" w:themeColor="text1"/>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A39" w:rsidRDefault="00523A53" w:rsidP="00574A39">
    <w:pPr>
      <w:pStyle w:val="Intestazione"/>
      <w:ind w:left="-567"/>
    </w:pPr>
    <w:r w:rsidRPr="004201F5">
      <w:rPr>
        <w:noProof/>
      </w:rPr>
      <w:drawing>
        <wp:anchor distT="0" distB="0" distL="114300" distR="114300" simplePos="0" relativeHeight="251659264" behindDoc="1" locked="0" layoutInCell="1" allowOverlap="1" wp14:anchorId="75B77637" wp14:editId="1A3F0A81">
          <wp:simplePos x="0" y="0"/>
          <wp:positionH relativeFrom="page">
            <wp:align>center</wp:align>
          </wp:positionH>
          <wp:positionV relativeFrom="page">
            <wp:align>top</wp:align>
          </wp:positionV>
          <wp:extent cx="1731645" cy="1659890"/>
          <wp:effectExtent l="0" t="0" r="1905" b="0"/>
          <wp:wrapNone/>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1645" cy="16598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83BED" w:rsidRDefault="00D83BED">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Wingdings" w:hAnsi="Wingdings"/>
      </w:rPr>
    </w:lvl>
  </w:abstractNum>
  <w:abstractNum w:abstractNumId="1"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Wingdings" w:hAnsi="Wingdings"/>
      </w:rPr>
    </w:lvl>
  </w:abstractNum>
  <w:abstractNum w:abstractNumId="2" w15:restartNumberingAfterBreak="0">
    <w:nsid w:val="00000005"/>
    <w:multiLevelType w:val="multilevel"/>
    <w:tmpl w:val="00000005"/>
    <w:name w:val="WW8Num5"/>
    <w:lvl w:ilvl="0">
      <w:start w:val="1"/>
      <w:numFmt w:val="decimal"/>
      <w:lvlText w:val="%1."/>
      <w:lvlJc w:val="left"/>
      <w:pPr>
        <w:tabs>
          <w:tab w:val="num" w:pos="360"/>
        </w:tabs>
        <w:ind w:left="360" w:hanging="360"/>
      </w:pPr>
      <w:rPr>
        <w:rFonts w:cs="Times New Roman"/>
      </w:rPr>
    </w:lvl>
    <w:lvl w:ilvl="1">
      <w:start w:val="1"/>
      <w:numFmt w:val="bullet"/>
      <w:lvlText w:val=""/>
      <w:lvlJc w:val="left"/>
      <w:pPr>
        <w:tabs>
          <w:tab w:val="num" w:pos="1080"/>
        </w:tabs>
        <w:ind w:left="1080" w:hanging="360"/>
      </w:pPr>
      <w:rPr>
        <w:rFonts w:ascii="Symbol" w:hAnsi="Symbol"/>
      </w:rPr>
    </w:lvl>
    <w:lvl w:ilvl="2">
      <w:start w:val="1"/>
      <w:numFmt w:val="decimal"/>
      <w:lvlText w:val="%3."/>
      <w:lvlJc w:val="left"/>
      <w:pPr>
        <w:tabs>
          <w:tab w:val="num" w:pos="1980"/>
        </w:tabs>
        <w:ind w:left="198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3"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Wingdings" w:hAnsi="Wingdings"/>
      </w:rPr>
    </w:lvl>
  </w:abstractNum>
  <w:abstractNum w:abstractNumId="4" w15:restartNumberingAfterBreak="0">
    <w:nsid w:val="00000007"/>
    <w:multiLevelType w:val="multilevel"/>
    <w:tmpl w:val="00000007"/>
    <w:name w:val="WW8Num8"/>
    <w:lvl w:ilvl="0">
      <w:start w:val="1"/>
      <w:numFmt w:val="bullet"/>
      <w:lvlText w:val=""/>
      <w:lvlJc w:val="left"/>
      <w:pPr>
        <w:tabs>
          <w:tab w:val="num" w:pos="720"/>
        </w:tabs>
        <w:ind w:left="720" w:hanging="360"/>
      </w:pPr>
      <w:rPr>
        <w:rFonts w:ascii="Wingdings" w:hAnsi="Wingdings"/>
      </w:rPr>
    </w:lvl>
    <w:lvl w:ilvl="1">
      <w:start w:val="1"/>
      <w:numFmt w:val="lowerLetter"/>
      <w:lvlText w:val="%2."/>
      <w:lvlJc w:val="left"/>
      <w:pPr>
        <w:tabs>
          <w:tab w:val="num" w:pos="1440"/>
        </w:tabs>
        <w:ind w:left="1440" w:hanging="360"/>
      </w:pPr>
      <w:rPr>
        <w:rFonts w:cs="Times New Roman"/>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18D22DA"/>
    <w:multiLevelType w:val="hybridMultilevel"/>
    <w:tmpl w:val="84681B86"/>
    <w:lvl w:ilvl="0" w:tplc="8610B194">
      <w:numFmt w:val="bullet"/>
      <w:lvlText w:val="-"/>
      <w:lvlJc w:val="left"/>
      <w:pPr>
        <w:tabs>
          <w:tab w:val="num" w:pos="720"/>
        </w:tabs>
        <w:ind w:left="720" w:hanging="360"/>
      </w:pPr>
      <w:rPr>
        <w:rFonts w:ascii="Arial" w:eastAsia="Arabic Typesetting"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220BAB"/>
    <w:multiLevelType w:val="multilevel"/>
    <w:tmpl w:val="E1A0686E"/>
    <w:name w:val="WW8Num1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7" w15:restartNumberingAfterBreak="0">
    <w:nsid w:val="18B22826"/>
    <w:multiLevelType w:val="multilevel"/>
    <w:tmpl w:val="DEB45A7E"/>
    <w:lvl w:ilvl="0">
      <w:start w:val="1"/>
      <w:numFmt w:val="decimal"/>
      <w:pStyle w:val="Titolo1"/>
      <w:lvlText w:val="%1."/>
      <w:lvlJc w:val="left"/>
      <w:pPr>
        <w:tabs>
          <w:tab w:val="num" w:pos="360"/>
        </w:tabs>
        <w:ind w:left="360" w:hanging="360"/>
      </w:pPr>
      <w:rPr>
        <w:rFonts w:cs="Times New Roman"/>
      </w:rPr>
    </w:lvl>
    <w:lvl w:ilvl="1">
      <w:start w:val="1"/>
      <w:numFmt w:val="decimal"/>
      <w:pStyle w:val="Titolo2"/>
      <w:lvlText w:val="%1.%2."/>
      <w:lvlJc w:val="left"/>
      <w:pPr>
        <w:tabs>
          <w:tab w:val="num" w:pos="792"/>
        </w:tabs>
        <w:ind w:left="792" w:hanging="432"/>
      </w:pPr>
      <w:rPr>
        <w:rFonts w:cs="Times New Roman"/>
      </w:rPr>
    </w:lvl>
    <w:lvl w:ilvl="2">
      <w:start w:val="1"/>
      <w:numFmt w:val="decimal"/>
      <w:pStyle w:val="Titolo3"/>
      <w:lvlText w:val="%1.%2.%3."/>
      <w:lvlJc w:val="left"/>
      <w:pPr>
        <w:tabs>
          <w:tab w:val="num" w:pos="1224"/>
        </w:tabs>
        <w:ind w:left="1224" w:hanging="504"/>
      </w:pPr>
      <w:rPr>
        <w:rFonts w:cs="Times New Roman"/>
        <w:color w:val="005DAD"/>
      </w:rPr>
    </w:lvl>
    <w:lvl w:ilvl="3">
      <w:start w:val="1"/>
      <w:numFmt w:val="decimal"/>
      <w:pStyle w:val="Titolo4"/>
      <w:lvlText w:val="%1.%2.%3.%4."/>
      <w:lvlJc w:val="left"/>
      <w:pPr>
        <w:tabs>
          <w:tab w:val="num" w:pos="1728"/>
        </w:tabs>
        <w:ind w:left="1728" w:hanging="648"/>
      </w:pPr>
      <w:rPr>
        <w:rFonts w:cs="Times New Roman"/>
        <w:color w:val="005DAD"/>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8" w15:restartNumberingAfterBreak="0">
    <w:nsid w:val="1AED369D"/>
    <w:multiLevelType w:val="multilevel"/>
    <w:tmpl w:val="1ED4FA2C"/>
    <w:name w:val="WW8Num52"/>
    <w:lvl w:ilvl="0">
      <w:start w:val="1"/>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980"/>
        </w:tabs>
        <w:ind w:left="198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righ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right"/>
      <w:pPr>
        <w:tabs>
          <w:tab w:val="num" w:pos="6120"/>
        </w:tabs>
        <w:ind w:left="6120" w:hanging="180"/>
      </w:pPr>
      <w:rPr>
        <w:rFonts w:cs="Times New Roman" w:hint="default"/>
      </w:rPr>
    </w:lvl>
  </w:abstractNum>
  <w:abstractNum w:abstractNumId="9" w15:restartNumberingAfterBreak="0">
    <w:nsid w:val="1BC34A83"/>
    <w:multiLevelType w:val="multilevel"/>
    <w:tmpl w:val="0410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0" w15:restartNumberingAfterBreak="0">
    <w:nsid w:val="1BFF34E8"/>
    <w:multiLevelType w:val="hybridMultilevel"/>
    <w:tmpl w:val="B9A81B9E"/>
    <w:lvl w:ilvl="0" w:tplc="8610B194">
      <w:numFmt w:val="bullet"/>
      <w:lvlText w:val="-"/>
      <w:lvlJc w:val="left"/>
      <w:pPr>
        <w:tabs>
          <w:tab w:val="num" w:pos="720"/>
        </w:tabs>
        <w:ind w:left="720" w:hanging="360"/>
      </w:pPr>
      <w:rPr>
        <w:rFonts w:ascii="Arial" w:eastAsia="Arabic Typesetting"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235E80"/>
    <w:multiLevelType w:val="multilevel"/>
    <w:tmpl w:val="0410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2" w15:restartNumberingAfterBreak="0">
    <w:nsid w:val="40C92C2B"/>
    <w:multiLevelType w:val="multilevel"/>
    <w:tmpl w:val="04100023"/>
    <w:styleLink w:val="ArticoloSezione"/>
    <w:lvl w:ilvl="0">
      <w:start w:val="1"/>
      <w:numFmt w:val="upperRoman"/>
      <w:lvlText w:val="Articolo %1."/>
      <w:lvlJc w:val="left"/>
      <w:pPr>
        <w:tabs>
          <w:tab w:val="num" w:pos="1440"/>
        </w:tabs>
      </w:pPr>
      <w:rPr>
        <w:rFonts w:cs="Times New Roman"/>
      </w:rPr>
    </w:lvl>
    <w:lvl w:ilvl="1">
      <w:start w:val="1"/>
      <w:numFmt w:val="decimalZero"/>
      <w:isLgl/>
      <w:lvlText w:val="Sezione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3" w15:restartNumberingAfterBreak="0">
    <w:nsid w:val="42B137FA"/>
    <w:multiLevelType w:val="hybridMultilevel"/>
    <w:tmpl w:val="6972950A"/>
    <w:lvl w:ilvl="0" w:tplc="04100005">
      <w:start w:val="1"/>
      <w:numFmt w:val="bullet"/>
      <w:lvlText w:val=""/>
      <w:lvlJc w:val="left"/>
      <w:pPr>
        <w:tabs>
          <w:tab w:val="num" w:pos="420"/>
        </w:tabs>
        <w:ind w:left="420" w:hanging="360"/>
      </w:pPr>
      <w:rPr>
        <w:rFonts w:ascii="Wingdings" w:hAnsi="Wingdings" w:hint="default"/>
      </w:rPr>
    </w:lvl>
    <w:lvl w:ilvl="1" w:tplc="04100003">
      <w:start w:val="1"/>
      <w:numFmt w:val="bullet"/>
      <w:lvlText w:val="o"/>
      <w:lvlJc w:val="left"/>
      <w:pPr>
        <w:tabs>
          <w:tab w:val="num" w:pos="1500"/>
        </w:tabs>
        <w:ind w:left="1500" w:hanging="360"/>
      </w:pPr>
      <w:rPr>
        <w:rFonts w:ascii="Courier New" w:hAnsi="Courier New" w:hint="default"/>
      </w:rPr>
    </w:lvl>
    <w:lvl w:ilvl="2" w:tplc="04100005">
      <w:start w:val="1"/>
      <w:numFmt w:val="bullet"/>
      <w:lvlText w:val=""/>
      <w:lvlJc w:val="left"/>
      <w:pPr>
        <w:tabs>
          <w:tab w:val="num" w:pos="2220"/>
        </w:tabs>
        <w:ind w:left="2220" w:hanging="360"/>
      </w:pPr>
      <w:rPr>
        <w:rFonts w:ascii="Wingdings" w:hAnsi="Wingdings" w:hint="default"/>
      </w:rPr>
    </w:lvl>
    <w:lvl w:ilvl="3" w:tplc="04100001" w:tentative="1">
      <w:start w:val="1"/>
      <w:numFmt w:val="bullet"/>
      <w:lvlText w:val=""/>
      <w:lvlJc w:val="left"/>
      <w:pPr>
        <w:tabs>
          <w:tab w:val="num" w:pos="2940"/>
        </w:tabs>
        <w:ind w:left="2940" w:hanging="360"/>
      </w:pPr>
      <w:rPr>
        <w:rFonts w:ascii="Symbol" w:hAnsi="Symbol" w:hint="default"/>
      </w:rPr>
    </w:lvl>
    <w:lvl w:ilvl="4" w:tplc="04100003" w:tentative="1">
      <w:start w:val="1"/>
      <w:numFmt w:val="bullet"/>
      <w:lvlText w:val="o"/>
      <w:lvlJc w:val="left"/>
      <w:pPr>
        <w:tabs>
          <w:tab w:val="num" w:pos="3660"/>
        </w:tabs>
        <w:ind w:left="3660" w:hanging="360"/>
      </w:pPr>
      <w:rPr>
        <w:rFonts w:ascii="Courier New" w:hAnsi="Courier New" w:hint="default"/>
      </w:rPr>
    </w:lvl>
    <w:lvl w:ilvl="5" w:tplc="04100005" w:tentative="1">
      <w:start w:val="1"/>
      <w:numFmt w:val="bullet"/>
      <w:lvlText w:val=""/>
      <w:lvlJc w:val="left"/>
      <w:pPr>
        <w:tabs>
          <w:tab w:val="num" w:pos="4380"/>
        </w:tabs>
        <w:ind w:left="4380" w:hanging="360"/>
      </w:pPr>
      <w:rPr>
        <w:rFonts w:ascii="Wingdings" w:hAnsi="Wingdings" w:hint="default"/>
      </w:rPr>
    </w:lvl>
    <w:lvl w:ilvl="6" w:tplc="04100001" w:tentative="1">
      <w:start w:val="1"/>
      <w:numFmt w:val="bullet"/>
      <w:lvlText w:val=""/>
      <w:lvlJc w:val="left"/>
      <w:pPr>
        <w:tabs>
          <w:tab w:val="num" w:pos="5100"/>
        </w:tabs>
        <w:ind w:left="5100" w:hanging="360"/>
      </w:pPr>
      <w:rPr>
        <w:rFonts w:ascii="Symbol" w:hAnsi="Symbol" w:hint="default"/>
      </w:rPr>
    </w:lvl>
    <w:lvl w:ilvl="7" w:tplc="04100003" w:tentative="1">
      <w:start w:val="1"/>
      <w:numFmt w:val="bullet"/>
      <w:lvlText w:val="o"/>
      <w:lvlJc w:val="left"/>
      <w:pPr>
        <w:tabs>
          <w:tab w:val="num" w:pos="5820"/>
        </w:tabs>
        <w:ind w:left="5820" w:hanging="360"/>
      </w:pPr>
      <w:rPr>
        <w:rFonts w:ascii="Courier New" w:hAnsi="Courier New" w:hint="default"/>
      </w:rPr>
    </w:lvl>
    <w:lvl w:ilvl="8" w:tplc="0410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535D60FA"/>
    <w:multiLevelType w:val="multilevel"/>
    <w:tmpl w:val="4B4C124E"/>
    <w:name w:val="WW8Num53"/>
    <w:lvl w:ilvl="0">
      <w:start w:val="1"/>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980"/>
        </w:tabs>
        <w:ind w:left="198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righ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right"/>
      <w:pPr>
        <w:tabs>
          <w:tab w:val="num" w:pos="6120"/>
        </w:tabs>
        <w:ind w:left="6120" w:hanging="180"/>
      </w:pPr>
      <w:rPr>
        <w:rFonts w:cs="Times New Roman" w:hint="default"/>
      </w:rPr>
    </w:lvl>
  </w:abstractNum>
  <w:abstractNum w:abstractNumId="15" w15:restartNumberingAfterBreak="0">
    <w:nsid w:val="66353D44"/>
    <w:multiLevelType w:val="hybridMultilevel"/>
    <w:tmpl w:val="59F475E6"/>
    <w:lvl w:ilvl="0" w:tplc="8610B194">
      <w:numFmt w:val="bullet"/>
      <w:lvlText w:val="-"/>
      <w:lvlJc w:val="left"/>
      <w:pPr>
        <w:tabs>
          <w:tab w:val="num" w:pos="720"/>
        </w:tabs>
        <w:ind w:left="720" w:hanging="360"/>
      </w:pPr>
      <w:rPr>
        <w:rFonts w:ascii="Arial" w:eastAsia="Arabic Typesetting"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95832EC"/>
    <w:multiLevelType w:val="multilevel"/>
    <w:tmpl w:val="652CB192"/>
    <w:name w:val="WW8Num54"/>
    <w:lvl w:ilvl="0">
      <w:start w:val="1"/>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980"/>
        </w:tabs>
        <w:ind w:left="198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righ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right"/>
      <w:pPr>
        <w:tabs>
          <w:tab w:val="num" w:pos="6120"/>
        </w:tabs>
        <w:ind w:left="6120" w:hanging="180"/>
      </w:pPr>
      <w:rPr>
        <w:rFonts w:cs="Times New Roman" w:hint="default"/>
      </w:rPr>
    </w:lvl>
  </w:abstractNum>
  <w:num w:numId="1">
    <w:abstractNumId w:val="11"/>
  </w:num>
  <w:num w:numId="2">
    <w:abstractNumId w:val="9"/>
  </w:num>
  <w:num w:numId="3">
    <w:abstractNumId w:val="12"/>
  </w:num>
  <w:num w:numId="4">
    <w:abstractNumId w:val="7"/>
  </w:num>
  <w:num w:numId="5">
    <w:abstractNumId w:val="15"/>
  </w:num>
  <w:num w:numId="6">
    <w:abstractNumId w:val="13"/>
  </w:num>
  <w:num w:numId="7">
    <w:abstractNumId w:val="10"/>
  </w:num>
  <w:num w:numId="8">
    <w:abstractNumId w:val="5"/>
  </w:num>
  <w:num w:numId="9">
    <w:abstractNumId w:val="7"/>
  </w:num>
  <w:num w:numId="1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formatting="1" w:enforcement="0"/>
  <w:defaultTabStop w:val="708"/>
  <w:hyphenationZone w:val="283"/>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ED8"/>
    <w:rsid w:val="00014B1C"/>
    <w:rsid w:val="00016200"/>
    <w:rsid w:val="00023136"/>
    <w:rsid w:val="00025416"/>
    <w:rsid w:val="00026E42"/>
    <w:rsid w:val="00030379"/>
    <w:rsid w:val="00034842"/>
    <w:rsid w:val="0004714C"/>
    <w:rsid w:val="00050891"/>
    <w:rsid w:val="00060D05"/>
    <w:rsid w:val="00062F5D"/>
    <w:rsid w:val="00082D5C"/>
    <w:rsid w:val="000862E6"/>
    <w:rsid w:val="00086319"/>
    <w:rsid w:val="00092114"/>
    <w:rsid w:val="000942D4"/>
    <w:rsid w:val="00097548"/>
    <w:rsid w:val="000A172D"/>
    <w:rsid w:val="000A46FF"/>
    <w:rsid w:val="000C4F60"/>
    <w:rsid w:val="000D330E"/>
    <w:rsid w:val="000E60DD"/>
    <w:rsid w:val="000F1CA0"/>
    <w:rsid w:val="000F2171"/>
    <w:rsid w:val="00105F9E"/>
    <w:rsid w:val="00116693"/>
    <w:rsid w:val="00123B66"/>
    <w:rsid w:val="001244AA"/>
    <w:rsid w:val="00132561"/>
    <w:rsid w:val="00143B02"/>
    <w:rsid w:val="001458F8"/>
    <w:rsid w:val="00146298"/>
    <w:rsid w:val="0014655A"/>
    <w:rsid w:val="001465EB"/>
    <w:rsid w:val="00147CCF"/>
    <w:rsid w:val="00153092"/>
    <w:rsid w:val="001563E1"/>
    <w:rsid w:val="0016328B"/>
    <w:rsid w:val="001777B1"/>
    <w:rsid w:val="00180147"/>
    <w:rsid w:val="00184F92"/>
    <w:rsid w:val="001A0CD4"/>
    <w:rsid w:val="001A30EF"/>
    <w:rsid w:val="001A358D"/>
    <w:rsid w:val="001A38ED"/>
    <w:rsid w:val="001A60D9"/>
    <w:rsid w:val="001B45B8"/>
    <w:rsid w:val="001B4D08"/>
    <w:rsid w:val="001B5C10"/>
    <w:rsid w:val="001C09CE"/>
    <w:rsid w:val="001C7CDA"/>
    <w:rsid w:val="001D108A"/>
    <w:rsid w:val="001D3C64"/>
    <w:rsid w:val="001D4E7A"/>
    <w:rsid w:val="001D63BA"/>
    <w:rsid w:val="001D6E8B"/>
    <w:rsid w:val="001E02B8"/>
    <w:rsid w:val="00202505"/>
    <w:rsid w:val="0021475D"/>
    <w:rsid w:val="00224DFA"/>
    <w:rsid w:val="00225B3C"/>
    <w:rsid w:val="0022678F"/>
    <w:rsid w:val="00231D98"/>
    <w:rsid w:val="00241FBB"/>
    <w:rsid w:val="00260B1B"/>
    <w:rsid w:val="00263313"/>
    <w:rsid w:val="00275BB5"/>
    <w:rsid w:val="00291CCC"/>
    <w:rsid w:val="00293C35"/>
    <w:rsid w:val="00296A9B"/>
    <w:rsid w:val="002B3860"/>
    <w:rsid w:val="002C182E"/>
    <w:rsid w:val="002C1CEB"/>
    <w:rsid w:val="002D02E4"/>
    <w:rsid w:val="002E26B6"/>
    <w:rsid w:val="002F7D0A"/>
    <w:rsid w:val="00304026"/>
    <w:rsid w:val="0030550F"/>
    <w:rsid w:val="00306C83"/>
    <w:rsid w:val="00311137"/>
    <w:rsid w:val="00312689"/>
    <w:rsid w:val="00315A44"/>
    <w:rsid w:val="00322A0E"/>
    <w:rsid w:val="003312EA"/>
    <w:rsid w:val="003413AF"/>
    <w:rsid w:val="00342C72"/>
    <w:rsid w:val="00343D6C"/>
    <w:rsid w:val="00347BF6"/>
    <w:rsid w:val="003618B2"/>
    <w:rsid w:val="00363448"/>
    <w:rsid w:val="00367431"/>
    <w:rsid w:val="00375257"/>
    <w:rsid w:val="0037567B"/>
    <w:rsid w:val="003776B2"/>
    <w:rsid w:val="0038493B"/>
    <w:rsid w:val="003906B8"/>
    <w:rsid w:val="00397F94"/>
    <w:rsid w:val="003A64AA"/>
    <w:rsid w:val="003B54CE"/>
    <w:rsid w:val="003B5D6E"/>
    <w:rsid w:val="003C3F71"/>
    <w:rsid w:val="003C5EC6"/>
    <w:rsid w:val="003C6CE3"/>
    <w:rsid w:val="003D55A9"/>
    <w:rsid w:val="003D76DC"/>
    <w:rsid w:val="003D7A5A"/>
    <w:rsid w:val="003E0AC7"/>
    <w:rsid w:val="003E0F73"/>
    <w:rsid w:val="003E3EAA"/>
    <w:rsid w:val="003E77A3"/>
    <w:rsid w:val="003F70DF"/>
    <w:rsid w:val="0040228C"/>
    <w:rsid w:val="00414941"/>
    <w:rsid w:val="0041620B"/>
    <w:rsid w:val="004174E6"/>
    <w:rsid w:val="00417B1A"/>
    <w:rsid w:val="004266D6"/>
    <w:rsid w:val="004269FD"/>
    <w:rsid w:val="00426F10"/>
    <w:rsid w:val="00434B38"/>
    <w:rsid w:val="0043599B"/>
    <w:rsid w:val="00441227"/>
    <w:rsid w:val="00465C7E"/>
    <w:rsid w:val="00467A19"/>
    <w:rsid w:val="00471EDA"/>
    <w:rsid w:val="00473759"/>
    <w:rsid w:val="00482E1C"/>
    <w:rsid w:val="004835D0"/>
    <w:rsid w:val="00485239"/>
    <w:rsid w:val="00491AF6"/>
    <w:rsid w:val="00494A7C"/>
    <w:rsid w:val="004B21EB"/>
    <w:rsid w:val="004C38FD"/>
    <w:rsid w:val="004D408F"/>
    <w:rsid w:val="004D459B"/>
    <w:rsid w:val="004D6517"/>
    <w:rsid w:val="004D69A4"/>
    <w:rsid w:val="004E29B9"/>
    <w:rsid w:val="004F7D73"/>
    <w:rsid w:val="005024D0"/>
    <w:rsid w:val="00514DB7"/>
    <w:rsid w:val="00523A53"/>
    <w:rsid w:val="005240BF"/>
    <w:rsid w:val="005251B3"/>
    <w:rsid w:val="00537A44"/>
    <w:rsid w:val="005434A7"/>
    <w:rsid w:val="0055756A"/>
    <w:rsid w:val="00560882"/>
    <w:rsid w:val="0057307C"/>
    <w:rsid w:val="00574A39"/>
    <w:rsid w:val="00577736"/>
    <w:rsid w:val="005A1C75"/>
    <w:rsid w:val="005A2EA0"/>
    <w:rsid w:val="005A471B"/>
    <w:rsid w:val="005B2538"/>
    <w:rsid w:val="005C44B7"/>
    <w:rsid w:val="005C4AC7"/>
    <w:rsid w:val="005C747D"/>
    <w:rsid w:val="005D1452"/>
    <w:rsid w:val="005D1DA5"/>
    <w:rsid w:val="005D2C59"/>
    <w:rsid w:val="005D3393"/>
    <w:rsid w:val="005D4342"/>
    <w:rsid w:val="005E72F5"/>
    <w:rsid w:val="005F536D"/>
    <w:rsid w:val="00610CC8"/>
    <w:rsid w:val="0064054D"/>
    <w:rsid w:val="00650CA7"/>
    <w:rsid w:val="006562D8"/>
    <w:rsid w:val="006636CA"/>
    <w:rsid w:val="00666EA6"/>
    <w:rsid w:val="006702BE"/>
    <w:rsid w:val="006731BF"/>
    <w:rsid w:val="006743DE"/>
    <w:rsid w:val="00682C7B"/>
    <w:rsid w:val="00683EFF"/>
    <w:rsid w:val="00686AF0"/>
    <w:rsid w:val="006930BC"/>
    <w:rsid w:val="006A0466"/>
    <w:rsid w:val="006A2132"/>
    <w:rsid w:val="006A411C"/>
    <w:rsid w:val="006B4A96"/>
    <w:rsid w:val="006C678B"/>
    <w:rsid w:val="006E0A1C"/>
    <w:rsid w:val="006E6F76"/>
    <w:rsid w:val="006F0623"/>
    <w:rsid w:val="006F09A3"/>
    <w:rsid w:val="00704BB3"/>
    <w:rsid w:val="00710334"/>
    <w:rsid w:val="00713044"/>
    <w:rsid w:val="00723F80"/>
    <w:rsid w:val="007254E3"/>
    <w:rsid w:val="00725B42"/>
    <w:rsid w:val="00736A0C"/>
    <w:rsid w:val="00741481"/>
    <w:rsid w:val="007438BC"/>
    <w:rsid w:val="00743A92"/>
    <w:rsid w:val="007515C3"/>
    <w:rsid w:val="00751C66"/>
    <w:rsid w:val="007676B4"/>
    <w:rsid w:val="0077272F"/>
    <w:rsid w:val="007803A4"/>
    <w:rsid w:val="00795838"/>
    <w:rsid w:val="007A305D"/>
    <w:rsid w:val="007A36F3"/>
    <w:rsid w:val="007A4D09"/>
    <w:rsid w:val="007A7B38"/>
    <w:rsid w:val="007B40C6"/>
    <w:rsid w:val="007B6DC1"/>
    <w:rsid w:val="007C05DD"/>
    <w:rsid w:val="007C0D17"/>
    <w:rsid w:val="007C1087"/>
    <w:rsid w:val="007C4272"/>
    <w:rsid w:val="007C4D9F"/>
    <w:rsid w:val="007D375D"/>
    <w:rsid w:val="007F28AD"/>
    <w:rsid w:val="007F3423"/>
    <w:rsid w:val="008119CD"/>
    <w:rsid w:val="008134F1"/>
    <w:rsid w:val="00813AEF"/>
    <w:rsid w:val="008265B4"/>
    <w:rsid w:val="00831BA8"/>
    <w:rsid w:val="008448B5"/>
    <w:rsid w:val="00851AAF"/>
    <w:rsid w:val="00863F9F"/>
    <w:rsid w:val="00866A48"/>
    <w:rsid w:val="0087266D"/>
    <w:rsid w:val="008767C3"/>
    <w:rsid w:val="00876F34"/>
    <w:rsid w:val="00891E9D"/>
    <w:rsid w:val="008A1BD6"/>
    <w:rsid w:val="008B5EC9"/>
    <w:rsid w:val="008D001B"/>
    <w:rsid w:val="008D4B52"/>
    <w:rsid w:val="008D59DC"/>
    <w:rsid w:val="008E534B"/>
    <w:rsid w:val="008F5559"/>
    <w:rsid w:val="0090535F"/>
    <w:rsid w:val="009067A0"/>
    <w:rsid w:val="00911D76"/>
    <w:rsid w:val="009162A8"/>
    <w:rsid w:val="00916F90"/>
    <w:rsid w:val="00923772"/>
    <w:rsid w:val="00932865"/>
    <w:rsid w:val="00936CAE"/>
    <w:rsid w:val="009376A7"/>
    <w:rsid w:val="00944CAF"/>
    <w:rsid w:val="00946508"/>
    <w:rsid w:val="00946978"/>
    <w:rsid w:val="00946BCC"/>
    <w:rsid w:val="00947093"/>
    <w:rsid w:val="00947F43"/>
    <w:rsid w:val="009557A2"/>
    <w:rsid w:val="00956B93"/>
    <w:rsid w:val="00957B25"/>
    <w:rsid w:val="00961255"/>
    <w:rsid w:val="009634C0"/>
    <w:rsid w:val="00966142"/>
    <w:rsid w:val="00973F22"/>
    <w:rsid w:val="00977855"/>
    <w:rsid w:val="00980AAC"/>
    <w:rsid w:val="00981A9E"/>
    <w:rsid w:val="0099556B"/>
    <w:rsid w:val="009A4E2F"/>
    <w:rsid w:val="009B2E30"/>
    <w:rsid w:val="009B405A"/>
    <w:rsid w:val="009C602E"/>
    <w:rsid w:val="009C70E4"/>
    <w:rsid w:val="009C79CE"/>
    <w:rsid w:val="009E246F"/>
    <w:rsid w:val="009F4B3A"/>
    <w:rsid w:val="009F6E43"/>
    <w:rsid w:val="00A03E54"/>
    <w:rsid w:val="00A1293C"/>
    <w:rsid w:val="00A143D1"/>
    <w:rsid w:val="00A205EB"/>
    <w:rsid w:val="00A22FC1"/>
    <w:rsid w:val="00A32F74"/>
    <w:rsid w:val="00A3308C"/>
    <w:rsid w:val="00A34E96"/>
    <w:rsid w:val="00A40498"/>
    <w:rsid w:val="00A41B29"/>
    <w:rsid w:val="00A441E1"/>
    <w:rsid w:val="00A558E4"/>
    <w:rsid w:val="00A60727"/>
    <w:rsid w:val="00A66278"/>
    <w:rsid w:val="00A73052"/>
    <w:rsid w:val="00A77B17"/>
    <w:rsid w:val="00A80F3C"/>
    <w:rsid w:val="00A81E9E"/>
    <w:rsid w:val="00A8526D"/>
    <w:rsid w:val="00A96C3D"/>
    <w:rsid w:val="00AA7986"/>
    <w:rsid w:val="00AB7716"/>
    <w:rsid w:val="00AC3970"/>
    <w:rsid w:val="00AC7D95"/>
    <w:rsid w:val="00AD64FD"/>
    <w:rsid w:val="00AF0FF9"/>
    <w:rsid w:val="00AF1DFD"/>
    <w:rsid w:val="00B0761B"/>
    <w:rsid w:val="00B1408A"/>
    <w:rsid w:val="00B142C6"/>
    <w:rsid w:val="00B1525A"/>
    <w:rsid w:val="00B172FE"/>
    <w:rsid w:val="00B24750"/>
    <w:rsid w:val="00B36945"/>
    <w:rsid w:val="00B3775F"/>
    <w:rsid w:val="00B414C7"/>
    <w:rsid w:val="00B47146"/>
    <w:rsid w:val="00B55CEC"/>
    <w:rsid w:val="00B66135"/>
    <w:rsid w:val="00B66831"/>
    <w:rsid w:val="00B80717"/>
    <w:rsid w:val="00B8798D"/>
    <w:rsid w:val="00B93498"/>
    <w:rsid w:val="00BA0562"/>
    <w:rsid w:val="00BA2319"/>
    <w:rsid w:val="00BA4D65"/>
    <w:rsid w:val="00BA7201"/>
    <w:rsid w:val="00BA78E5"/>
    <w:rsid w:val="00BB134E"/>
    <w:rsid w:val="00BB3E17"/>
    <w:rsid w:val="00BB4141"/>
    <w:rsid w:val="00BB42E2"/>
    <w:rsid w:val="00BB4702"/>
    <w:rsid w:val="00BC10C9"/>
    <w:rsid w:val="00BC11F3"/>
    <w:rsid w:val="00BC7432"/>
    <w:rsid w:val="00BD0AA7"/>
    <w:rsid w:val="00BD133A"/>
    <w:rsid w:val="00BE13E1"/>
    <w:rsid w:val="00BE16A4"/>
    <w:rsid w:val="00BF2243"/>
    <w:rsid w:val="00BF28FF"/>
    <w:rsid w:val="00BF3B10"/>
    <w:rsid w:val="00C00C39"/>
    <w:rsid w:val="00C03E1D"/>
    <w:rsid w:val="00C05CD7"/>
    <w:rsid w:val="00C0633B"/>
    <w:rsid w:val="00C071B5"/>
    <w:rsid w:val="00C07393"/>
    <w:rsid w:val="00C10C74"/>
    <w:rsid w:val="00C14E25"/>
    <w:rsid w:val="00C2027F"/>
    <w:rsid w:val="00C237B3"/>
    <w:rsid w:val="00C32066"/>
    <w:rsid w:val="00C465BB"/>
    <w:rsid w:val="00C47972"/>
    <w:rsid w:val="00C51EE5"/>
    <w:rsid w:val="00C55B7D"/>
    <w:rsid w:val="00C86C6E"/>
    <w:rsid w:val="00C870F4"/>
    <w:rsid w:val="00C901AB"/>
    <w:rsid w:val="00C9577C"/>
    <w:rsid w:val="00CA3AB1"/>
    <w:rsid w:val="00CA3FCB"/>
    <w:rsid w:val="00CA72C7"/>
    <w:rsid w:val="00CA7B27"/>
    <w:rsid w:val="00CB2E37"/>
    <w:rsid w:val="00CB75BB"/>
    <w:rsid w:val="00CC615E"/>
    <w:rsid w:val="00CD0B8F"/>
    <w:rsid w:val="00CD525E"/>
    <w:rsid w:val="00CE501E"/>
    <w:rsid w:val="00CE5D5B"/>
    <w:rsid w:val="00CE7CCE"/>
    <w:rsid w:val="00CF0868"/>
    <w:rsid w:val="00CF4653"/>
    <w:rsid w:val="00CF4B71"/>
    <w:rsid w:val="00CF6101"/>
    <w:rsid w:val="00CF710F"/>
    <w:rsid w:val="00D019B8"/>
    <w:rsid w:val="00D0285D"/>
    <w:rsid w:val="00D07A43"/>
    <w:rsid w:val="00D21F63"/>
    <w:rsid w:val="00D23F81"/>
    <w:rsid w:val="00D24EF8"/>
    <w:rsid w:val="00D2640C"/>
    <w:rsid w:val="00D32A16"/>
    <w:rsid w:val="00D33E35"/>
    <w:rsid w:val="00D41B97"/>
    <w:rsid w:val="00D42C7B"/>
    <w:rsid w:val="00D4428E"/>
    <w:rsid w:val="00D45B00"/>
    <w:rsid w:val="00D64EA8"/>
    <w:rsid w:val="00D67899"/>
    <w:rsid w:val="00D71752"/>
    <w:rsid w:val="00D73C54"/>
    <w:rsid w:val="00D80642"/>
    <w:rsid w:val="00D8290C"/>
    <w:rsid w:val="00D83BED"/>
    <w:rsid w:val="00D84756"/>
    <w:rsid w:val="00D85FE3"/>
    <w:rsid w:val="00D96263"/>
    <w:rsid w:val="00DA35E7"/>
    <w:rsid w:val="00DB070B"/>
    <w:rsid w:val="00DB3383"/>
    <w:rsid w:val="00DC625F"/>
    <w:rsid w:val="00DD26D4"/>
    <w:rsid w:val="00DD413B"/>
    <w:rsid w:val="00DE156D"/>
    <w:rsid w:val="00DE6920"/>
    <w:rsid w:val="00DF247C"/>
    <w:rsid w:val="00DF2DBD"/>
    <w:rsid w:val="00E16575"/>
    <w:rsid w:val="00E23C36"/>
    <w:rsid w:val="00E256F8"/>
    <w:rsid w:val="00E3235B"/>
    <w:rsid w:val="00E326EF"/>
    <w:rsid w:val="00E51D6E"/>
    <w:rsid w:val="00E54BA9"/>
    <w:rsid w:val="00E5602B"/>
    <w:rsid w:val="00E6170F"/>
    <w:rsid w:val="00E645F1"/>
    <w:rsid w:val="00E65C5A"/>
    <w:rsid w:val="00E673D0"/>
    <w:rsid w:val="00E80913"/>
    <w:rsid w:val="00E85059"/>
    <w:rsid w:val="00E95DB3"/>
    <w:rsid w:val="00E975EE"/>
    <w:rsid w:val="00EA2306"/>
    <w:rsid w:val="00EA2977"/>
    <w:rsid w:val="00EB4EB9"/>
    <w:rsid w:val="00EC23E8"/>
    <w:rsid w:val="00ED34D0"/>
    <w:rsid w:val="00ED4759"/>
    <w:rsid w:val="00ED5C1A"/>
    <w:rsid w:val="00EE461C"/>
    <w:rsid w:val="00EF0F59"/>
    <w:rsid w:val="00EF5ED8"/>
    <w:rsid w:val="00F03C0F"/>
    <w:rsid w:val="00F110E5"/>
    <w:rsid w:val="00F24441"/>
    <w:rsid w:val="00F568BD"/>
    <w:rsid w:val="00F57C27"/>
    <w:rsid w:val="00F71AEB"/>
    <w:rsid w:val="00F8468C"/>
    <w:rsid w:val="00F84FBD"/>
    <w:rsid w:val="00FA0ED1"/>
    <w:rsid w:val="00FA4069"/>
    <w:rsid w:val="00FA643E"/>
    <w:rsid w:val="00FB3A8A"/>
    <w:rsid w:val="00FC3177"/>
    <w:rsid w:val="00FC3776"/>
    <w:rsid w:val="00FD4FEE"/>
    <w:rsid w:val="00FD6CF4"/>
    <w:rsid w:val="00FF7F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77441F4A"/>
  <w15:docId w15:val="{E56C63C5-7F57-4DB5-AEE6-A65A58E38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99"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iPriority="99"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B5D6E"/>
    <w:pPr>
      <w:jc w:val="both"/>
    </w:pPr>
    <w:rPr>
      <w:rFonts w:ascii="Tahoma" w:hAnsi="Tahoma"/>
    </w:rPr>
  </w:style>
  <w:style w:type="paragraph" w:styleId="Titolo1">
    <w:name w:val="heading 1"/>
    <w:basedOn w:val="Titolo"/>
    <w:next w:val="Normale"/>
    <w:link w:val="Titolo1Carattere"/>
    <w:qFormat/>
    <w:rsid w:val="00C51EE5"/>
    <w:pPr>
      <w:keepNext/>
      <w:numPr>
        <w:numId w:val="4"/>
      </w:numPr>
      <w:tabs>
        <w:tab w:val="clear" w:pos="360"/>
        <w:tab w:val="num" w:pos="567"/>
      </w:tabs>
      <w:spacing w:before="180" w:after="240" w:line="288" w:lineRule="auto"/>
      <w:ind w:left="567" w:hanging="567"/>
      <w:jc w:val="both"/>
      <w:outlineLvl w:val="0"/>
    </w:pPr>
    <w:rPr>
      <w:rFonts w:cs="Arial"/>
      <w:b/>
      <w:color w:val="000066"/>
      <w:kern w:val="0"/>
      <w:sz w:val="24"/>
      <w:szCs w:val="24"/>
      <w:lang w:eastAsia="en-US"/>
    </w:rPr>
  </w:style>
  <w:style w:type="paragraph" w:styleId="Titolo2">
    <w:name w:val="heading 2"/>
    <w:basedOn w:val="Titolo"/>
    <w:next w:val="Normale"/>
    <w:link w:val="Titolo2Carattere"/>
    <w:qFormat/>
    <w:rsid w:val="00C51EE5"/>
    <w:pPr>
      <w:keepNext/>
      <w:numPr>
        <w:ilvl w:val="1"/>
        <w:numId w:val="4"/>
      </w:numPr>
      <w:spacing w:before="120" w:line="288" w:lineRule="auto"/>
      <w:jc w:val="both"/>
      <w:outlineLvl w:val="1"/>
    </w:pPr>
    <w:rPr>
      <w:rFonts w:cs="Arial"/>
      <w:b/>
      <w:color w:val="000066"/>
      <w:kern w:val="0"/>
      <w:sz w:val="20"/>
      <w:szCs w:val="24"/>
      <w:lang w:eastAsia="en-US"/>
    </w:rPr>
  </w:style>
  <w:style w:type="paragraph" w:styleId="Titolo30">
    <w:name w:val="heading 3"/>
    <w:basedOn w:val="titolo31"/>
    <w:next w:val="Normale"/>
    <w:link w:val="Titolo3Carattere"/>
    <w:qFormat/>
    <w:rsid w:val="00E673D0"/>
    <w:pPr>
      <w:outlineLvl w:val="2"/>
    </w:pPr>
  </w:style>
  <w:style w:type="paragraph" w:styleId="Titolo40">
    <w:name w:val="heading 4"/>
    <w:basedOn w:val="Titolo4"/>
    <w:next w:val="Normale"/>
    <w:link w:val="Titolo4Carattere"/>
    <w:qFormat/>
    <w:rsid w:val="00E673D0"/>
    <w:pPr>
      <w:outlineLvl w:val="3"/>
    </w:pPr>
  </w:style>
  <w:style w:type="paragraph" w:styleId="Titolo5">
    <w:name w:val="heading 5"/>
    <w:basedOn w:val="Titolo"/>
    <w:next w:val="Normale"/>
    <w:link w:val="Titolo5Carattere"/>
    <w:qFormat/>
    <w:rsid w:val="003B5D6E"/>
    <w:pPr>
      <w:tabs>
        <w:tab w:val="num" w:pos="2232"/>
      </w:tabs>
      <w:spacing w:before="120" w:after="60"/>
      <w:ind w:left="2234" w:hanging="794"/>
      <w:outlineLvl w:val="4"/>
    </w:pPr>
    <w:rPr>
      <w:bCs w:val="0"/>
      <w:iCs/>
      <w:sz w:val="22"/>
      <w:szCs w:val="26"/>
    </w:rPr>
  </w:style>
  <w:style w:type="paragraph" w:styleId="Titolo6">
    <w:name w:val="heading 6"/>
    <w:basedOn w:val="Normale"/>
    <w:next w:val="Normale"/>
    <w:link w:val="Titolo6Carattere"/>
    <w:qFormat/>
    <w:locked/>
    <w:rsid w:val="003B5D6E"/>
    <w:pPr>
      <w:spacing w:before="240" w:after="60"/>
      <w:outlineLvl w:val="5"/>
    </w:pPr>
    <w:rPr>
      <w:rFonts w:ascii="Times New Roman" w:hAnsi="Times New Roman"/>
      <w:b/>
      <w:bCs/>
      <w:sz w:val="22"/>
      <w:szCs w:val="22"/>
    </w:rPr>
  </w:style>
  <w:style w:type="paragraph" w:styleId="Titolo7">
    <w:name w:val="heading 7"/>
    <w:basedOn w:val="Normale"/>
    <w:next w:val="Normale"/>
    <w:link w:val="Titolo7Carattere"/>
    <w:qFormat/>
    <w:locked/>
    <w:rsid w:val="003B5D6E"/>
    <w:pPr>
      <w:spacing w:before="240" w:after="60"/>
      <w:outlineLvl w:val="6"/>
    </w:pPr>
    <w:rPr>
      <w:rFonts w:ascii="Times New Roman" w:hAnsi="Times New Roman"/>
      <w:sz w:val="24"/>
      <w:szCs w:val="24"/>
    </w:rPr>
  </w:style>
  <w:style w:type="paragraph" w:styleId="Titolo8">
    <w:name w:val="heading 8"/>
    <w:basedOn w:val="Normale"/>
    <w:next w:val="Normale"/>
    <w:link w:val="Titolo8Carattere"/>
    <w:qFormat/>
    <w:locked/>
    <w:rsid w:val="003B5D6E"/>
    <w:pPr>
      <w:spacing w:before="240" w:after="60"/>
      <w:outlineLvl w:val="7"/>
    </w:pPr>
    <w:rPr>
      <w:rFonts w:ascii="Times New Roman" w:hAnsi="Times New Roman"/>
      <w:i/>
      <w:iCs/>
      <w:sz w:val="24"/>
      <w:szCs w:val="24"/>
    </w:rPr>
  </w:style>
  <w:style w:type="paragraph" w:styleId="Titolo9">
    <w:name w:val="heading 9"/>
    <w:basedOn w:val="Normale"/>
    <w:next w:val="Normale"/>
    <w:link w:val="Titolo9Carattere"/>
    <w:qFormat/>
    <w:locked/>
    <w:rsid w:val="003B5D6E"/>
    <w:pPr>
      <w:spacing w:before="240" w:after="6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locked/>
    <w:rsid w:val="00C51EE5"/>
    <w:rPr>
      <w:rFonts w:ascii="Tahoma" w:hAnsi="Tahoma" w:cs="Arial"/>
      <w:b/>
      <w:bCs/>
      <w:color w:val="000066"/>
      <w:sz w:val="24"/>
      <w:szCs w:val="24"/>
      <w:lang w:val="it-IT" w:eastAsia="en-US" w:bidi="ar-SA"/>
    </w:rPr>
  </w:style>
  <w:style w:type="character" w:customStyle="1" w:styleId="Titolo2Carattere">
    <w:name w:val="Titolo 2 Carattere"/>
    <w:link w:val="Titolo2"/>
    <w:locked/>
    <w:rsid w:val="00C51EE5"/>
    <w:rPr>
      <w:rFonts w:ascii="Tahoma" w:hAnsi="Tahoma" w:cs="Arial"/>
      <w:b/>
      <w:bCs/>
      <w:color w:val="000066"/>
      <w:szCs w:val="24"/>
      <w:lang w:eastAsia="en-US"/>
    </w:rPr>
  </w:style>
  <w:style w:type="character" w:customStyle="1" w:styleId="Titolo3Carattere">
    <w:name w:val="Titolo 3 Carattere"/>
    <w:link w:val="Titolo30"/>
    <w:locked/>
    <w:rsid w:val="00E673D0"/>
    <w:rPr>
      <w:rFonts w:ascii="Tahoma" w:hAnsi="Tahoma" w:cs="Arial"/>
      <w:b/>
      <w:bCs/>
      <w:i/>
      <w:color w:val="000066"/>
      <w:szCs w:val="24"/>
      <w:lang w:eastAsia="en-US"/>
    </w:rPr>
  </w:style>
  <w:style w:type="character" w:customStyle="1" w:styleId="Titolo4Carattere">
    <w:name w:val="Titolo 4 Carattere"/>
    <w:link w:val="Titolo40"/>
    <w:locked/>
    <w:rsid w:val="00E673D0"/>
    <w:rPr>
      <w:rFonts w:ascii="Tahoma" w:hAnsi="Tahoma" w:cs="Arial"/>
      <w:bCs/>
      <w:color w:val="000066"/>
      <w:szCs w:val="24"/>
      <w:lang w:eastAsia="en-US"/>
    </w:rPr>
  </w:style>
  <w:style w:type="character" w:customStyle="1" w:styleId="Titolo5Carattere">
    <w:name w:val="Titolo 5 Carattere"/>
    <w:link w:val="Titolo5"/>
    <w:locked/>
    <w:rPr>
      <w:rFonts w:ascii="Tahoma" w:hAnsi="Tahoma" w:cs="Times New Roman"/>
      <w:iCs/>
      <w:kern w:val="28"/>
      <w:sz w:val="26"/>
      <w:szCs w:val="26"/>
    </w:rPr>
  </w:style>
  <w:style w:type="character" w:customStyle="1" w:styleId="Titolo6Carattere">
    <w:name w:val="Titolo 6 Carattere"/>
    <w:link w:val="Titolo6"/>
    <w:semiHidden/>
    <w:locked/>
    <w:rPr>
      <w:rFonts w:ascii="Calibri" w:hAnsi="Calibri" w:cs="Times New Roman"/>
      <w:b/>
      <w:bCs/>
    </w:rPr>
  </w:style>
  <w:style w:type="character" w:customStyle="1" w:styleId="Titolo7Carattere">
    <w:name w:val="Titolo 7 Carattere"/>
    <w:link w:val="Titolo7"/>
    <w:semiHidden/>
    <w:locked/>
    <w:rPr>
      <w:rFonts w:ascii="Calibri" w:hAnsi="Calibri" w:cs="Times New Roman"/>
      <w:sz w:val="24"/>
      <w:szCs w:val="24"/>
    </w:rPr>
  </w:style>
  <w:style w:type="character" w:customStyle="1" w:styleId="Titolo8Carattere">
    <w:name w:val="Titolo 8 Carattere"/>
    <w:link w:val="Titolo8"/>
    <w:semiHidden/>
    <w:locked/>
    <w:rPr>
      <w:rFonts w:ascii="Calibri" w:hAnsi="Calibri" w:cs="Times New Roman"/>
      <w:i/>
      <w:iCs/>
      <w:sz w:val="24"/>
      <w:szCs w:val="24"/>
    </w:rPr>
  </w:style>
  <w:style w:type="character" w:customStyle="1" w:styleId="Titolo9Carattere">
    <w:name w:val="Titolo 9 Carattere"/>
    <w:link w:val="Titolo9"/>
    <w:semiHidden/>
    <w:locked/>
    <w:rPr>
      <w:rFonts w:ascii="Cambria" w:hAnsi="Cambria" w:cs="Times New Roman"/>
    </w:rPr>
  </w:style>
  <w:style w:type="paragraph" w:customStyle="1" w:styleId="IntestazioneFax">
    <w:name w:val="Intestazione Fax"/>
    <w:basedOn w:val="Normale"/>
    <w:rsid w:val="003B5D6E"/>
    <w:rPr>
      <w:b/>
      <w:sz w:val="18"/>
      <w:szCs w:val="18"/>
    </w:rPr>
  </w:style>
  <w:style w:type="paragraph" w:styleId="Testofumetto">
    <w:name w:val="Balloon Text"/>
    <w:basedOn w:val="Normale"/>
    <w:link w:val="TestofumettoCarattere"/>
    <w:semiHidden/>
    <w:locked/>
    <w:rsid w:val="00795838"/>
    <w:rPr>
      <w:rFonts w:cs="Tahoma"/>
      <w:sz w:val="16"/>
      <w:szCs w:val="16"/>
    </w:rPr>
  </w:style>
  <w:style w:type="character" w:customStyle="1" w:styleId="TestofumettoCarattere">
    <w:name w:val="Testo fumetto Carattere"/>
    <w:link w:val="Testofumetto"/>
    <w:semiHidden/>
    <w:locked/>
    <w:rPr>
      <w:rFonts w:cs="Times New Roman"/>
      <w:sz w:val="2"/>
    </w:rPr>
  </w:style>
  <w:style w:type="paragraph" w:styleId="Pidipagina">
    <w:name w:val="footer"/>
    <w:basedOn w:val="Normale"/>
    <w:link w:val="PidipaginaCarattere"/>
    <w:rsid w:val="003B5D6E"/>
    <w:rPr>
      <w:sz w:val="16"/>
    </w:rPr>
  </w:style>
  <w:style w:type="character" w:customStyle="1" w:styleId="PidipaginaCarattere">
    <w:name w:val="Piè di pagina Carattere"/>
    <w:link w:val="Pidipagina"/>
    <w:locked/>
    <w:rPr>
      <w:rFonts w:ascii="Tahoma" w:hAnsi="Tahoma" w:cs="Times New Roman"/>
      <w:sz w:val="20"/>
      <w:szCs w:val="20"/>
    </w:rPr>
  </w:style>
  <w:style w:type="paragraph" w:styleId="Intestazione">
    <w:name w:val="header"/>
    <w:aliases w:val="form,form1,hd"/>
    <w:basedOn w:val="Normale"/>
    <w:link w:val="IntestazioneCarattere"/>
    <w:rsid w:val="003B5D6E"/>
    <w:pPr>
      <w:tabs>
        <w:tab w:val="center" w:pos="4819"/>
        <w:tab w:val="right" w:pos="9638"/>
      </w:tabs>
      <w:spacing w:before="80"/>
      <w:jc w:val="left"/>
    </w:pPr>
    <w:rPr>
      <w:sz w:val="16"/>
      <w:szCs w:val="16"/>
    </w:rPr>
  </w:style>
  <w:style w:type="character" w:customStyle="1" w:styleId="IntestazioneCarattere">
    <w:name w:val="Intestazione Carattere"/>
    <w:aliases w:val="form Carattere,form1 Carattere,hd Carattere"/>
    <w:link w:val="Intestazione"/>
    <w:locked/>
    <w:rsid w:val="003B5D6E"/>
    <w:rPr>
      <w:rFonts w:ascii="Tahoma" w:hAnsi="Tahoma" w:cs="Times New Roman"/>
      <w:sz w:val="16"/>
      <w:szCs w:val="16"/>
      <w:lang w:val="it-IT" w:eastAsia="it-IT" w:bidi="ar-SA"/>
    </w:rPr>
  </w:style>
  <w:style w:type="paragraph" w:customStyle="1" w:styleId="Titolo20pt">
    <w:name w:val="Titolo (20pt)"/>
    <w:basedOn w:val="Normale"/>
    <w:next w:val="Normale"/>
    <w:rsid w:val="003B5D6E"/>
    <w:rPr>
      <w:color w:val="857971"/>
      <w:sz w:val="40"/>
      <w:szCs w:val="48"/>
    </w:rPr>
  </w:style>
  <w:style w:type="paragraph" w:customStyle="1" w:styleId="Sottotitolo14pt">
    <w:name w:val="Sottotitolo (14pt"/>
    <w:aliases w:val="dopo 6pt)"/>
    <w:basedOn w:val="Normale"/>
    <w:next w:val="Normale"/>
    <w:rsid w:val="003B5D6E"/>
    <w:pPr>
      <w:spacing w:after="120"/>
    </w:pPr>
    <w:rPr>
      <w:sz w:val="28"/>
      <w:szCs w:val="28"/>
    </w:rPr>
  </w:style>
  <w:style w:type="paragraph" w:customStyle="1" w:styleId="Titolo16pt">
    <w:name w:val="Titolo (16pt)"/>
    <w:basedOn w:val="Normale"/>
    <w:next w:val="Normale"/>
    <w:rsid w:val="003B5D6E"/>
    <w:rPr>
      <w:color w:val="857971"/>
      <w:sz w:val="32"/>
      <w:szCs w:val="40"/>
    </w:rPr>
  </w:style>
  <w:style w:type="paragraph" w:customStyle="1" w:styleId="Normalebarrato">
    <w:name w:val="Normale (barrato)"/>
    <w:basedOn w:val="Normale"/>
    <w:next w:val="Normale"/>
    <w:rsid w:val="003B5D6E"/>
    <w:rPr>
      <w:strike/>
    </w:rPr>
  </w:style>
  <w:style w:type="paragraph" w:customStyle="1" w:styleId="Normaleapice">
    <w:name w:val="Normale (apice)"/>
    <w:basedOn w:val="Normale"/>
    <w:next w:val="Normale"/>
    <w:rsid w:val="003B5D6E"/>
    <w:rPr>
      <w:vertAlign w:val="superscript"/>
    </w:rPr>
  </w:style>
  <w:style w:type="table" w:styleId="Grigliatabella">
    <w:name w:val="Table Grid"/>
    <w:basedOn w:val="Tabellanormale"/>
    <w:rsid w:val="003B5D6E"/>
    <w:pPr>
      <w:spacing w:line="240" w:lineRule="exact"/>
    </w:pPr>
    <w:rPr>
      <w:rFonts w:ascii="Tahoma" w:hAnsi="Tahoma"/>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ronimoHTML">
    <w:name w:val="HTML Acronym"/>
    <w:semiHidden/>
    <w:locked/>
    <w:rsid w:val="003B5D6E"/>
    <w:rPr>
      <w:rFonts w:cs="Times New Roman"/>
    </w:rPr>
  </w:style>
  <w:style w:type="character" w:styleId="CodiceHTML">
    <w:name w:val="HTML Code"/>
    <w:semiHidden/>
    <w:locked/>
    <w:rsid w:val="003B5D6E"/>
    <w:rPr>
      <w:rFonts w:ascii="Courier New" w:hAnsi="Courier New" w:cs="Courier New"/>
      <w:sz w:val="20"/>
      <w:szCs w:val="20"/>
    </w:rPr>
  </w:style>
  <w:style w:type="character" w:styleId="Collegamentovisitato">
    <w:name w:val="FollowedHyperlink"/>
    <w:semiHidden/>
    <w:locked/>
    <w:rsid w:val="003B5D6E"/>
    <w:rPr>
      <w:rFonts w:cs="Times New Roman"/>
      <w:color w:val="800080"/>
      <w:u w:val="single"/>
    </w:rPr>
  </w:style>
  <w:style w:type="paragraph" w:styleId="Corpotesto">
    <w:name w:val="Body Text"/>
    <w:basedOn w:val="Normale"/>
    <w:link w:val="CorpotestoCarattere"/>
    <w:uiPriority w:val="99"/>
    <w:semiHidden/>
    <w:locked/>
    <w:rsid w:val="003B5D6E"/>
    <w:pPr>
      <w:spacing w:after="120"/>
    </w:pPr>
  </w:style>
  <w:style w:type="character" w:customStyle="1" w:styleId="CorpotestoCarattere">
    <w:name w:val="Corpo testo Carattere"/>
    <w:link w:val="Corpotesto"/>
    <w:uiPriority w:val="99"/>
    <w:semiHidden/>
    <w:locked/>
    <w:rPr>
      <w:rFonts w:ascii="Tahoma" w:hAnsi="Tahoma" w:cs="Times New Roman"/>
      <w:sz w:val="20"/>
      <w:szCs w:val="20"/>
    </w:rPr>
  </w:style>
  <w:style w:type="paragraph" w:styleId="Corpodeltesto2">
    <w:name w:val="Body Text 2"/>
    <w:basedOn w:val="Normale"/>
    <w:link w:val="Corpodeltesto2Carattere"/>
    <w:semiHidden/>
    <w:locked/>
    <w:rsid w:val="003B5D6E"/>
    <w:pPr>
      <w:spacing w:after="120" w:line="480" w:lineRule="auto"/>
    </w:pPr>
  </w:style>
  <w:style w:type="character" w:customStyle="1" w:styleId="Corpodeltesto2Carattere">
    <w:name w:val="Corpo del testo 2 Carattere"/>
    <w:link w:val="Corpodeltesto2"/>
    <w:semiHidden/>
    <w:locked/>
    <w:rPr>
      <w:rFonts w:ascii="Tahoma" w:hAnsi="Tahoma" w:cs="Times New Roman"/>
      <w:sz w:val="20"/>
      <w:szCs w:val="20"/>
    </w:rPr>
  </w:style>
  <w:style w:type="paragraph" w:styleId="Corpodeltesto3">
    <w:name w:val="Body Text 3"/>
    <w:basedOn w:val="Normale"/>
    <w:link w:val="Corpodeltesto3Carattere"/>
    <w:semiHidden/>
    <w:locked/>
    <w:rsid w:val="003B5D6E"/>
    <w:pPr>
      <w:spacing w:after="120"/>
    </w:pPr>
    <w:rPr>
      <w:sz w:val="16"/>
      <w:szCs w:val="16"/>
    </w:rPr>
  </w:style>
  <w:style w:type="character" w:customStyle="1" w:styleId="Corpodeltesto3Carattere">
    <w:name w:val="Corpo del testo 3 Carattere"/>
    <w:link w:val="Corpodeltesto3"/>
    <w:semiHidden/>
    <w:locked/>
    <w:rPr>
      <w:rFonts w:ascii="Tahoma" w:hAnsi="Tahoma" w:cs="Times New Roman"/>
      <w:sz w:val="16"/>
      <w:szCs w:val="16"/>
    </w:rPr>
  </w:style>
  <w:style w:type="paragraph" w:styleId="Data">
    <w:name w:val="Date"/>
    <w:basedOn w:val="Normale"/>
    <w:next w:val="Normale"/>
    <w:link w:val="DataCarattere"/>
    <w:semiHidden/>
    <w:locked/>
    <w:rsid w:val="003B5D6E"/>
  </w:style>
  <w:style w:type="character" w:customStyle="1" w:styleId="DataCarattere">
    <w:name w:val="Data Carattere"/>
    <w:link w:val="Data"/>
    <w:semiHidden/>
    <w:locked/>
    <w:rPr>
      <w:rFonts w:ascii="Tahoma" w:hAnsi="Tahoma" w:cs="Times New Roman"/>
      <w:sz w:val="20"/>
      <w:szCs w:val="20"/>
    </w:rPr>
  </w:style>
  <w:style w:type="character" w:styleId="DefinizioneHTML">
    <w:name w:val="HTML Definition"/>
    <w:semiHidden/>
    <w:locked/>
    <w:rsid w:val="003B5D6E"/>
    <w:rPr>
      <w:rFonts w:cs="Times New Roman"/>
      <w:i/>
      <w:iCs/>
    </w:rPr>
  </w:style>
  <w:style w:type="paragraph" w:styleId="Elenco4">
    <w:name w:val="List 4"/>
    <w:basedOn w:val="Normale"/>
    <w:semiHidden/>
    <w:locked/>
    <w:rsid w:val="003B5D6E"/>
    <w:pPr>
      <w:ind w:left="1132" w:hanging="283"/>
    </w:pPr>
  </w:style>
  <w:style w:type="paragraph" w:styleId="Elenco5">
    <w:name w:val="List 5"/>
    <w:basedOn w:val="Normale"/>
    <w:semiHidden/>
    <w:locked/>
    <w:rsid w:val="003B5D6E"/>
    <w:pPr>
      <w:ind w:left="1415" w:hanging="283"/>
    </w:pPr>
  </w:style>
  <w:style w:type="paragraph" w:styleId="Elencocontinua4">
    <w:name w:val="List Continue 4"/>
    <w:basedOn w:val="Normale"/>
    <w:semiHidden/>
    <w:locked/>
    <w:rsid w:val="003B5D6E"/>
    <w:pPr>
      <w:spacing w:after="120"/>
      <w:ind w:left="1132"/>
    </w:pPr>
  </w:style>
  <w:style w:type="paragraph" w:styleId="Elencocontinua5">
    <w:name w:val="List Continue 5"/>
    <w:basedOn w:val="Normale"/>
    <w:semiHidden/>
    <w:locked/>
    <w:rsid w:val="003B5D6E"/>
    <w:pPr>
      <w:spacing w:after="120"/>
      <w:ind w:left="1415"/>
    </w:pPr>
  </w:style>
  <w:style w:type="character" w:styleId="EsempioHTML">
    <w:name w:val="HTML Sample"/>
    <w:semiHidden/>
    <w:locked/>
    <w:rsid w:val="003B5D6E"/>
    <w:rPr>
      <w:rFonts w:ascii="Courier New" w:hAnsi="Courier New" w:cs="Courier New"/>
    </w:rPr>
  </w:style>
  <w:style w:type="paragraph" w:styleId="Firmadipostaelettronica">
    <w:name w:val="E-mail Signature"/>
    <w:basedOn w:val="Normale"/>
    <w:link w:val="FirmadipostaelettronicaCarattere"/>
    <w:semiHidden/>
    <w:locked/>
    <w:rsid w:val="003B5D6E"/>
  </w:style>
  <w:style w:type="character" w:customStyle="1" w:styleId="FirmadipostaelettronicaCarattere">
    <w:name w:val="Firma di posta elettronica Carattere"/>
    <w:link w:val="Firmadipostaelettronica"/>
    <w:semiHidden/>
    <w:locked/>
    <w:rPr>
      <w:rFonts w:ascii="Tahoma" w:hAnsi="Tahoma" w:cs="Times New Roman"/>
      <w:sz w:val="20"/>
      <w:szCs w:val="20"/>
    </w:rPr>
  </w:style>
  <w:style w:type="paragraph" w:styleId="Formuladiapertura">
    <w:name w:val="Salutation"/>
    <w:basedOn w:val="Normale"/>
    <w:next w:val="Normale"/>
    <w:link w:val="FormuladiaperturaCarattere"/>
    <w:semiHidden/>
    <w:locked/>
    <w:rsid w:val="003B5D6E"/>
  </w:style>
  <w:style w:type="character" w:customStyle="1" w:styleId="FormuladiaperturaCarattere">
    <w:name w:val="Formula di apertura Carattere"/>
    <w:link w:val="Formuladiapertura"/>
    <w:semiHidden/>
    <w:locked/>
    <w:rPr>
      <w:rFonts w:ascii="Tahoma" w:hAnsi="Tahoma" w:cs="Times New Roman"/>
      <w:sz w:val="20"/>
      <w:szCs w:val="20"/>
    </w:rPr>
  </w:style>
  <w:style w:type="paragraph" w:styleId="Formuladichiusura">
    <w:name w:val="Closing"/>
    <w:basedOn w:val="Normale"/>
    <w:link w:val="FormuladichiusuraCarattere"/>
    <w:semiHidden/>
    <w:locked/>
    <w:rsid w:val="003B5D6E"/>
    <w:pPr>
      <w:ind w:left="4252"/>
    </w:pPr>
  </w:style>
  <w:style w:type="character" w:customStyle="1" w:styleId="FormuladichiusuraCarattere">
    <w:name w:val="Formula di chiusura Carattere"/>
    <w:link w:val="Formuladichiusura"/>
    <w:semiHidden/>
    <w:locked/>
    <w:rPr>
      <w:rFonts w:ascii="Tahoma" w:hAnsi="Tahoma" w:cs="Times New Roman"/>
      <w:sz w:val="20"/>
      <w:szCs w:val="20"/>
    </w:rPr>
  </w:style>
  <w:style w:type="paragraph" w:styleId="Indirizzodestinatario">
    <w:name w:val="envelope address"/>
    <w:basedOn w:val="Normale"/>
    <w:semiHidden/>
    <w:locked/>
    <w:rsid w:val="003B5D6E"/>
    <w:pPr>
      <w:framePr w:w="7920" w:h="1980" w:hRule="exact" w:hSpace="141" w:wrap="auto" w:hAnchor="page" w:xAlign="center" w:yAlign="bottom"/>
      <w:ind w:left="2880"/>
    </w:pPr>
    <w:rPr>
      <w:rFonts w:ascii="Arial" w:hAnsi="Arial" w:cs="Arial"/>
      <w:sz w:val="24"/>
      <w:szCs w:val="24"/>
    </w:rPr>
  </w:style>
  <w:style w:type="paragraph" w:styleId="IndirizzoHTML">
    <w:name w:val="HTML Address"/>
    <w:basedOn w:val="Normale"/>
    <w:link w:val="IndirizzoHTMLCarattere"/>
    <w:semiHidden/>
    <w:locked/>
    <w:rsid w:val="003B5D6E"/>
    <w:rPr>
      <w:i/>
      <w:iCs/>
    </w:rPr>
  </w:style>
  <w:style w:type="character" w:customStyle="1" w:styleId="IndirizzoHTMLCarattere">
    <w:name w:val="Indirizzo HTML Carattere"/>
    <w:link w:val="IndirizzoHTML"/>
    <w:semiHidden/>
    <w:locked/>
    <w:rPr>
      <w:rFonts w:ascii="Tahoma" w:hAnsi="Tahoma" w:cs="Times New Roman"/>
      <w:i/>
      <w:iCs/>
      <w:sz w:val="20"/>
      <w:szCs w:val="20"/>
    </w:rPr>
  </w:style>
  <w:style w:type="paragraph" w:styleId="Indirizzomittente">
    <w:name w:val="envelope return"/>
    <w:basedOn w:val="Normale"/>
    <w:semiHidden/>
    <w:locked/>
    <w:rsid w:val="003B5D6E"/>
    <w:rPr>
      <w:rFonts w:ascii="Arial" w:hAnsi="Arial" w:cs="Arial"/>
    </w:rPr>
  </w:style>
  <w:style w:type="paragraph" w:styleId="Intestazionemessaggio">
    <w:name w:val="Message Header"/>
    <w:basedOn w:val="Normale"/>
    <w:link w:val="IntestazionemessaggioCarattere"/>
    <w:semiHidden/>
    <w:locked/>
    <w:rsid w:val="003B5D6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IntestazionemessaggioCarattere">
    <w:name w:val="Intestazione messaggio Carattere"/>
    <w:link w:val="Intestazionemessaggio"/>
    <w:semiHidden/>
    <w:locked/>
    <w:rPr>
      <w:rFonts w:ascii="Cambria" w:hAnsi="Cambria" w:cs="Times New Roman"/>
      <w:sz w:val="24"/>
      <w:szCs w:val="24"/>
      <w:shd w:val="pct20" w:color="auto" w:fill="auto"/>
    </w:rPr>
  </w:style>
  <w:style w:type="paragraph" w:styleId="Intestazionenota">
    <w:name w:val="Note Heading"/>
    <w:basedOn w:val="Normale"/>
    <w:next w:val="Normale"/>
    <w:link w:val="IntestazionenotaCarattere"/>
    <w:semiHidden/>
    <w:locked/>
    <w:rsid w:val="003B5D6E"/>
  </w:style>
  <w:style w:type="character" w:customStyle="1" w:styleId="IntestazionenotaCarattere">
    <w:name w:val="Intestazione nota Carattere"/>
    <w:link w:val="Intestazionenota"/>
    <w:semiHidden/>
    <w:locked/>
    <w:rPr>
      <w:rFonts w:ascii="Tahoma" w:hAnsi="Tahoma" w:cs="Times New Roman"/>
      <w:sz w:val="20"/>
      <w:szCs w:val="20"/>
    </w:rPr>
  </w:style>
  <w:style w:type="character" w:styleId="MacchinadascrivereHTML">
    <w:name w:val="HTML Typewriter"/>
    <w:semiHidden/>
    <w:locked/>
    <w:rsid w:val="003B5D6E"/>
    <w:rPr>
      <w:rFonts w:ascii="Courier New" w:hAnsi="Courier New" w:cs="Courier New"/>
      <w:sz w:val="20"/>
      <w:szCs w:val="20"/>
    </w:rPr>
  </w:style>
  <w:style w:type="character" w:styleId="Numeroriga">
    <w:name w:val="line number"/>
    <w:semiHidden/>
    <w:locked/>
    <w:rsid w:val="003B5D6E"/>
    <w:rPr>
      <w:rFonts w:cs="Times New Roman"/>
    </w:rPr>
  </w:style>
  <w:style w:type="paragraph" w:styleId="Rientrocorpodeltesto">
    <w:name w:val="Body Text Indent"/>
    <w:basedOn w:val="Normale"/>
    <w:link w:val="RientrocorpodeltestoCarattere"/>
    <w:rsid w:val="003B5D6E"/>
    <w:pPr>
      <w:spacing w:after="120"/>
      <w:ind w:left="283"/>
    </w:pPr>
  </w:style>
  <w:style w:type="character" w:customStyle="1" w:styleId="RientrocorpodeltestoCarattere">
    <w:name w:val="Rientro corpo del testo Carattere"/>
    <w:link w:val="Rientrocorpodeltesto"/>
    <w:semiHidden/>
    <w:locked/>
    <w:rPr>
      <w:rFonts w:ascii="Tahoma" w:hAnsi="Tahoma" w:cs="Times New Roman"/>
      <w:sz w:val="20"/>
      <w:szCs w:val="20"/>
    </w:rPr>
  </w:style>
  <w:style w:type="paragraph" w:styleId="Primorientrocorpodeltesto2">
    <w:name w:val="Body Text First Indent 2"/>
    <w:basedOn w:val="Rientrocorpodeltesto"/>
    <w:link w:val="Primorientrocorpodeltesto2Carattere"/>
    <w:semiHidden/>
    <w:locked/>
    <w:rsid w:val="003B5D6E"/>
    <w:pPr>
      <w:ind w:firstLine="210"/>
    </w:pPr>
  </w:style>
  <w:style w:type="character" w:customStyle="1" w:styleId="Primorientrocorpodeltesto2Carattere">
    <w:name w:val="Primo rientro corpo del testo 2 Carattere"/>
    <w:basedOn w:val="RientrocorpodeltestoCarattere"/>
    <w:link w:val="Primorientrocorpodeltesto2"/>
    <w:semiHidden/>
    <w:locked/>
    <w:rPr>
      <w:rFonts w:ascii="Tahoma" w:hAnsi="Tahoma" w:cs="Times New Roman"/>
      <w:sz w:val="20"/>
      <w:szCs w:val="20"/>
    </w:rPr>
  </w:style>
  <w:style w:type="paragraph" w:styleId="Puntoelenco4">
    <w:name w:val="List Bullet 4"/>
    <w:basedOn w:val="Normale"/>
    <w:semiHidden/>
    <w:locked/>
    <w:rsid w:val="003B5D6E"/>
    <w:pPr>
      <w:tabs>
        <w:tab w:val="num" w:pos="1209"/>
      </w:tabs>
      <w:ind w:left="1209" w:hanging="360"/>
    </w:pPr>
  </w:style>
  <w:style w:type="paragraph" w:styleId="Puntoelenco5">
    <w:name w:val="List Bullet 5"/>
    <w:basedOn w:val="Normale"/>
    <w:semiHidden/>
    <w:locked/>
    <w:rsid w:val="003B5D6E"/>
    <w:pPr>
      <w:tabs>
        <w:tab w:val="num" w:pos="1492"/>
      </w:tabs>
      <w:ind w:left="1492" w:hanging="360"/>
    </w:pPr>
  </w:style>
  <w:style w:type="paragraph" w:styleId="Rientrocorpodeltesto2">
    <w:name w:val="Body Text Indent 2"/>
    <w:basedOn w:val="Normale"/>
    <w:link w:val="Rientrocorpodeltesto2Carattere"/>
    <w:semiHidden/>
    <w:rsid w:val="003B5D6E"/>
    <w:pPr>
      <w:spacing w:after="120" w:line="480" w:lineRule="auto"/>
      <w:ind w:left="283"/>
    </w:pPr>
  </w:style>
  <w:style w:type="character" w:customStyle="1" w:styleId="Rientrocorpodeltesto2Carattere">
    <w:name w:val="Rientro corpo del testo 2 Carattere"/>
    <w:link w:val="Rientrocorpodeltesto2"/>
    <w:semiHidden/>
    <w:locked/>
    <w:rPr>
      <w:rFonts w:ascii="Tahoma" w:hAnsi="Tahoma" w:cs="Times New Roman"/>
      <w:sz w:val="20"/>
      <w:szCs w:val="20"/>
    </w:rPr>
  </w:style>
  <w:style w:type="paragraph" w:styleId="Rientrocorpodeltesto3">
    <w:name w:val="Body Text Indent 3"/>
    <w:basedOn w:val="Normale"/>
    <w:link w:val="Rientrocorpodeltesto3Carattere"/>
    <w:semiHidden/>
    <w:rsid w:val="003B5D6E"/>
    <w:pPr>
      <w:spacing w:after="120"/>
      <w:ind w:left="283"/>
    </w:pPr>
    <w:rPr>
      <w:sz w:val="16"/>
      <w:szCs w:val="16"/>
    </w:rPr>
  </w:style>
  <w:style w:type="character" w:customStyle="1" w:styleId="Rientrocorpodeltesto3Carattere">
    <w:name w:val="Rientro corpo del testo 3 Carattere"/>
    <w:link w:val="Rientrocorpodeltesto3"/>
    <w:semiHidden/>
    <w:locked/>
    <w:rPr>
      <w:rFonts w:ascii="Tahoma" w:hAnsi="Tahoma" w:cs="Times New Roman"/>
      <w:sz w:val="16"/>
      <w:szCs w:val="16"/>
    </w:rPr>
  </w:style>
  <w:style w:type="paragraph" w:styleId="Rientronormale">
    <w:name w:val="Normal Indent"/>
    <w:basedOn w:val="Normale"/>
    <w:semiHidden/>
    <w:locked/>
    <w:rsid w:val="003B5D6E"/>
    <w:pPr>
      <w:ind w:left="708"/>
    </w:pPr>
  </w:style>
  <w:style w:type="paragraph" w:styleId="Sommario1">
    <w:name w:val="toc 1"/>
    <w:basedOn w:val="Normale"/>
    <w:next w:val="Normale"/>
    <w:uiPriority w:val="39"/>
    <w:rsid w:val="003B5D6E"/>
    <w:pPr>
      <w:spacing w:after="60"/>
    </w:pPr>
    <w:rPr>
      <w:b/>
      <w:sz w:val="22"/>
    </w:rPr>
  </w:style>
  <w:style w:type="paragraph" w:styleId="Sommario2">
    <w:name w:val="toc 2"/>
    <w:basedOn w:val="Normale"/>
    <w:next w:val="Normale"/>
    <w:uiPriority w:val="39"/>
    <w:rsid w:val="003B5D6E"/>
    <w:pPr>
      <w:ind w:left="200"/>
    </w:pPr>
  </w:style>
  <w:style w:type="paragraph" w:styleId="Sommario3">
    <w:name w:val="toc 3"/>
    <w:basedOn w:val="Normale"/>
    <w:next w:val="Normale"/>
    <w:uiPriority w:val="39"/>
    <w:rsid w:val="003B5D6E"/>
    <w:pPr>
      <w:ind w:left="400"/>
    </w:pPr>
  </w:style>
  <w:style w:type="paragraph" w:styleId="Sommario4">
    <w:name w:val="toc 4"/>
    <w:basedOn w:val="Normale"/>
    <w:next w:val="Normale"/>
    <w:rsid w:val="003B5D6E"/>
    <w:pPr>
      <w:ind w:left="600"/>
    </w:pPr>
  </w:style>
  <w:style w:type="paragraph" w:styleId="Sommario5">
    <w:name w:val="toc 5"/>
    <w:basedOn w:val="Normale"/>
    <w:next w:val="Normale"/>
    <w:rsid w:val="003B5D6E"/>
    <w:pPr>
      <w:ind w:left="800"/>
    </w:pPr>
  </w:style>
  <w:style w:type="table" w:styleId="Tabellaacolori1">
    <w:name w:val="Table Colorful 1"/>
    <w:basedOn w:val="Tabellanormale"/>
    <w:semiHidden/>
    <w:locked/>
    <w:rsid w:val="003B5D6E"/>
    <w:pPr>
      <w:spacing w:line="240" w:lineRule="exact"/>
    </w:pPr>
    <w:rPr>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laacolori2">
    <w:name w:val="Table Colorful 2"/>
    <w:basedOn w:val="Tabellanormale"/>
    <w:semiHidden/>
    <w:locked/>
    <w:rsid w:val="003B5D6E"/>
    <w:pPr>
      <w:spacing w:line="240" w:lineRule="exact"/>
    </w:pPr>
    <w:rPr>
      <w:lang w:val="en-US" w:eastAsia="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laacolori3">
    <w:name w:val="Table Colorful 3"/>
    <w:basedOn w:val="Tabellanormale"/>
    <w:semiHidden/>
    <w:locked/>
    <w:rsid w:val="003B5D6E"/>
    <w:pPr>
      <w:spacing w:line="240" w:lineRule="exact"/>
    </w:pPr>
    <w:rPr>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laclassica1">
    <w:name w:val="Table Classic 1"/>
    <w:basedOn w:val="Tabellanormale"/>
    <w:semiHidden/>
    <w:locked/>
    <w:rsid w:val="003B5D6E"/>
    <w:pPr>
      <w:spacing w:line="240" w:lineRule="exact"/>
    </w:pPr>
    <w:rPr>
      <w:lang w:val="en-US" w:eastAsia="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laclassica2">
    <w:name w:val="Table Classic 2"/>
    <w:basedOn w:val="Tabellanormale"/>
    <w:semiHidden/>
    <w:locked/>
    <w:rsid w:val="003B5D6E"/>
    <w:pPr>
      <w:spacing w:line="240" w:lineRule="exact"/>
    </w:pPr>
    <w:rPr>
      <w:lang w:val="en-US" w:eastAsia="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laclassica3">
    <w:name w:val="Table Classic 3"/>
    <w:basedOn w:val="Tabellanormale"/>
    <w:semiHidden/>
    <w:locked/>
    <w:rsid w:val="003B5D6E"/>
    <w:pPr>
      <w:spacing w:line="240" w:lineRule="exact"/>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laclassica4">
    <w:name w:val="Table Classic 4"/>
    <w:basedOn w:val="Tabellanormale"/>
    <w:semiHidden/>
    <w:locked/>
    <w:rsid w:val="003B5D6E"/>
    <w:pPr>
      <w:spacing w:line="240" w:lineRule="exact"/>
    </w:pPr>
    <w:rPr>
      <w:lang w:val="en-US" w:eastAsia="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lacolonne1">
    <w:name w:val="Table Columns 1"/>
    <w:basedOn w:val="Tabellanormale"/>
    <w:semiHidden/>
    <w:locked/>
    <w:rsid w:val="003B5D6E"/>
    <w:pPr>
      <w:spacing w:line="240" w:lineRule="exact"/>
    </w:pPr>
    <w:rPr>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lacolonne2">
    <w:name w:val="Table Columns 2"/>
    <w:basedOn w:val="Tabellanormale"/>
    <w:semiHidden/>
    <w:locked/>
    <w:rsid w:val="003B5D6E"/>
    <w:pPr>
      <w:spacing w:line="240" w:lineRule="exact"/>
    </w:pPr>
    <w:rPr>
      <w:b/>
      <w:bCs/>
      <w:lang w:val="en-US" w:eastAsia="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lacolonne3">
    <w:name w:val="Table Columns 3"/>
    <w:basedOn w:val="Tabellanormale"/>
    <w:semiHidden/>
    <w:locked/>
    <w:rsid w:val="003B5D6E"/>
    <w:pPr>
      <w:spacing w:line="240" w:lineRule="exact"/>
    </w:pPr>
    <w:rPr>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lacolonne4">
    <w:name w:val="Table Columns 4"/>
    <w:basedOn w:val="Tabellanormale"/>
    <w:semiHidden/>
    <w:locked/>
    <w:rsid w:val="003B5D6E"/>
    <w:pPr>
      <w:spacing w:line="240" w:lineRule="exact"/>
    </w:pPr>
    <w:rPr>
      <w:lang w:val="en-US" w:eastAsia="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lacolonne5">
    <w:name w:val="Table Columns 5"/>
    <w:basedOn w:val="Tabellanormale"/>
    <w:semiHidden/>
    <w:locked/>
    <w:rsid w:val="003B5D6E"/>
    <w:pPr>
      <w:spacing w:line="240" w:lineRule="exact"/>
    </w:pPr>
    <w:rPr>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laconombreggiatura1">
    <w:name w:val="Table Subtle 1"/>
    <w:basedOn w:val="Tabellanormale"/>
    <w:semiHidden/>
    <w:locked/>
    <w:rsid w:val="003B5D6E"/>
    <w:pPr>
      <w:spacing w:line="240" w:lineRule="exact"/>
    </w:pPr>
    <w:rPr>
      <w:lang w:val="en-US" w:eastAsia="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laconombreggiatura2">
    <w:name w:val="Table Subtle 2"/>
    <w:basedOn w:val="Tabellanormale"/>
    <w:semiHidden/>
    <w:locked/>
    <w:rsid w:val="003B5D6E"/>
    <w:pPr>
      <w:spacing w:line="240" w:lineRule="exact"/>
    </w:pPr>
    <w:rPr>
      <w:lang w:val="en-US" w:eastAsia="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lacontemporanea">
    <w:name w:val="Table Contemporary"/>
    <w:basedOn w:val="Tabellanormale"/>
    <w:semiHidden/>
    <w:locked/>
    <w:rsid w:val="003B5D6E"/>
    <w:pPr>
      <w:spacing w:line="240" w:lineRule="exact"/>
    </w:pPr>
    <w:rPr>
      <w:lang w:val="en-US" w:eastAsia="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laeffetti3D1">
    <w:name w:val="Table 3D effects 1"/>
    <w:basedOn w:val="Tabellanormale"/>
    <w:semiHidden/>
    <w:locked/>
    <w:rsid w:val="003B5D6E"/>
    <w:pPr>
      <w:spacing w:line="240" w:lineRule="exact"/>
    </w:pPr>
    <w:rPr>
      <w:lang w:val="en-US" w:eastAsia="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laeffetti3D2">
    <w:name w:val="Table 3D effects 2"/>
    <w:basedOn w:val="Tabellanormale"/>
    <w:semiHidden/>
    <w:locked/>
    <w:rsid w:val="003B5D6E"/>
    <w:pPr>
      <w:spacing w:line="240" w:lineRule="exact"/>
    </w:pPr>
    <w:rPr>
      <w:lang w:val="en-US" w:eastAsia="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laeffetti3D3">
    <w:name w:val="Table 3D effects 3"/>
    <w:basedOn w:val="Tabellanormale"/>
    <w:semiHidden/>
    <w:locked/>
    <w:rsid w:val="003B5D6E"/>
    <w:pPr>
      <w:spacing w:line="240" w:lineRule="exact"/>
    </w:pPr>
    <w:rPr>
      <w:lang w:val="en-US" w:eastAsia="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laelegante">
    <w:name w:val="Table Elegant"/>
    <w:basedOn w:val="Tabellanormale"/>
    <w:semiHidden/>
    <w:locked/>
    <w:rsid w:val="003B5D6E"/>
    <w:pPr>
      <w:spacing w:line="240" w:lineRule="exact"/>
    </w:pPr>
    <w:rPr>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Elencotabella1">
    <w:name w:val="Table List 1"/>
    <w:basedOn w:val="Tabellanormale"/>
    <w:semiHidden/>
    <w:locked/>
    <w:rsid w:val="003B5D6E"/>
    <w:pPr>
      <w:spacing w:line="240" w:lineRule="exact"/>
    </w:pPr>
    <w:rPr>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Elencotabella2">
    <w:name w:val="Table List 2"/>
    <w:basedOn w:val="Tabellanormale"/>
    <w:semiHidden/>
    <w:locked/>
    <w:rsid w:val="003B5D6E"/>
    <w:pPr>
      <w:spacing w:line="240" w:lineRule="exact"/>
    </w:pPr>
    <w:rPr>
      <w:lang w:val="en-US" w:eastAsia="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Elencotabella3">
    <w:name w:val="Table List 3"/>
    <w:basedOn w:val="Tabellanormale"/>
    <w:semiHidden/>
    <w:locked/>
    <w:rsid w:val="003B5D6E"/>
    <w:pPr>
      <w:spacing w:line="240" w:lineRule="exact"/>
    </w:pPr>
    <w:rPr>
      <w:lang w:val="en-US" w:eastAsia="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Elencotabella4">
    <w:name w:val="Table List 4"/>
    <w:basedOn w:val="Tabellanormale"/>
    <w:semiHidden/>
    <w:locked/>
    <w:rsid w:val="003B5D6E"/>
    <w:pPr>
      <w:spacing w:line="240" w:lineRule="exac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Elencotabella5">
    <w:name w:val="Table List 5"/>
    <w:basedOn w:val="Tabellanormale"/>
    <w:semiHidden/>
    <w:locked/>
    <w:rsid w:val="003B5D6E"/>
    <w:pPr>
      <w:spacing w:line="240" w:lineRule="exac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Elencotabella6">
    <w:name w:val="Table List 6"/>
    <w:basedOn w:val="Tabellanormale"/>
    <w:semiHidden/>
    <w:locked/>
    <w:rsid w:val="003B5D6E"/>
    <w:pPr>
      <w:spacing w:line="240" w:lineRule="exact"/>
    </w:pPr>
    <w:rPr>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Elencotabella7">
    <w:name w:val="Table List 7"/>
    <w:basedOn w:val="Tabellanormale"/>
    <w:semiHidden/>
    <w:locked/>
    <w:rsid w:val="003B5D6E"/>
    <w:pPr>
      <w:spacing w:line="240" w:lineRule="exact"/>
    </w:pPr>
    <w:rPr>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Elencotabella8">
    <w:name w:val="Table List 8"/>
    <w:basedOn w:val="Tabellanormale"/>
    <w:semiHidden/>
    <w:locked/>
    <w:rsid w:val="003B5D6E"/>
    <w:pPr>
      <w:spacing w:line="240" w:lineRule="exact"/>
    </w:pPr>
    <w:rPr>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Grigliatabella1">
    <w:name w:val="Table Grid 1"/>
    <w:basedOn w:val="Tabellanormale"/>
    <w:semiHidden/>
    <w:locked/>
    <w:rsid w:val="003B5D6E"/>
    <w:pPr>
      <w:spacing w:line="240" w:lineRule="exac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Grigliatabella2">
    <w:name w:val="Table Grid 2"/>
    <w:basedOn w:val="Tabellanormale"/>
    <w:semiHidden/>
    <w:locked/>
    <w:rsid w:val="003B5D6E"/>
    <w:pPr>
      <w:spacing w:line="240" w:lineRule="exact"/>
    </w:pPr>
    <w:rPr>
      <w:lang w:val="en-US" w:eastAsia="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Grigliatabella3">
    <w:name w:val="Table Grid 3"/>
    <w:basedOn w:val="Tabellanormale"/>
    <w:semiHidden/>
    <w:locked/>
    <w:rsid w:val="003B5D6E"/>
    <w:pPr>
      <w:spacing w:line="240" w:lineRule="exact"/>
    </w:pPr>
    <w:rPr>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Grigliatabella4">
    <w:name w:val="Table Grid 4"/>
    <w:basedOn w:val="Tabellanormale"/>
    <w:semiHidden/>
    <w:locked/>
    <w:rsid w:val="003B5D6E"/>
    <w:pPr>
      <w:spacing w:line="240" w:lineRule="exact"/>
    </w:pPr>
    <w:rPr>
      <w:lang w:val="en-US" w:eastAsia="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Grigliatabella5">
    <w:name w:val="Table Grid 5"/>
    <w:basedOn w:val="Tabellanormale"/>
    <w:semiHidden/>
    <w:locked/>
    <w:rsid w:val="003B5D6E"/>
    <w:pPr>
      <w:spacing w:line="240" w:lineRule="exac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Grigliatabella6">
    <w:name w:val="Table Grid 6"/>
    <w:basedOn w:val="Tabellanormale"/>
    <w:semiHidden/>
    <w:locked/>
    <w:rsid w:val="003B5D6E"/>
    <w:pPr>
      <w:spacing w:line="240" w:lineRule="exact"/>
    </w:pPr>
    <w:rPr>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Grigliatabella7">
    <w:name w:val="Table Grid 7"/>
    <w:basedOn w:val="Tabellanormale"/>
    <w:semiHidden/>
    <w:locked/>
    <w:rsid w:val="003B5D6E"/>
    <w:pPr>
      <w:spacing w:line="240" w:lineRule="exact"/>
    </w:pPr>
    <w:rPr>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Grigliatabella8">
    <w:name w:val="Table Grid 8"/>
    <w:basedOn w:val="Tabellanormale"/>
    <w:semiHidden/>
    <w:locked/>
    <w:rsid w:val="003B5D6E"/>
    <w:pPr>
      <w:spacing w:line="240" w:lineRule="exact"/>
    </w:pPr>
    <w:rPr>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laprofessionale">
    <w:name w:val="Table Professional"/>
    <w:basedOn w:val="Tabellanormale"/>
    <w:semiHidden/>
    <w:locked/>
    <w:rsid w:val="003B5D6E"/>
    <w:pPr>
      <w:spacing w:line="240" w:lineRule="exac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lasemplice1">
    <w:name w:val="Table Simple 1"/>
    <w:basedOn w:val="Tabellanormale"/>
    <w:semiHidden/>
    <w:locked/>
    <w:rsid w:val="003B5D6E"/>
    <w:pPr>
      <w:spacing w:line="240" w:lineRule="exact"/>
    </w:pPr>
    <w:rPr>
      <w:lang w:val="en-US" w:eastAsia="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lasemplice2">
    <w:name w:val="Table Simple 2"/>
    <w:basedOn w:val="Tabellanormale"/>
    <w:semiHidden/>
    <w:locked/>
    <w:rsid w:val="003B5D6E"/>
    <w:pPr>
      <w:spacing w:line="240" w:lineRule="exact"/>
    </w:pPr>
    <w:rPr>
      <w:lang w:val="en-US" w:eastAsia="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lasemplice3">
    <w:name w:val="Table Simple 3"/>
    <w:basedOn w:val="Tabellanormale"/>
    <w:semiHidden/>
    <w:locked/>
    <w:rsid w:val="003B5D6E"/>
    <w:pPr>
      <w:spacing w:line="240" w:lineRule="exact"/>
    </w:pPr>
    <w:rPr>
      <w:lang w:val="en-US" w:eastAsia="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latema">
    <w:name w:val="Table Theme"/>
    <w:basedOn w:val="Tabellanormale"/>
    <w:semiHidden/>
    <w:locked/>
    <w:rsid w:val="003B5D6E"/>
    <w:pPr>
      <w:spacing w:line="240" w:lineRule="exac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Web1">
    <w:name w:val="Table Web 1"/>
    <w:basedOn w:val="Tabellanormale"/>
    <w:semiHidden/>
    <w:locked/>
    <w:rsid w:val="003B5D6E"/>
    <w:pPr>
      <w:spacing w:line="240" w:lineRule="exact"/>
    </w:pPr>
    <w:rPr>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laWeb2">
    <w:name w:val="Table Web 2"/>
    <w:basedOn w:val="Tabellanormale"/>
    <w:semiHidden/>
    <w:locked/>
    <w:rsid w:val="003B5D6E"/>
    <w:pPr>
      <w:spacing w:line="240" w:lineRule="exact"/>
    </w:pPr>
    <w:rPr>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laWeb3">
    <w:name w:val="Table Web 3"/>
    <w:basedOn w:val="Tabellanormale"/>
    <w:semiHidden/>
    <w:locked/>
    <w:rsid w:val="003B5D6E"/>
    <w:pPr>
      <w:spacing w:line="240" w:lineRule="exact"/>
    </w:pPr>
    <w:rPr>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styleId="TastieraHTML">
    <w:name w:val="HTML Keyboard"/>
    <w:semiHidden/>
    <w:locked/>
    <w:rsid w:val="003B5D6E"/>
    <w:rPr>
      <w:rFonts w:ascii="Courier New" w:hAnsi="Courier New" w:cs="Courier New"/>
      <w:sz w:val="20"/>
      <w:szCs w:val="20"/>
    </w:rPr>
  </w:style>
  <w:style w:type="paragraph" w:styleId="Testodelblocco">
    <w:name w:val="Block Text"/>
    <w:basedOn w:val="Normale"/>
    <w:semiHidden/>
    <w:locked/>
    <w:rsid w:val="003B5D6E"/>
    <w:pPr>
      <w:spacing w:after="120"/>
      <w:ind w:left="1440" w:right="1440"/>
    </w:pPr>
  </w:style>
  <w:style w:type="paragraph" w:styleId="Testonormale">
    <w:name w:val="Plain Text"/>
    <w:basedOn w:val="Normale"/>
    <w:link w:val="TestonormaleCarattere"/>
    <w:locked/>
    <w:rsid w:val="003B5D6E"/>
    <w:rPr>
      <w:rFonts w:ascii="Courier New" w:hAnsi="Courier New" w:cs="Courier New"/>
    </w:rPr>
  </w:style>
  <w:style w:type="character" w:customStyle="1" w:styleId="TestonormaleCarattere">
    <w:name w:val="Testo normale Carattere"/>
    <w:link w:val="Testonormale"/>
    <w:semiHidden/>
    <w:locked/>
    <w:rPr>
      <w:rFonts w:ascii="Courier New" w:hAnsi="Courier New" w:cs="Courier New"/>
      <w:sz w:val="20"/>
      <w:szCs w:val="20"/>
    </w:rPr>
  </w:style>
  <w:style w:type="character" w:styleId="VariabileHTML">
    <w:name w:val="HTML Variable"/>
    <w:semiHidden/>
    <w:locked/>
    <w:rsid w:val="003B5D6E"/>
    <w:rPr>
      <w:rFonts w:cs="Times New Roman"/>
      <w:i/>
      <w:iCs/>
    </w:rPr>
  </w:style>
  <w:style w:type="paragraph" w:styleId="Elenco">
    <w:name w:val="List"/>
    <w:basedOn w:val="Normale"/>
    <w:rsid w:val="003B5D6E"/>
    <w:pPr>
      <w:ind w:left="284" w:hanging="284"/>
    </w:pPr>
  </w:style>
  <w:style w:type="paragraph" w:styleId="Elenco2">
    <w:name w:val="List 2"/>
    <w:basedOn w:val="Normale"/>
    <w:rsid w:val="003B5D6E"/>
    <w:pPr>
      <w:ind w:left="568" w:hanging="284"/>
    </w:pPr>
  </w:style>
  <w:style w:type="paragraph" w:styleId="Elenco3">
    <w:name w:val="List 3"/>
    <w:basedOn w:val="Normale"/>
    <w:rsid w:val="003B5D6E"/>
    <w:pPr>
      <w:ind w:left="851" w:hanging="284"/>
    </w:pPr>
  </w:style>
  <w:style w:type="paragraph" w:styleId="Elencocontinua">
    <w:name w:val="List Continue"/>
    <w:basedOn w:val="Normale"/>
    <w:rsid w:val="003B5D6E"/>
    <w:pPr>
      <w:spacing w:after="120"/>
      <w:ind w:left="284"/>
    </w:pPr>
  </w:style>
  <w:style w:type="paragraph" w:styleId="Elencocontinua2">
    <w:name w:val="List Continue 2"/>
    <w:basedOn w:val="Normale"/>
    <w:rsid w:val="003B5D6E"/>
    <w:pPr>
      <w:spacing w:after="120"/>
      <w:ind w:left="567"/>
    </w:pPr>
  </w:style>
  <w:style w:type="paragraph" w:styleId="Elencocontinua3">
    <w:name w:val="List Continue 3"/>
    <w:basedOn w:val="Normale"/>
    <w:rsid w:val="003B5D6E"/>
    <w:pPr>
      <w:spacing w:after="120"/>
      <w:ind w:left="851"/>
    </w:pPr>
  </w:style>
  <w:style w:type="character" w:styleId="Enfasicorsivo">
    <w:name w:val="Emphasis"/>
    <w:qFormat/>
    <w:rsid w:val="003B5D6E"/>
    <w:rPr>
      <w:rFonts w:cs="Times New Roman"/>
      <w:i/>
      <w:iCs/>
    </w:rPr>
  </w:style>
  <w:style w:type="paragraph" w:styleId="Firma">
    <w:name w:val="Signature"/>
    <w:basedOn w:val="Normale"/>
    <w:link w:val="FirmaCarattere"/>
    <w:rsid w:val="003B5D6E"/>
    <w:pPr>
      <w:ind w:left="4252"/>
    </w:pPr>
  </w:style>
  <w:style w:type="character" w:customStyle="1" w:styleId="FirmaCarattere">
    <w:name w:val="Firma Carattere"/>
    <w:link w:val="Firma"/>
    <w:semiHidden/>
    <w:locked/>
    <w:rPr>
      <w:rFonts w:ascii="Tahoma" w:hAnsi="Tahoma" w:cs="Times New Roman"/>
      <w:sz w:val="20"/>
      <w:szCs w:val="20"/>
    </w:rPr>
  </w:style>
  <w:style w:type="paragraph" w:styleId="NormaleWeb">
    <w:name w:val="Normal (Web)"/>
    <w:basedOn w:val="Normale"/>
    <w:semiHidden/>
    <w:rsid w:val="003B5D6E"/>
    <w:rPr>
      <w:rFonts w:ascii="Times New Roman" w:hAnsi="Times New Roman"/>
      <w:sz w:val="24"/>
      <w:szCs w:val="24"/>
    </w:rPr>
  </w:style>
  <w:style w:type="paragraph" w:styleId="Numeroelenco">
    <w:name w:val="List Number"/>
    <w:basedOn w:val="Normale"/>
    <w:rsid w:val="003B5D6E"/>
    <w:pPr>
      <w:tabs>
        <w:tab w:val="num" w:pos="360"/>
      </w:tabs>
      <w:spacing w:before="120"/>
      <w:ind w:left="357" w:hanging="357"/>
    </w:pPr>
    <w:rPr>
      <w:sz w:val="22"/>
    </w:rPr>
  </w:style>
  <w:style w:type="paragraph" w:styleId="Numeroelenco2">
    <w:name w:val="List Number 2"/>
    <w:basedOn w:val="Numeroelenco"/>
    <w:rsid w:val="003B5D6E"/>
    <w:pPr>
      <w:tabs>
        <w:tab w:val="clear" w:pos="360"/>
        <w:tab w:val="num" w:pos="643"/>
      </w:tabs>
      <w:spacing w:before="60"/>
      <w:ind w:left="641"/>
    </w:pPr>
    <w:rPr>
      <w:sz w:val="20"/>
    </w:rPr>
  </w:style>
  <w:style w:type="paragraph" w:styleId="Numeroelenco3">
    <w:name w:val="List Number 3"/>
    <w:basedOn w:val="Numeroelenco"/>
    <w:rsid w:val="003B5D6E"/>
    <w:pPr>
      <w:tabs>
        <w:tab w:val="clear" w:pos="360"/>
        <w:tab w:val="num" w:pos="926"/>
      </w:tabs>
      <w:spacing w:before="0"/>
      <w:ind w:left="924"/>
    </w:pPr>
    <w:rPr>
      <w:sz w:val="20"/>
    </w:rPr>
  </w:style>
  <w:style w:type="paragraph" w:styleId="Numeroelenco4">
    <w:name w:val="List Number 4"/>
    <w:basedOn w:val="Numeroelenco"/>
    <w:rsid w:val="003B5D6E"/>
    <w:pPr>
      <w:tabs>
        <w:tab w:val="clear" w:pos="360"/>
        <w:tab w:val="num" w:pos="1209"/>
      </w:tabs>
      <w:spacing w:before="0"/>
      <w:ind w:left="1208"/>
    </w:pPr>
    <w:rPr>
      <w:sz w:val="20"/>
    </w:rPr>
  </w:style>
  <w:style w:type="paragraph" w:styleId="Numeroelenco5">
    <w:name w:val="List Number 5"/>
    <w:basedOn w:val="Numeroelenco"/>
    <w:rsid w:val="003B5D6E"/>
    <w:pPr>
      <w:tabs>
        <w:tab w:val="clear" w:pos="360"/>
        <w:tab w:val="num" w:pos="1492"/>
      </w:tabs>
      <w:spacing w:before="0"/>
      <w:ind w:left="1491"/>
    </w:pPr>
    <w:rPr>
      <w:sz w:val="20"/>
    </w:rPr>
  </w:style>
  <w:style w:type="character" w:styleId="Numeropagina">
    <w:name w:val="page number"/>
    <w:semiHidden/>
    <w:locked/>
    <w:rsid w:val="003B5D6E"/>
    <w:rPr>
      <w:rFonts w:cs="Times New Roman"/>
    </w:rPr>
  </w:style>
  <w:style w:type="paragraph" w:styleId="Primorientrocorpodeltesto">
    <w:name w:val="Body Text First Indent"/>
    <w:basedOn w:val="Corpotesto"/>
    <w:link w:val="PrimorientrocorpodeltestoCarattere"/>
    <w:rsid w:val="003B5D6E"/>
    <w:pPr>
      <w:ind w:firstLine="210"/>
    </w:pPr>
  </w:style>
  <w:style w:type="character" w:customStyle="1" w:styleId="PrimorientrocorpodeltestoCarattere">
    <w:name w:val="Primo rientro corpo del testo Carattere"/>
    <w:basedOn w:val="CorpotestoCarattere"/>
    <w:link w:val="Primorientrocorpodeltesto"/>
    <w:semiHidden/>
    <w:locked/>
    <w:rPr>
      <w:rFonts w:ascii="Tahoma" w:hAnsi="Tahoma" w:cs="Times New Roman"/>
      <w:sz w:val="20"/>
      <w:szCs w:val="20"/>
    </w:rPr>
  </w:style>
  <w:style w:type="paragraph" w:styleId="Puntoelenco">
    <w:name w:val="List Bullet"/>
    <w:basedOn w:val="Normale"/>
    <w:rsid w:val="003B5D6E"/>
    <w:pPr>
      <w:tabs>
        <w:tab w:val="num" w:pos="360"/>
      </w:tabs>
      <w:spacing w:before="120"/>
      <w:ind w:left="357" w:hanging="357"/>
    </w:pPr>
  </w:style>
  <w:style w:type="paragraph" w:styleId="Puntoelenco2">
    <w:name w:val="List Bullet 2"/>
    <w:basedOn w:val="Puntoelenco"/>
    <w:rsid w:val="003B5D6E"/>
    <w:pPr>
      <w:tabs>
        <w:tab w:val="clear" w:pos="360"/>
        <w:tab w:val="num" w:pos="643"/>
      </w:tabs>
      <w:spacing w:before="60"/>
      <w:ind w:left="641"/>
    </w:pPr>
  </w:style>
  <w:style w:type="paragraph" w:styleId="Puntoelenco3">
    <w:name w:val="List Bullet 3"/>
    <w:basedOn w:val="Puntoelenco"/>
    <w:rsid w:val="003B5D6E"/>
    <w:pPr>
      <w:tabs>
        <w:tab w:val="clear" w:pos="360"/>
        <w:tab w:val="num" w:pos="926"/>
      </w:tabs>
      <w:spacing w:before="0"/>
      <w:ind w:left="924"/>
    </w:pPr>
  </w:style>
  <w:style w:type="paragraph" w:styleId="Sottotitolo">
    <w:name w:val="Subtitle"/>
    <w:basedOn w:val="Normale"/>
    <w:link w:val="SottotitoloCarattere"/>
    <w:qFormat/>
    <w:rsid w:val="003B5D6E"/>
    <w:pPr>
      <w:spacing w:after="60"/>
      <w:jc w:val="center"/>
      <w:outlineLvl w:val="1"/>
    </w:pPr>
    <w:rPr>
      <w:rFonts w:cs="Arial"/>
      <w:sz w:val="24"/>
      <w:szCs w:val="24"/>
    </w:rPr>
  </w:style>
  <w:style w:type="character" w:customStyle="1" w:styleId="SottotitoloCarattere">
    <w:name w:val="Sottotitolo Carattere"/>
    <w:link w:val="Sottotitolo"/>
    <w:locked/>
    <w:rPr>
      <w:rFonts w:ascii="Cambria" w:hAnsi="Cambria" w:cs="Times New Roman"/>
      <w:sz w:val="24"/>
      <w:szCs w:val="24"/>
    </w:rPr>
  </w:style>
  <w:style w:type="paragraph" w:styleId="Titolo">
    <w:name w:val="Title"/>
    <w:basedOn w:val="Normale"/>
    <w:next w:val="Normale"/>
    <w:link w:val="TitoloCarattere"/>
    <w:qFormat/>
    <w:rsid w:val="003B5D6E"/>
    <w:pPr>
      <w:spacing w:before="240" w:after="120"/>
      <w:jc w:val="left"/>
    </w:pPr>
    <w:rPr>
      <w:bCs/>
      <w:kern w:val="28"/>
      <w:sz w:val="28"/>
    </w:rPr>
  </w:style>
  <w:style w:type="character" w:customStyle="1" w:styleId="TitoloCarattere">
    <w:name w:val="Titolo Carattere"/>
    <w:link w:val="Titolo"/>
    <w:locked/>
    <w:rPr>
      <w:rFonts w:ascii="Cambria" w:hAnsi="Cambria" w:cs="Times New Roman"/>
      <w:b/>
      <w:bCs/>
      <w:kern w:val="28"/>
      <w:sz w:val="32"/>
      <w:szCs w:val="32"/>
    </w:rPr>
  </w:style>
  <w:style w:type="character" w:styleId="Collegamentoipertestuale">
    <w:name w:val="Hyperlink"/>
    <w:uiPriority w:val="99"/>
    <w:rsid w:val="003B5D6E"/>
    <w:rPr>
      <w:rFonts w:cs="Times New Roman"/>
      <w:color w:val="0000FF"/>
      <w:u w:val="single"/>
    </w:rPr>
  </w:style>
  <w:style w:type="character" w:styleId="CitazioneHTML">
    <w:name w:val="HTML Cite"/>
    <w:semiHidden/>
    <w:locked/>
    <w:rsid w:val="003B5D6E"/>
    <w:rPr>
      <w:rFonts w:cs="Times New Roman"/>
      <w:i/>
      <w:iCs/>
    </w:rPr>
  </w:style>
  <w:style w:type="paragraph" w:styleId="PreformattatoHTML">
    <w:name w:val="HTML Preformatted"/>
    <w:basedOn w:val="Normale"/>
    <w:link w:val="PreformattatoHTMLCarattere"/>
    <w:locked/>
    <w:rsid w:val="003B5D6E"/>
    <w:rPr>
      <w:rFonts w:ascii="Courier New" w:hAnsi="Courier New" w:cs="Courier New"/>
    </w:rPr>
  </w:style>
  <w:style w:type="character" w:customStyle="1" w:styleId="PreformattatoHTMLCarattere">
    <w:name w:val="Preformattato HTML Carattere"/>
    <w:link w:val="PreformattatoHTML"/>
    <w:semiHidden/>
    <w:locked/>
    <w:rPr>
      <w:rFonts w:ascii="Courier New" w:hAnsi="Courier New" w:cs="Courier New"/>
      <w:sz w:val="20"/>
      <w:szCs w:val="20"/>
    </w:rPr>
  </w:style>
  <w:style w:type="paragraph" w:customStyle="1" w:styleId="Normalecorsivo">
    <w:name w:val="Normale (corsivo)"/>
    <w:basedOn w:val="Normale"/>
    <w:rsid w:val="003B5D6E"/>
    <w:rPr>
      <w:i/>
    </w:rPr>
  </w:style>
  <w:style w:type="paragraph" w:customStyle="1" w:styleId="Normalegrassetto">
    <w:name w:val="Normale (grassetto)"/>
    <w:basedOn w:val="Normale"/>
    <w:rsid w:val="003B5D6E"/>
    <w:rPr>
      <w:b/>
    </w:rPr>
  </w:style>
  <w:style w:type="paragraph" w:customStyle="1" w:styleId="Normalepedice">
    <w:name w:val="Normale (pedice)"/>
    <w:basedOn w:val="Normale"/>
    <w:next w:val="Normale"/>
    <w:rsid w:val="003B5D6E"/>
    <w:rPr>
      <w:vertAlign w:val="subscript"/>
    </w:rPr>
  </w:style>
  <w:style w:type="paragraph" w:customStyle="1" w:styleId="Normalegrasssott">
    <w:name w:val="Normale (grass.+sott.)"/>
    <w:basedOn w:val="Normale"/>
    <w:next w:val="Normale"/>
    <w:rsid w:val="003B5D6E"/>
    <w:rPr>
      <w:b/>
      <w:u w:val="single"/>
    </w:rPr>
  </w:style>
  <w:style w:type="paragraph" w:customStyle="1" w:styleId="Normalegrass11pt">
    <w:name w:val="Normale (grass.+11 pt)"/>
    <w:basedOn w:val="Normale"/>
    <w:next w:val="Normale"/>
    <w:rsid w:val="003B5D6E"/>
    <w:rPr>
      <w:b/>
      <w:sz w:val="22"/>
      <w:szCs w:val="22"/>
    </w:rPr>
  </w:style>
  <w:style w:type="character" w:styleId="Enfasigrassetto">
    <w:name w:val="Strong"/>
    <w:qFormat/>
    <w:rsid w:val="003B5D6E"/>
    <w:rPr>
      <w:rFonts w:cs="Times New Roman"/>
      <w:b/>
      <w:bCs/>
    </w:rPr>
  </w:style>
  <w:style w:type="paragraph" w:customStyle="1" w:styleId="Pidipaginagrassetto">
    <w:name w:val="Piè di pagina (grassetto)"/>
    <w:basedOn w:val="Pidipagina"/>
    <w:rsid w:val="003B5D6E"/>
    <w:rPr>
      <w:b/>
      <w:bCs/>
    </w:rPr>
  </w:style>
  <w:style w:type="paragraph" w:customStyle="1" w:styleId="Pidipaginadx">
    <w:name w:val="Piè di pagina dx"/>
    <w:basedOn w:val="Pidipagina"/>
    <w:rsid w:val="003B5D6E"/>
    <w:pPr>
      <w:jc w:val="right"/>
    </w:pPr>
  </w:style>
  <w:style w:type="paragraph" w:customStyle="1" w:styleId="Titolo20pt0">
    <w:name w:val="Titolo (20pt"/>
    <w:aliases w:val="allin. a dx)"/>
    <w:basedOn w:val="Titolo20pt"/>
    <w:next w:val="Normale"/>
    <w:rsid w:val="003B5D6E"/>
    <w:pPr>
      <w:jc w:val="right"/>
    </w:pPr>
  </w:style>
  <w:style w:type="paragraph" w:customStyle="1" w:styleId="Sottotitolo16pt">
    <w:name w:val="Sottotitolo (16pt"/>
    <w:aliases w:val="dopo 12pt)"/>
    <w:basedOn w:val="Normale"/>
    <w:next w:val="Normale"/>
    <w:rsid w:val="003B5D6E"/>
    <w:pPr>
      <w:spacing w:after="240"/>
    </w:pPr>
    <w:rPr>
      <w:sz w:val="32"/>
    </w:rPr>
  </w:style>
  <w:style w:type="paragraph" w:customStyle="1" w:styleId="Intestazionedx">
    <w:name w:val="Intestazione dx"/>
    <w:basedOn w:val="Intestazione"/>
    <w:link w:val="IntestazionedxCarattere"/>
    <w:rsid w:val="003B5D6E"/>
    <w:pPr>
      <w:jc w:val="right"/>
    </w:pPr>
  </w:style>
  <w:style w:type="paragraph" w:customStyle="1" w:styleId="Intestazionegrassetto">
    <w:name w:val="Intestazione (grassetto)"/>
    <w:basedOn w:val="Intestazione"/>
    <w:link w:val="IntestazionegrassettoCarattere"/>
    <w:rsid w:val="003B5D6E"/>
    <w:rPr>
      <w:b/>
      <w:bCs/>
    </w:rPr>
  </w:style>
  <w:style w:type="paragraph" w:customStyle="1" w:styleId="Intestazionedxgrassetto">
    <w:name w:val="Intestazione dx (grassetto)"/>
    <w:basedOn w:val="Intestazionedx"/>
    <w:link w:val="IntestazionedxgrassettoCarattere"/>
    <w:rsid w:val="003B5D6E"/>
    <w:rPr>
      <w:b/>
      <w:bCs/>
    </w:rPr>
  </w:style>
  <w:style w:type="character" w:customStyle="1" w:styleId="IntestazionedxCarattere">
    <w:name w:val="Intestazione dx Carattere"/>
    <w:basedOn w:val="IntestazioneCarattere"/>
    <w:link w:val="Intestazionedx"/>
    <w:locked/>
    <w:rsid w:val="003B5D6E"/>
    <w:rPr>
      <w:rFonts w:ascii="Tahoma" w:hAnsi="Tahoma" w:cs="Times New Roman"/>
      <w:sz w:val="16"/>
      <w:szCs w:val="16"/>
      <w:lang w:val="it-IT" w:eastAsia="it-IT" w:bidi="ar-SA"/>
    </w:rPr>
  </w:style>
  <w:style w:type="character" w:customStyle="1" w:styleId="IntestazionedxgrassettoCarattere">
    <w:name w:val="Intestazione dx (grassetto) Carattere"/>
    <w:link w:val="Intestazionedxgrassetto"/>
    <w:locked/>
    <w:rsid w:val="003B5D6E"/>
    <w:rPr>
      <w:rFonts w:ascii="Tahoma" w:hAnsi="Tahoma" w:cs="Times New Roman"/>
      <w:b/>
      <w:bCs/>
      <w:sz w:val="16"/>
      <w:szCs w:val="16"/>
      <w:lang w:val="it-IT" w:eastAsia="it-IT" w:bidi="ar-SA"/>
    </w:rPr>
  </w:style>
  <w:style w:type="character" w:customStyle="1" w:styleId="IntestazionegrassettoCarattere">
    <w:name w:val="Intestazione (grassetto) Carattere"/>
    <w:link w:val="Intestazionegrassetto"/>
    <w:locked/>
    <w:rsid w:val="003B5D6E"/>
    <w:rPr>
      <w:rFonts w:ascii="Tahoma" w:hAnsi="Tahoma" w:cs="Times New Roman"/>
      <w:b/>
      <w:bCs/>
      <w:sz w:val="16"/>
      <w:szCs w:val="16"/>
      <w:lang w:val="it-IT" w:eastAsia="it-IT" w:bidi="ar-SA"/>
    </w:rPr>
  </w:style>
  <w:style w:type="character" w:styleId="Rimandocommento">
    <w:name w:val="annotation reference"/>
    <w:semiHidden/>
    <w:locked/>
    <w:rsid w:val="00EA2306"/>
    <w:rPr>
      <w:rFonts w:cs="Times New Roman"/>
      <w:sz w:val="16"/>
      <w:szCs w:val="16"/>
    </w:rPr>
  </w:style>
  <w:style w:type="paragraph" w:styleId="Testocommento">
    <w:name w:val="annotation text"/>
    <w:basedOn w:val="Normale"/>
    <w:link w:val="TestocommentoCarattere"/>
    <w:semiHidden/>
    <w:locked/>
    <w:rsid w:val="00EA2306"/>
  </w:style>
  <w:style w:type="character" w:customStyle="1" w:styleId="TestocommentoCarattere">
    <w:name w:val="Testo commento Carattere"/>
    <w:link w:val="Testocommento"/>
    <w:semiHidden/>
    <w:locked/>
    <w:rPr>
      <w:rFonts w:ascii="Tahoma" w:hAnsi="Tahoma" w:cs="Times New Roman"/>
      <w:sz w:val="20"/>
      <w:szCs w:val="20"/>
    </w:rPr>
  </w:style>
  <w:style w:type="paragraph" w:styleId="Soggettocommento">
    <w:name w:val="annotation subject"/>
    <w:basedOn w:val="Testocommento"/>
    <w:next w:val="Testocommento"/>
    <w:link w:val="SoggettocommentoCarattere"/>
    <w:semiHidden/>
    <w:locked/>
    <w:rsid w:val="00EA2306"/>
    <w:rPr>
      <w:b/>
      <w:bCs/>
    </w:rPr>
  </w:style>
  <w:style w:type="character" w:customStyle="1" w:styleId="SoggettocommentoCarattere">
    <w:name w:val="Soggetto commento Carattere"/>
    <w:link w:val="Soggettocommento"/>
    <w:semiHidden/>
    <w:locked/>
    <w:rPr>
      <w:rFonts w:ascii="Tahoma" w:hAnsi="Tahoma" w:cs="Times New Roman"/>
      <w:b/>
      <w:bCs/>
      <w:sz w:val="20"/>
      <w:szCs w:val="20"/>
    </w:rPr>
  </w:style>
  <w:style w:type="character" w:customStyle="1" w:styleId="WW8Num2z1">
    <w:name w:val="WW8Num2z1"/>
    <w:rsid w:val="00DB3383"/>
    <w:rPr>
      <w:rFonts w:ascii="Wingdings" w:hAnsi="Wingdings"/>
    </w:rPr>
  </w:style>
  <w:style w:type="character" w:customStyle="1" w:styleId="WW8Num3z0">
    <w:name w:val="WW8Num3z0"/>
    <w:rsid w:val="00DB3383"/>
    <w:rPr>
      <w:rFonts w:ascii="Wingdings" w:hAnsi="Wingdings"/>
    </w:rPr>
  </w:style>
  <w:style w:type="character" w:customStyle="1" w:styleId="WW8Num3z1">
    <w:name w:val="WW8Num3z1"/>
    <w:rsid w:val="00DB3383"/>
    <w:rPr>
      <w:rFonts w:ascii="Courier New" w:hAnsi="Courier New"/>
    </w:rPr>
  </w:style>
  <w:style w:type="character" w:customStyle="1" w:styleId="WW8Num3z3">
    <w:name w:val="WW8Num3z3"/>
    <w:rsid w:val="00DB3383"/>
    <w:rPr>
      <w:rFonts w:ascii="Symbol" w:hAnsi="Symbol"/>
    </w:rPr>
  </w:style>
  <w:style w:type="character" w:customStyle="1" w:styleId="WW8Num5z0">
    <w:name w:val="WW8Num5z0"/>
    <w:rsid w:val="00DB3383"/>
    <w:rPr>
      <w:rFonts w:ascii="Wingdings" w:hAnsi="Wingdings"/>
    </w:rPr>
  </w:style>
  <w:style w:type="character" w:customStyle="1" w:styleId="WW8Num5z1">
    <w:name w:val="WW8Num5z1"/>
    <w:rsid w:val="00DB3383"/>
    <w:rPr>
      <w:rFonts w:ascii="Courier New" w:hAnsi="Courier New"/>
    </w:rPr>
  </w:style>
  <w:style w:type="character" w:customStyle="1" w:styleId="WW8Num5z3">
    <w:name w:val="WW8Num5z3"/>
    <w:rsid w:val="00DB3383"/>
    <w:rPr>
      <w:rFonts w:ascii="Symbol" w:hAnsi="Symbol"/>
    </w:rPr>
  </w:style>
  <w:style w:type="character" w:customStyle="1" w:styleId="WW8Num6z1">
    <w:name w:val="WW8Num6z1"/>
    <w:rsid w:val="00DB3383"/>
    <w:rPr>
      <w:rFonts w:ascii="Symbol" w:hAnsi="Symbol"/>
    </w:rPr>
  </w:style>
  <w:style w:type="character" w:customStyle="1" w:styleId="WW8Num7z0">
    <w:name w:val="WW8Num7z0"/>
    <w:rsid w:val="00DB3383"/>
    <w:rPr>
      <w:rFonts w:ascii="Wingdings" w:hAnsi="Wingdings"/>
    </w:rPr>
  </w:style>
  <w:style w:type="character" w:customStyle="1" w:styleId="WW8Num7z1">
    <w:name w:val="WW8Num7z1"/>
    <w:rsid w:val="00DB3383"/>
    <w:rPr>
      <w:rFonts w:ascii="Courier New" w:hAnsi="Courier New"/>
    </w:rPr>
  </w:style>
  <w:style w:type="character" w:customStyle="1" w:styleId="WW8Num7z3">
    <w:name w:val="WW8Num7z3"/>
    <w:rsid w:val="00DB3383"/>
    <w:rPr>
      <w:rFonts w:ascii="Symbol" w:hAnsi="Symbol"/>
    </w:rPr>
  </w:style>
  <w:style w:type="character" w:customStyle="1" w:styleId="WW8Num8z0">
    <w:name w:val="WW8Num8z0"/>
    <w:rsid w:val="00DB3383"/>
    <w:rPr>
      <w:rFonts w:ascii="Wingdings" w:hAnsi="Wingdings"/>
    </w:rPr>
  </w:style>
  <w:style w:type="character" w:customStyle="1" w:styleId="WW8Num8z1">
    <w:name w:val="WW8Num8z1"/>
    <w:rsid w:val="00DB3383"/>
    <w:rPr>
      <w:rFonts w:ascii="Courier New" w:hAnsi="Courier New"/>
    </w:rPr>
  </w:style>
  <w:style w:type="character" w:customStyle="1" w:styleId="WW8Num8z3">
    <w:name w:val="WW8Num8z3"/>
    <w:rsid w:val="00DB3383"/>
    <w:rPr>
      <w:rFonts w:ascii="Symbol" w:hAnsi="Symbol"/>
    </w:rPr>
  </w:style>
  <w:style w:type="character" w:customStyle="1" w:styleId="WW8Num9z1">
    <w:name w:val="WW8Num9z1"/>
    <w:rsid w:val="00DB3383"/>
    <w:rPr>
      <w:rFonts w:ascii="Times New Roman" w:hAnsi="Times New Roman"/>
    </w:rPr>
  </w:style>
  <w:style w:type="character" w:customStyle="1" w:styleId="WW8Num11z1">
    <w:name w:val="WW8Num11z1"/>
    <w:rsid w:val="00DB3383"/>
    <w:rPr>
      <w:rFonts w:ascii="Wingdings" w:hAnsi="Wingdings"/>
    </w:rPr>
  </w:style>
  <w:style w:type="character" w:customStyle="1" w:styleId="WW8Num12z0">
    <w:name w:val="WW8Num12z0"/>
    <w:rsid w:val="00DB3383"/>
    <w:rPr>
      <w:rFonts w:ascii="Wingdings" w:hAnsi="Wingdings"/>
    </w:rPr>
  </w:style>
  <w:style w:type="character" w:customStyle="1" w:styleId="WW8Num12z3">
    <w:name w:val="WW8Num12z3"/>
    <w:rsid w:val="00DB3383"/>
    <w:rPr>
      <w:rFonts w:ascii="Symbol" w:hAnsi="Symbol"/>
    </w:rPr>
  </w:style>
  <w:style w:type="character" w:customStyle="1" w:styleId="WW8Num12z4">
    <w:name w:val="WW8Num12z4"/>
    <w:rsid w:val="00DB3383"/>
    <w:rPr>
      <w:rFonts w:ascii="Courier New" w:hAnsi="Courier New"/>
    </w:rPr>
  </w:style>
  <w:style w:type="character" w:customStyle="1" w:styleId="FootnoteCharacters">
    <w:name w:val="Footnote Characters"/>
    <w:rsid w:val="00DB3383"/>
    <w:rPr>
      <w:rFonts w:cs="Times New Roman"/>
      <w:vertAlign w:val="superscript"/>
    </w:rPr>
  </w:style>
  <w:style w:type="character" w:styleId="Rimandonotaapidipagina">
    <w:name w:val="footnote reference"/>
    <w:locked/>
    <w:rsid w:val="00DB3383"/>
    <w:rPr>
      <w:rFonts w:cs="Times New Roman"/>
      <w:vertAlign w:val="superscript"/>
    </w:rPr>
  </w:style>
  <w:style w:type="character" w:styleId="Rimandonotadichiusura">
    <w:name w:val="endnote reference"/>
    <w:locked/>
    <w:rsid w:val="00DB3383"/>
    <w:rPr>
      <w:rFonts w:cs="Times New Roman"/>
      <w:vertAlign w:val="superscript"/>
    </w:rPr>
  </w:style>
  <w:style w:type="character" w:customStyle="1" w:styleId="EndnoteCharacters">
    <w:name w:val="Endnote Characters"/>
    <w:rsid w:val="00DB3383"/>
  </w:style>
  <w:style w:type="paragraph" w:customStyle="1" w:styleId="Heading">
    <w:name w:val="Heading"/>
    <w:basedOn w:val="Normale"/>
    <w:next w:val="Corpotesto"/>
    <w:rsid w:val="00DB3383"/>
    <w:pPr>
      <w:keepNext/>
      <w:suppressAutoHyphens/>
      <w:spacing w:before="240" w:after="120"/>
      <w:jc w:val="left"/>
    </w:pPr>
    <w:rPr>
      <w:rFonts w:ascii="Arial" w:hAnsi="Arial"/>
      <w:sz w:val="28"/>
      <w:lang w:eastAsia="en-US"/>
    </w:rPr>
  </w:style>
  <w:style w:type="paragraph" w:styleId="Didascalia">
    <w:name w:val="caption"/>
    <w:basedOn w:val="Normale"/>
    <w:uiPriority w:val="99"/>
    <w:qFormat/>
    <w:locked/>
    <w:rsid w:val="00DB3383"/>
    <w:pPr>
      <w:suppressLineNumbers/>
      <w:suppressAutoHyphens/>
      <w:spacing w:before="120" w:after="120"/>
      <w:jc w:val="left"/>
    </w:pPr>
    <w:rPr>
      <w:rFonts w:ascii="Times New Roman" w:hAnsi="Times New Roman"/>
      <w:i/>
      <w:sz w:val="24"/>
      <w:lang w:eastAsia="en-US"/>
    </w:rPr>
  </w:style>
  <w:style w:type="paragraph" w:customStyle="1" w:styleId="Index">
    <w:name w:val="Index"/>
    <w:basedOn w:val="Normale"/>
    <w:rsid w:val="00DB3383"/>
    <w:pPr>
      <w:suppressLineNumbers/>
      <w:suppressAutoHyphens/>
      <w:jc w:val="left"/>
    </w:pPr>
    <w:rPr>
      <w:rFonts w:ascii="Times New Roman" w:hAnsi="Times New Roman"/>
      <w:lang w:eastAsia="en-US"/>
    </w:rPr>
  </w:style>
  <w:style w:type="paragraph" w:styleId="Testonotaapidipagina">
    <w:name w:val="footnote text"/>
    <w:basedOn w:val="Normale"/>
    <w:link w:val="TestonotaapidipaginaCarattere"/>
    <w:rsid w:val="00DB3383"/>
    <w:pPr>
      <w:suppressAutoHyphens/>
      <w:jc w:val="left"/>
    </w:pPr>
    <w:rPr>
      <w:rFonts w:ascii="Times New Roman" w:hAnsi="Times New Roman"/>
      <w:lang w:eastAsia="en-US"/>
    </w:rPr>
  </w:style>
  <w:style w:type="character" w:customStyle="1" w:styleId="TestonotaapidipaginaCarattere">
    <w:name w:val="Testo nota a piè di pagina Carattere"/>
    <w:link w:val="Testonotaapidipagina"/>
    <w:locked/>
    <w:rsid w:val="00DB3383"/>
    <w:rPr>
      <w:rFonts w:cs="Times New Roman"/>
      <w:lang w:val="it-IT" w:eastAsia="x-none"/>
    </w:rPr>
  </w:style>
  <w:style w:type="paragraph" w:customStyle="1" w:styleId="TableContents">
    <w:name w:val="Table Contents"/>
    <w:basedOn w:val="Normale"/>
    <w:rsid w:val="00DB3383"/>
    <w:pPr>
      <w:suppressLineNumbers/>
      <w:suppressAutoHyphens/>
      <w:jc w:val="left"/>
    </w:pPr>
    <w:rPr>
      <w:rFonts w:ascii="Times New Roman" w:hAnsi="Times New Roman"/>
      <w:lang w:eastAsia="en-US"/>
    </w:rPr>
  </w:style>
  <w:style w:type="paragraph" w:customStyle="1" w:styleId="TableHeading">
    <w:name w:val="Table Heading"/>
    <w:basedOn w:val="TableContents"/>
    <w:rsid w:val="00DB3383"/>
    <w:pPr>
      <w:jc w:val="center"/>
    </w:pPr>
    <w:rPr>
      <w:b/>
    </w:rPr>
  </w:style>
  <w:style w:type="paragraph" w:customStyle="1" w:styleId="TOCHeading1">
    <w:name w:val="TOC Heading1"/>
    <w:basedOn w:val="Titolo1"/>
    <w:next w:val="Normale"/>
    <w:rsid w:val="00713044"/>
    <w:pPr>
      <w:keepLines/>
      <w:spacing w:after="0" w:line="276" w:lineRule="auto"/>
      <w:outlineLvl w:val="9"/>
    </w:pPr>
    <w:rPr>
      <w:rFonts w:ascii="Cambria" w:hAnsi="Cambria"/>
      <w:bCs w:val="0"/>
      <w:color w:val="365F91"/>
      <w:sz w:val="28"/>
      <w:szCs w:val="28"/>
    </w:rPr>
  </w:style>
  <w:style w:type="numbering" w:styleId="1ai">
    <w:name w:val="Outline List 1"/>
    <w:basedOn w:val="Nessunelenco"/>
    <w:rsid w:val="00C90596"/>
    <w:pPr>
      <w:numPr>
        <w:numId w:val="2"/>
      </w:numPr>
    </w:pPr>
  </w:style>
  <w:style w:type="numbering" w:styleId="111111">
    <w:name w:val="Outline List 2"/>
    <w:basedOn w:val="Nessunelenco"/>
    <w:rsid w:val="00C90596"/>
    <w:pPr>
      <w:numPr>
        <w:numId w:val="1"/>
      </w:numPr>
    </w:pPr>
  </w:style>
  <w:style w:type="numbering" w:styleId="ArticoloSezione">
    <w:name w:val="Outline List 3"/>
    <w:basedOn w:val="Nessunelenco"/>
    <w:rsid w:val="00C90596"/>
    <w:pPr>
      <w:numPr>
        <w:numId w:val="3"/>
      </w:numPr>
    </w:pPr>
  </w:style>
  <w:style w:type="character" w:customStyle="1" w:styleId="CharChar24">
    <w:name w:val="Char Char24"/>
    <w:rsid w:val="001C09CE"/>
    <w:rPr>
      <w:rFonts w:ascii="Tahoma" w:hAnsi="Tahoma"/>
      <w:sz w:val="20"/>
      <w:szCs w:val="20"/>
    </w:rPr>
  </w:style>
  <w:style w:type="paragraph" w:customStyle="1" w:styleId="Titolo3">
    <w:name w:val="Titolo3"/>
    <w:basedOn w:val="Titolo2"/>
    <w:link w:val="Titolo3Carattere0"/>
    <w:qFormat/>
    <w:rsid w:val="00E673D0"/>
    <w:pPr>
      <w:numPr>
        <w:ilvl w:val="2"/>
      </w:numPr>
      <w:tabs>
        <w:tab w:val="clear" w:pos="1224"/>
        <w:tab w:val="num" w:pos="709"/>
        <w:tab w:val="left" w:pos="2381"/>
        <w:tab w:val="right" w:pos="9809"/>
      </w:tabs>
      <w:spacing w:before="480" w:after="240" w:line="240" w:lineRule="auto"/>
      <w:ind w:left="709" w:hanging="709"/>
      <w:jc w:val="left"/>
    </w:pPr>
    <w:rPr>
      <w:i/>
    </w:rPr>
  </w:style>
  <w:style w:type="paragraph" w:customStyle="1" w:styleId="Titolo4">
    <w:name w:val="Titolo4"/>
    <w:basedOn w:val="Titolo2"/>
    <w:link w:val="Titolo4Carattere0"/>
    <w:qFormat/>
    <w:rsid w:val="00E673D0"/>
    <w:pPr>
      <w:numPr>
        <w:ilvl w:val="3"/>
      </w:numPr>
      <w:tabs>
        <w:tab w:val="clear" w:pos="1728"/>
        <w:tab w:val="num" w:pos="851"/>
        <w:tab w:val="left" w:pos="2381"/>
        <w:tab w:val="right" w:pos="9809"/>
      </w:tabs>
      <w:spacing w:before="480" w:after="240" w:line="240" w:lineRule="auto"/>
      <w:ind w:left="851" w:hanging="851"/>
      <w:jc w:val="left"/>
    </w:pPr>
    <w:rPr>
      <w:b w:val="0"/>
    </w:rPr>
  </w:style>
  <w:style w:type="character" w:customStyle="1" w:styleId="Titolo3Carattere0">
    <w:name w:val="Titolo3 Carattere"/>
    <w:link w:val="Titolo3"/>
    <w:rsid w:val="00E673D0"/>
    <w:rPr>
      <w:rFonts w:ascii="Tahoma" w:hAnsi="Tahoma" w:cs="Arial"/>
      <w:b/>
      <w:bCs/>
      <w:i/>
      <w:color w:val="000066"/>
      <w:szCs w:val="24"/>
      <w:lang w:eastAsia="en-US"/>
    </w:rPr>
  </w:style>
  <w:style w:type="paragraph" w:customStyle="1" w:styleId="titolo31">
    <w:name w:val="titolo 3"/>
    <w:basedOn w:val="Titolo3"/>
    <w:link w:val="titolo3Carattere1"/>
    <w:qFormat/>
    <w:rsid w:val="00E673D0"/>
  </w:style>
  <w:style w:type="character" w:customStyle="1" w:styleId="Titolo4Carattere0">
    <w:name w:val="Titolo4 Carattere"/>
    <w:link w:val="Titolo4"/>
    <w:rsid w:val="00E673D0"/>
    <w:rPr>
      <w:rFonts w:ascii="Tahoma" w:hAnsi="Tahoma" w:cs="Arial"/>
      <w:b w:val="0"/>
      <w:bCs/>
      <w:color w:val="000066"/>
      <w:szCs w:val="24"/>
      <w:lang w:eastAsia="en-US"/>
    </w:rPr>
  </w:style>
  <w:style w:type="paragraph" w:customStyle="1" w:styleId="Paragraph">
    <w:name w:val="Paragraph"/>
    <w:basedOn w:val="Normale"/>
    <w:rsid w:val="00E3235B"/>
    <w:pPr>
      <w:tabs>
        <w:tab w:val="left" w:pos="912"/>
      </w:tabs>
      <w:spacing w:before="57" w:after="57"/>
      <w:ind w:left="2160" w:right="-1"/>
    </w:pPr>
    <w:rPr>
      <w:rFonts w:ascii="Palatino" w:hAnsi="Palatino"/>
      <w:color w:val="000000"/>
    </w:rPr>
  </w:style>
  <w:style w:type="character" w:customStyle="1" w:styleId="titolo3Carattere1">
    <w:name w:val="titolo 3 Carattere"/>
    <w:basedOn w:val="Titolo3Carattere0"/>
    <w:link w:val="titolo31"/>
    <w:rsid w:val="00E673D0"/>
    <w:rPr>
      <w:rFonts w:ascii="Tahoma" w:hAnsi="Tahoma" w:cs="Arial"/>
      <w:b/>
      <w:bCs/>
      <w:i/>
      <w:color w:val="000066"/>
      <w:szCs w:val="24"/>
      <w:lang w:eastAsia="en-US"/>
    </w:rPr>
  </w:style>
  <w:style w:type="paragraph" w:customStyle="1" w:styleId="StyleComplexTahomaComplexBoldLinespacingMultiple12">
    <w:name w:val="Style (Complex) Tahoma (Complex) Bold Line spacing:  Multiple 12..."/>
    <w:basedOn w:val="Normale"/>
    <w:autoRedefine/>
    <w:rsid w:val="00E3235B"/>
    <w:pPr>
      <w:spacing w:after="120"/>
    </w:pPr>
    <w:rPr>
      <w:rFonts w:cs="Tahoma"/>
      <w:bCs/>
    </w:rPr>
  </w:style>
  <w:style w:type="paragraph" w:styleId="Indicedellefigure">
    <w:name w:val="table of figures"/>
    <w:basedOn w:val="Normale"/>
    <w:next w:val="Normale"/>
    <w:uiPriority w:val="99"/>
    <w:locked/>
    <w:rsid w:val="00A77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141809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s\_VISIANT%20Visual%20Identity\Modello%20Documento%20Word%20Light_Visiant%20Stone.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Modello Documento Word Light_Visiant Stone.dot</Template>
  <TotalTime>44</TotalTime>
  <Pages>12</Pages>
  <Words>1868</Words>
  <Characters>13713</Characters>
  <Application>Microsoft Office Word</Application>
  <DocSecurity>0</DocSecurity>
  <Lines>114</Lines>
  <Paragraphs>31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15550</CharactersWithSpaces>
  <SharedDoc>false</SharedDoc>
  <HLinks>
    <vt:vector size="180" baseType="variant">
      <vt:variant>
        <vt:i4>1900597</vt:i4>
      </vt:variant>
      <vt:variant>
        <vt:i4>176</vt:i4>
      </vt:variant>
      <vt:variant>
        <vt:i4>0</vt:i4>
      </vt:variant>
      <vt:variant>
        <vt:i4>5</vt:i4>
      </vt:variant>
      <vt:variant>
        <vt:lpwstr/>
      </vt:variant>
      <vt:variant>
        <vt:lpwstr>_Toc352920663</vt:lpwstr>
      </vt:variant>
      <vt:variant>
        <vt:i4>1900597</vt:i4>
      </vt:variant>
      <vt:variant>
        <vt:i4>170</vt:i4>
      </vt:variant>
      <vt:variant>
        <vt:i4>0</vt:i4>
      </vt:variant>
      <vt:variant>
        <vt:i4>5</vt:i4>
      </vt:variant>
      <vt:variant>
        <vt:lpwstr/>
      </vt:variant>
      <vt:variant>
        <vt:lpwstr>_Toc352920662</vt:lpwstr>
      </vt:variant>
      <vt:variant>
        <vt:i4>1900597</vt:i4>
      </vt:variant>
      <vt:variant>
        <vt:i4>164</vt:i4>
      </vt:variant>
      <vt:variant>
        <vt:i4>0</vt:i4>
      </vt:variant>
      <vt:variant>
        <vt:i4>5</vt:i4>
      </vt:variant>
      <vt:variant>
        <vt:lpwstr/>
      </vt:variant>
      <vt:variant>
        <vt:lpwstr>_Toc352920661</vt:lpwstr>
      </vt:variant>
      <vt:variant>
        <vt:i4>1900597</vt:i4>
      </vt:variant>
      <vt:variant>
        <vt:i4>158</vt:i4>
      </vt:variant>
      <vt:variant>
        <vt:i4>0</vt:i4>
      </vt:variant>
      <vt:variant>
        <vt:i4>5</vt:i4>
      </vt:variant>
      <vt:variant>
        <vt:lpwstr/>
      </vt:variant>
      <vt:variant>
        <vt:lpwstr>_Toc352920660</vt:lpwstr>
      </vt:variant>
      <vt:variant>
        <vt:i4>1966133</vt:i4>
      </vt:variant>
      <vt:variant>
        <vt:i4>152</vt:i4>
      </vt:variant>
      <vt:variant>
        <vt:i4>0</vt:i4>
      </vt:variant>
      <vt:variant>
        <vt:i4>5</vt:i4>
      </vt:variant>
      <vt:variant>
        <vt:lpwstr/>
      </vt:variant>
      <vt:variant>
        <vt:lpwstr>_Toc352920659</vt:lpwstr>
      </vt:variant>
      <vt:variant>
        <vt:i4>1966133</vt:i4>
      </vt:variant>
      <vt:variant>
        <vt:i4>146</vt:i4>
      </vt:variant>
      <vt:variant>
        <vt:i4>0</vt:i4>
      </vt:variant>
      <vt:variant>
        <vt:i4>5</vt:i4>
      </vt:variant>
      <vt:variant>
        <vt:lpwstr/>
      </vt:variant>
      <vt:variant>
        <vt:lpwstr>_Toc352920658</vt:lpwstr>
      </vt:variant>
      <vt:variant>
        <vt:i4>1966133</vt:i4>
      </vt:variant>
      <vt:variant>
        <vt:i4>140</vt:i4>
      </vt:variant>
      <vt:variant>
        <vt:i4>0</vt:i4>
      </vt:variant>
      <vt:variant>
        <vt:i4>5</vt:i4>
      </vt:variant>
      <vt:variant>
        <vt:lpwstr/>
      </vt:variant>
      <vt:variant>
        <vt:lpwstr>_Toc352920657</vt:lpwstr>
      </vt:variant>
      <vt:variant>
        <vt:i4>1966133</vt:i4>
      </vt:variant>
      <vt:variant>
        <vt:i4>134</vt:i4>
      </vt:variant>
      <vt:variant>
        <vt:i4>0</vt:i4>
      </vt:variant>
      <vt:variant>
        <vt:i4>5</vt:i4>
      </vt:variant>
      <vt:variant>
        <vt:lpwstr/>
      </vt:variant>
      <vt:variant>
        <vt:lpwstr>_Toc352920656</vt:lpwstr>
      </vt:variant>
      <vt:variant>
        <vt:i4>1966133</vt:i4>
      </vt:variant>
      <vt:variant>
        <vt:i4>128</vt:i4>
      </vt:variant>
      <vt:variant>
        <vt:i4>0</vt:i4>
      </vt:variant>
      <vt:variant>
        <vt:i4>5</vt:i4>
      </vt:variant>
      <vt:variant>
        <vt:lpwstr/>
      </vt:variant>
      <vt:variant>
        <vt:lpwstr>_Toc352920655</vt:lpwstr>
      </vt:variant>
      <vt:variant>
        <vt:i4>1966133</vt:i4>
      </vt:variant>
      <vt:variant>
        <vt:i4>122</vt:i4>
      </vt:variant>
      <vt:variant>
        <vt:i4>0</vt:i4>
      </vt:variant>
      <vt:variant>
        <vt:i4>5</vt:i4>
      </vt:variant>
      <vt:variant>
        <vt:lpwstr/>
      </vt:variant>
      <vt:variant>
        <vt:lpwstr>_Toc352920654</vt:lpwstr>
      </vt:variant>
      <vt:variant>
        <vt:i4>1966133</vt:i4>
      </vt:variant>
      <vt:variant>
        <vt:i4>116</vt:i4>
      </vt:variant>
      <vt:variant>
        <vt:i4>0</vt:i4>
      </vt:variant>
      <vt:variant>
        <vt:i4>5</vt:i4>
      </vt:variant>
      <vt:variant>
        <vt:lpwstr/>
      </vt:variant>
      <vt:variant>
        <vt:lpwstr>_Toc352920653</vt:lpwstr>
      </vt:variant>
      <vt:variant>
        <vt:i4>1966133</vt:i4>
      </vt:variant>
      <vt:variant>
        <vt:i4>110</vt:i4>
      </vt:variant>
      <vt:variant>
        <vt:i4>0</vt:i4>
      </vt:variant>
      <vt:variant>
        <vt:i4>5</vt:i4>
      </vt:variant>
      <vt:variant>
        <vt:lpwstr/>
      </vt:variant>
      <vt:variant>
        <vt:lpwstr>_Toc352920652</vt:lpwstr>
      </vt:variant>
      <vt:variant>
        <vt:i4>1966133</vt:i4>
      </vt:variant>
      <vt:variant>
        <vt:i4>104</vt:i4>
      </vt:variant>
      <vt:variant>
        <vt:i4>0</vt:i4>
      </vt:variant>
      <vt:variant>
        <vt:i4>5</vt:i4>
      </vt:variant>
      <vt:variant>
        <vt:lpwstr/>
      </vt:variant>
      <vt:variant>
        <vt:lpwstr>_Toc352920651</vt:lpwstr>
      </vt:variant>
      <vt:variant>
        <vt:i4>1966133</vt:i4>
      </vt:variant>
      <vt:variant>
        <vt:i4>98</vt:i4>
      </vt:variant>
      <vt:variant>
        <vt:i4>0</vt:i4>
      </vt:variant>
      <vt:variant>
        <vt:i4>5</vt:i4>
      </vt:variant>
      <vt:variant>
        <vt:lpwstr/>
      </vt:variant>
      <vt:variant>
        <vt:lpwstr>_Toc352920650</vt:lpwstr>
      </vt:variant>
      <vt:variant>
        <vt:i4>2031669</vt:i4>
      </vt:variant>
      <vt:variant>
        <vt:i4>92</vt:i4>
      </vt:variant>
      <vt:variant>
        <vt:i4>0</vt:i4>
      </vt:variant>
      <vt:variant>
        <vt:i4>5</vt:i4>
      </vt:variant>
      <vt:variant>
        <vt:lpwstr/>
      </vt:variant>
      <vt:variant>
        <vt:lpwstr>_Toc352920649</vt:lpwstr>
      </vt:variant>
      <vt:variant>
        <vt:i4>2031669</vt:i4>
      </vt:variant>
      <vt:variant>
        <vt:i4>86</vt:i4>
      </vt:variant>
      <vt:variant>
        <vt:i4>0</vt:i4>
      </vt:variant>
      <vt:variant>
        <vt:i4>5</vt:i4>
      </vt:variant>
      <vt:variant>
        <vt:lpwstr/>
      </vt:variant>
      <vt:variant>
        <vt:lpwstr>_Toc352920648</vt:lpwstr>
      </vt:variant>
      <vt:variant>
        <vt:i4>2031669</vt:i4>
      </vt:variant>
      <vt:variant>
        <vt:i4>80</vt:i4>
      </vt:variant>
      <vt:variant>
        <vt:i4>0</vt:i4>
      </vt:variant>
      <vt:variant>
        <vt:i4>5</vt:i4>
      </vt:variant>
      <vt:variant>
        <vt:lpwstr/>
      </vt:variant>
      <vt:variant>
        <vt:lpwstr>_Toc352920647</vt:lpwstr>
      </vt:variant>
      <vt:variant>
        <vt:i4>2031669</vt:i4>
      </vt:variant>
      <vt:variant>
        <vt:i4>74</vt:i4>
      </vt:variant>
      <vt:variant>
        <vt:i4>0</vt:i4>
      </vt:variant>
      <vt:variant>
        <vt:i4>5</vt:i4>
      </vt:variant>
      <vt:variant>
        <vt:lpwstr/>
      </vt:variant>
      <vt:variant>
        <vt:lpwstr>_Toc352920646</vt:lpwstr>
      </vt:variant>
      <vt:variant>
        <vt:i4>2031669</vt:i4>
      </vt:variant>
      <vt:variant>
        <vt:i4>68</vt:i4>
      </vt:variant>
      <vt:variant>
        <vt:i4>0</vt:i4>
      </vt:variant>
      <vt:variant>
        <vt:i4>5</vt:i4>
      </vt:variant>
      <vt:variant>
        <vt:lpwstr/>
      </vt:variant>
      <vt:variant>
        <vt:lpwstr>_Toc352920645</vt:lpwstr>
      </vt:variant>
      <vt:variant>
        <vt:i4>2031669</vt:i4>
      </vt:variant>
      <vt:variant>
        <vt:i4>62</vt:i4>
      </vt:variant>
      <vt:variant>
        <vt:i4>0</vt:i4>
      </vt:variant>
      <vt:variant>
        <vt:i4>5</vt:i4>
      </vt:variant>
      <vt:variant>
        <vt:lpwstr/>
      </vt:variant>
      <vt:variant>
        <vt:lpwstr>_Toc352920644</vt:lpwstr>
      </vt:variant>
      <vt:variant>
        <vt:i4>2031669</vt:i4>
      </vt:variant>
      <vt:variant>
        <vt:i4>56</vt:i4>
      </vt:variant>
      <vt:variant>
        <vt:i4>0</vt:i4>
      </vt:variant>
      <vt:variant>
        <vt:i4>5</vt:i4>
      </vt:variant>
      <vt:variant>
        <vt:lpwstr/>
      </vt:variant>
      <vt:variant>
        <vt:lpwstr>_Toc352920643</vt:lpwstr>
      </vt:variant>
      <vt:variant>
        <vt:i4>2031669</vt:i4>
      </vt:variant>
      <vt:variant>
        <vt:i4>50</vt:i4>
      </vt:variant>
      <vt:variant>
        <vt:i4>0</vt:i4>
      </vt:variant>
      <vt:variant>
        <vt:i4>5</vt:i4>
      </vt:variant>
      <vt:variant>
        <vt:lpwstr/>
      </vt:variant>
      <vt:variant>
        <vt:lpwstr>_Toc352920642</vt:lpwstr>
      </vt:variant>
      <vt:variant>
        <vt:i4>2031669</vt:i4>
      </vt:variant>
      <vt:variant>
        <vt:i4>44</vt:i4>
      </vt:variant>
      <vt:variant>
        <vt:i4>0</vt:i4>
      </vt:variant>
      <vt:variant>
        <vt:i4>5</vt:i4>
      </vt:variant>
      <vt:variant>
        <vt:lpwstr/>
      </vt:variant>
      <vt:variant>
        <vt:lpwstr>_Toc352920641</vt:lpwstr>
      </vt:variant>
      <vt:variant>
        <vt:i4>2031669</vt:i4>
      </vt:variant>
      <vt:variant>
        <vt:i4>38</vt:i4>
      </vt:variant>
      <vt:variant>
        <vt:i4>0</vt:i4>
      </vt:variant>
      <vt:variant>
        <vt:i4>5</vt:i4>
      </vt:variant>
      <vt:variant>
        <vt:lpwstr/>
      </vt:variant>
      <vt:variant>
        <vt:lpwstr>_Toc352920640</vt:lpwstr>
      </vt:variant>
      <vt:variant>
        <vt:i4>1572917</vt:i4>
      </vt:variant>
      <vt:variant>
        <vt:i4>32</vt:i4>
      </vt:variant>
      <vt:variant>
        <vt:i4>0</vt:i4>
      </vt:variant>
      <vt:variant>
        <vt:i4>5</vt:i4>
      </vt:variant>
      <vt:variant>
        <vt:lpwstr/>
      </vt:variant>
      <vt:variant>
        <vt:lpwstr>_Toc352920639</vt:lpwstr>
      </vt:variant>
      <vt:variant>
        <vt:i4>1572917</vt:i4>
      </vt:variant>
      <vt:variant>
        <vt:i4>26</vt:i4>
      </vt:variant>
      <vt:variant>
        <vt:i4>0</vt:i4>
      </vt:variant>
      <vt:variant>
        <vt:i4>5</vt:i4>
      </vt:variant>
      <vt:variant>
        <vt:lpwstr/>
      </vt:variant>
      <vt:variant>
        <vt:lpwstr>_Toc352920638</vt:lpwstr>
      </vt:variant>
      <vt:variant>
        <vt:i4>1572917</vt:i4>
      </vt:variant>
      <vt:variant>
        <vt:i4>20</vt:i4>
      </vt:variant>
      <vt:variant>
        <vt:i4>0</vt:i4>
      </vt:variant>
      <vt:variant>
        <vt:i4>5</vt:i4>
      </vt:variant>
      <vt:variant>
        <vt:lpwstr/>
      </vt:variant>
      <vt:variant>
        <vt:lpwstr>_Toc352920637</vt:lpwstr>
      </vt:variant>
      <vt:variant>
        <vt:i4>1572917</vt:i4>
      </vt:variant>
      <vt:variant>
        <vt:i4>14</vt:i4>
      </vt:variant>
      <vt:variant>
        <vt:i4>0</vt:i4>
      </vt:variant>
      <vt:variant>
        <vt:i4>5</vt:i4>
      </vt:variant>
      <vt:variant>
        <vt:lpwstr/>
      </vt:variant>
      <vt:variant>
        <vt:lpwstr>_Toc352920636</vt:lpwstr>
      </vt:variant>
      <vt:variant>
        <vt:i4>1572917</vt:i4>
      </vt:variant>
      <vt:variant>
        <vt:i4>8</vt:i4>
      </vt:variant>
      <vt:variant>
        <vt:i4>0</vt:i4>
      </vt:variant>
      <vt:variant>
        <vt:i4>5</vt:i4>
      </vt:variant>
      <vt:variant>
        <vt:lpwstr/>
      </vt:variant>
      <vt:variant>
        <vt:lpwstr>_Toc352920635</vt:lpwstr>
      </vt:variant>
      <vt:variant>
        <vt:i4>1572917</vt:i4>
      </vt:variant>
      <vt:variant>
        <vt:i4>2</vt:i4>
      </vt:variant>
      <vt:variant>
        <vt:i4>0</vt:i4>
      </vt:variant>
      <vt:variant>
        <vt:i4>5</vt:i4>
      </vt:variant>
      <vt:variant>
        <vt:lpwstr/>
      </vt:variant>
      <vt:variant>
        <vt:lpwstr>_Toc352920634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Valenza</dc:creator>
  <cp:keywords/>
  <dc:description/>
  <cp:lastModifiedBy>Giulia Zanchettin</cp:lastModifiedBy>
  <cp:revision>3</cp:revision>
  <cp:lastPrinted>2011-06-30T08:21:00Z</cp:lastPrinted>
  <dcterms:created xsi:type="dcterms:W3CDTF">2017-01-11T08:37:00Z</dcterms:created>
  <dcterms:modified xsi:type="dcterms:W3CDTF">2017-05-29T11:10:00Z</dcterms:modified>
</cp:coreProperties>
</file>